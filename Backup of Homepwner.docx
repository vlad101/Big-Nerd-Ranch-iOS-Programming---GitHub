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9D57DF" w14:textId="77777777" w:rsidR="00BE1B3F" w:rsidRDefault="00BE1B3F">
      <w:bookmarkStart w:id="0" w:name="_GoBack"/>
      <w:bookmarkEnd w:id="0"/>
    </w:p>
    <w:sectPr w:rsidR="00BE1B3F" w:rsidSect="0077151C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4B6"/>
    <w:rsid w:val="0077151C"/>
    <w:rsid w:val="00A84272"/>
    <w:rsid w:val="00BE1B3F"/>
    <w:rsid w:val="00D6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3C98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Efros</dc:creator>
  <cp:keywords/>
  <dc:description/>
  <cp:lastModifiedBy>Vladimir Efros</cp:lastModifiedBy>
  <cp:revision>2</cp:revision>
  <dcterms:created xsi:type="dcterms:W3CDTF">2013-06-10T00:59:00Z</dcterms:created>
  <dcterms:modified xsi:type="dcterms:W3CDTF">2013-06-10T01:28:00Z</dcterms:modified>
</cp:coreProperties>
</file>