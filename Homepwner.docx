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781AF" w14:textId="653FE4E6" w:rsidR="00875E52" w:rsidRPr="0062146C" w:rsidRDefault="00875E52" w:rsidP="00875E52">
      <w:pPr>
        <w:rPr>
          <w:rFonts w:ascii="Times New Roman" w:hAnsi="Times New Roman" w:cs="Times New Roman"/>
          <w:b/>
          <w:sz w:val="18"/>
          <w:szCs w:val="18"/>
        </w:rPr>
      </w:pPr>
      <w:r w:rsidRPr="0062146C">
        <w:rPr>
          <w:rFonts w:ascii="Times New Roman" w:hAnsi="Times New Roman" w:cs="Times New Roman"/>
          <w:b/>
          <w:sz w:val="18"/>
          <w:szCs w:val="18"/>
        </w:rPr>
        <w:t>Chapter 9 [Phase 1]: UITableView and UITableViewController</w:t>
      </w:r>
    </w:p>
    <w:p w14:paraId="7383B0A9" w14:textId="77777777" w:rsidR="00875E52" w:rsidRPr="0062146C" w:rsidRDefault="00875E52" w:rsidP="00875E52">
      <w:pPr>
        <w:rPr>
          <w:rFonts w:ascii="Times New Roman" w:hAnsi="Times New Roman" w:cs="Times New Roman"/>
          <w:sz w:val="18"/>
          <w:szCs w:val="18"/>
        </w:rPr>
      </w:pPr>
    </w:p>
    <w:p w14:paraId="6707FC68" w14:textId="4DF4E7E8" w:rsidR="00875E52" w:rsidRPr="0062146C" w:rsidRDefault="00875E52"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1</w:t>
      </w:r>
      <w:r w:rsidRPr="0062146C">
        <w:rPr>
          <w:rFonts w:ascii="Times New Roman" w:hAnsi="Times New Roman" w:cs="Times New Roman"/>
          <w:b/>
          <w:sz w:val="18"/>
          <w:szCs w:val="18"/>
        </w:rPr>
        <w:t xml:space="preserve">: </w:t>
      </w:r>
      <w:r w:rsidRPr="0062146C">
        <w:rPr>
          <w:rFonts w:ascii="Times New Roman" w:hAnsi="Times New Roman" w:cs="Times New Roman"/>
          <w:sz w:val="18"/>
          <w:szCs w:val="18"/>
        </w:rPr>
        <w:t>Create a new iOS Empty Application project [Product Name</w:t>
      </w:r>
      <w:r w:rsidR="009D7336" w:rsidRPr="0062146C">
        <w:rPr>
          <w:rFonts w:ascii="Times New Roman" w:hAnsi="Times New Roman" w:cs="Times New Roman"/>
          <w:sz w:val="18"/>
          <w:szCs w:val="18"/>
        </w:rPr>
        <w:t>/Class Prefix</w:t>
      </w:r>
      <w:r w:rsidRPr="0062146C">
        <w:rPr>
          <w:rFonts w:ascii="Times New Roman" w:hAnsi="Times New Roman" w:cs="Times New Roman"/>
          <w:sz w:val="18"/>
          <w:szCs w:val="18"/>
        </w:rPr>
        <w:t xml:space="preserve">: </w:t>
      </w:r>
      <w:r w:rsidR="009D7336" w:rsidRPr="0062146C">
        <w:rPr>
          <w:rFonts w:ascii="Times New Roman" w:hAnsi="Times New Roman" w:cs="Times New Roman"/>
          <w:sz w:val="18"/>
          <w:szCs w:val="18"/>
        </w:rPr>
        <w:t>Homepwner;</w:t>
      </w:r>
      <w:r w:rsidRPr="0062146C">
        <w:rPr>
          <w:rFonts w:ascii="Times New Roman" w:hAnsi="Times New Roman" w:cs="Times New Roman"/>
          <w:sz w:val="18"/>
          <w:szCs w:val="18"/>
        </w:rPr>
        <w:t xml:space="preserve"> Device: iPhone</w:t>
      </w:r>
      <w:r w:rsidR="009D7336" w:rsidRPr="0062146C">
        <w:rPr>
          <w:rFonts w:ascii="Times New Roman" w:hAnsi="Times New Roman" w:cs="Times New Roman"/>
          <w:sz w:val="18"/>
          <w:szCs w:val="18"/>
        </w:rPr>
        <w:t>; Check “Use Automatic…”</w:t>
      </w:r>
      <w:r w:rsidRPr="0062146C">
        <w:rPr>
          <w:rFonts w:ascii="Times New Roman" w:hAnsi="Times New Roman" w:cs="Times New Roman"/>
          <w:sz w:val="18"/>
          <w:szCs w:val="18"/>
        </w:rPr>
        <w:t>].</w:t>
      </w:r>
    </w:p>
    <w:p w14:paraId="26F49B89" w14:textId="1FDDB2C4" w:rsidR="007C3750" w:rsidRPr="0062146C" w:rsidRDefault="00F1375C" w:rsidP="007C3750">
      <w:pPr>
        <w:rPr>
          <w:rFonts w:ascii="Times New Roman" w:hAnsi="Times New Roman" w:cs="Times New Roman"/>
          <w:sz w:val="18"/>
          <w:szCs w:val="18"/>
        </w:rPr>
      </w:pPr>
      <w:r w:rsidRPr="00C821C6">
        <w:rPr>
          <w:rFonts w:ascii="Times New Roman" w:hAnsi="Times New Roman" w:cs="Times New Roman"/>
          <w:b/>
          <w:sz w:val="18"/>
          <w:szCs w:val="18"/>
          <w:u w:val="single"/>
        </w:rPr>
        <w:t>Step 2</w:t>
      </w:r>
      <w:r w:rsidRPr="0062146C">
        <w:rPr>
          <w:rFonts w:ascii="Times New Roman" w:hAnsi="Times New Roman" w:cs="Times New Roman"/>
          <w:sz w:val="18"/>
          <w:szCs w:val="18"/>
        </w:rPr>
        <w:t>:</w:t>
      </w:r>
      <w:r w:rsidR="007C3750" w:rsidRPr="0062146C">
        <w:rPr>
          <w:rFonts w:ascii="Times New Roman" w:hAnsi="Times New Roman" w:cs="Times New Roman"/>
          <w:sz w:val="18"/>
          <w:szCs w:val="18"/>
        </w:rPr>
        <w:t xml:space="preserve"> Write a subclass ItemsViewController of UITableViewController: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New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File....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Cocoa Touch [iOS section]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Objective-C class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Class: ItemsViewController, Subclass of: UITableViewController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Next </w:t>
      </w:r>
      <w:r w:rsidR="007C3750" w:rsidRPr="0062146C">
        <w:rPr>
          <w:rFonts w:ascii="Times New Roman" w:hAnsi="Times New Roman" w:cs="Times New Roman"/>
          <w:sz w:val="18"/>
          <w:szCs w:val="18"/>
        </w:rPr>
        <w:sym w:font="Wingdings" w:char="F0E0"/>
      </w:r>
      <w:r w:rsidR="007C3750" w:rsidRPr="0062146C">
        <w:rPr>
          <w:rFonts w:ascii="Times New Roman" w:hAnsi="Times New Roman" w:cs="Times New Roman"/>
          <w:sz w:val="18"/>
          <w:szCs w:val="18"/>
        </w:rPr>
        <w:t xml:space="preserve"> Create.</w:t>
      </w:r>
    </w:p>
    <w:p w14:paraId="092F6B4B" w14:textId="77777777" w:rsidR="00E00A0D" w:rsidRDefault="00E00A0D" w:rsidP="007C3750">
      <w:pPr>
        <w:rPr>
          <w:rFonts w:ascii="Times New Roman" w:hAnsi="Times New Roman" w:cs="Times New Roman"/>
          <w:b/>
          <w:sz w:val="18"/>
          <w:szCs w:val="18"/>
        </w:rPr>
      </w:pPr>
    </w:p>
    <w:p w14:paraId="478C8184" w14:textId="0A5F6842"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sz w:val="18"/>
          <w:szCs w:val="18"/>
        </w:rPr>
        <w:t xml:space="preserve">A </w:t>
      </w:r>
      <w:r w:rsidRPr="0062146C">
        <w:rPr>
          <w:rFonts w:ascii="Times New Roman" w:hAnsi="Times New Roman" w:cs="Times New Roman"/>
          <w:b/>
          <w:sz w:val="18"/>
          <w:szCs w:val="18"/>
        </w:rPr>
        <w:t>UITableView</w:t>
      </w:r>
      <w:r w:rsidRPr="0062146C">
        <w:rPr>
          <w:rFonts w:ascii="Times New Roman" w:hAnsi="Times New Roman" w:cs="Times New Roman"/>
          <w:sz w:val="18"/>
          <w:szCs w:val="18"/>
        </w:rPr>
        <w:t xml:space="preserve"> displays</w:t>
      </w:r>
      <w:r w:rsidR="003617FB">
        <w:rPr>
          <w:rFonts w:ascii="Times New Roman" w:hAnsi="Times New Roman" w:cs="Times New Roman"/>
          <w:sz w:val="18"/>
          <w:szCs w:val="18"/>
        </w:rPr>
        <w:t xml:space="preserve"> a single column of data with </w:t>
      </w:r>
      <w:r w:rsidRPr="0062146C">
        <w:rPr>
          <w:rFonts w:ascii="Times New Roman" w:hAnsi="Times New Roman" w:cs="Times New Roman"/>
          <w:sz w:val="18"/>
          <w:szCs w:val="18"/>
        </w:rPr>
        <w:t xml:space="preserve">rows. UITableView is a view object [draws itself but no logic or data]. </w:t>
      </w:r>
    </w:p>
    <w:p w14:paraId="74516CF5"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view controller</w:t>
      </w:r>
      <w:r w:rsidRPr="0062146C">
        <w:rPr>
          <w:rFonts w:ascii="Times New Roman" w:hAnsi="Times New Roman" w:cs="Times New Roman"/>
          <w:sz w:val="18"/>
          <w:szCs w:val="18"/>
        </w:rPr>
        <w:t xml:space="preserve"> [appearance on the screen].</w:t>
      </w:r>
    </w:p>
    <w:p w14:paraId="72CDE232" w14:textId="77777777" w:rsidR="007C3750" w:rsidRPr="0062146C" w:rsidRDefault="007C3750" w:rsidP="007C3750">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data source</w:t>
      </w:r>
      <w:r w:rsidRPr="0062146C">
        <w:rPr>
          <w:rFonts w:ascii="Times New Roman" w:hAnsi="Times New Roman" w:cs="Times New Roman"/>
          <w:sz w:val="18"/>
          <w:szCs w:val="18"/>
        </w:rPr>
        <w:t xml:space="preserve"> [the number of rows to display, the data to be shown in rows]. Without a data source, a table view is just an empty container.</w:t>
      </w:r>
    </w:p>
    <w:p w14:paraId="2E4D294F" w14:textId="4BE2A1F1" w:rsidR="00E00A0D" w:rsidRPr="00E00A0D" w:rsidRDefault="007C3750" w:rsidP="00E00A0D">
      <w:pPr>
        <w:pStyle w:val="ListParagraph"/>
        <w:numPr>
          <w:ilvl w:val="0"/>
          <w:numId w:val="2"/>
        </w:numPr>
        <w:rPr>
          <w:rFonts w:ascii="Times New Roman" w:hAnsi="Times New Roman" w:cs="Times New Roman"/>
          <w:sz w:val="18"/>
          <w:szCs w:val="18"/>
        </w:rPr>
      </w:pPr>
      <w:r w:rsidRPr="0062146C">
        <w:rPr>
          <w:rFonts w:ascii="Times New Roman" w:hAnsi="Times New Roman" w:cs="Times New Roman"/>
          <w:sz w:val="18"/>
          <w:szCs w:val="18"/>
        </w:rPr>
        <w:t xml:space="preserve">Needs a </w:t>
      </w:r>
      <w:r w:rsidRPr="0062146C">
        <w:rPr>
          <w:rFonts w:ascii="Times New Roman" w:hAnsi="Times New Roman" w:cs="Times New Roman"/>
          <w:b/>
          <w:sz w:val="18"/>
          <w:szCs w:val="18"/>
        </w:rPr>
        <w:t>delegate</w:t>
      </w:r>
      <w:r w:rsidRPr="0062146C">
        <w:rPr>
          <w:rFonts w:ascii="Times New Roman" w:hAnsi="Times New Roman" w:cs="Times New Roman"/>
          <w:sz w:val="18"/>
          <w:szCs w:val="18"/>
        </w:rPr>
        <w:t xml:space="preserve"> that can inform other objects of events involving the UITableView [any object that conforms to the UITableViewDelegate protocol].</w:t>
      </w:r>
    </w:p>
    <w:p w14:paraId="506B694D" w14:textId="4D660DBA" w:rsidR="00E00A0D" w:rsidRDefault="007C3750" w:rsidP="007C3750">
      <w:pPr>
        <w:rPr>
          <w:rFonts w:ascii="Times New Roman" w:hAnsi="Times New Roman" w:cs="Times New Roman"/>
          <w:sz w:val="18"/>
          <w:szCs w:val="18"/>
        </w:rPr>
      </w:pP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An instance of the class </w:t>
      </w: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fills all three roles: view controller, data source, and delegate.</w:t>
      </w:r>
    </w:p>
    <w:p w14:paraId="59078B92" w14:textId="25DA9BDA" w:rsidR="00E00A0D" w:rsidRPr="0062146C" w:rsidRDefault="00E00A0D" w:rsidP="00E00A0D">
      <w:pPr>
        <w:rPr>
          <w:rFonts w:ascii="Times New Roman" w:hAnsi="Times New Roman" w:cs="Times New Roman"/>
          <w:sz w:val="18"/>
          <w:szCs w:val="18"/>
        </w:rPr>
      </w:pPr>
      <w:r w:rsidRPr="0062146C">
        <w:rPr>
          <w:rFonts w:ascii="Times New Roman" w:hAnsi="Times New Roman" w:cs="Times New Roman"/>
          <w:b/>
          <w:sz w:val="18"/>
          <w:szCs w:val="18"/>
        </w:rPr>
        <w:t>---------------------------------</w:t>
      </w:r>
    </w:p>
    <w:p w14:paraId="43B38524" w14:textId="6C9B9CFD" w:rsidR="00E00A0D" w:rsidRDefault="00E00A0D" w:rsidP="00E00A0D">
      <w:pPr>
        <w:rPr>
          <w:rFonts w:ascii="Times New Roman" w:hAnsi="Times New Roman" w:cs="Times New Roman"/>
          <w:b/>
          <w:sz w:val="18"/>
          <w:szCs w:val="18"/>
        </w:rPr>
      </w:pPr>
      <w:r>
        <w:rPr>
          <w:rFonts w:ascii="Times New Roman" w:hAnsi="Times New Roman" w:cs="Times New Roman"/>
          <w:b/>
          <w:sz w:val="18"/>
          <w:szCs w:val="18"/>
        </w:rPr>
        <w:t>PART I: View C</w:t>
      </w:r>
      <w:r w:rsidRPr="0062146C">
        <w:rPr>
          <w:rFonts w:ascii="Times New Roman" w:hAnsi="Times New Roman" w:cs="Times New Roman"/>
          <w:b/>
          <w:sz w:val="18"/>
          <w:szCs w:val="18"/>
        </w:rPr>
        <w:t>ontroller</w:t>
      </w:r>
    </w:p>
    <w:p w14:paraId="79520986" w14:textId="5B444C78" w:rsidR="00C821C6" w:rsidRPr="0062146C"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4E99B217" w14:textId="77777777" w:rsidR="00C821C6" w:rsidRPr="0062146C" w:rsidRDefault="00C821C6" w:rsidP="00E00A0D">
      <w:pPr>
        <w:rPr>
          <w:rFonts w:ascii="Times New Roman" w:hAnsi="Times New Roman" w:cs="Times New Roman"/>
          <w:sz w:val="18"/>
          <w:szCs w:val="18"/>
        </w:rPr>
      </w:pPr>
    </w:p>
    <w:p w14:paraId="7E3B2579" w14:textId="77777777" w:rsidR="007C3750" w:rsidRPr="0062146C" w:rsidRDefault="007C3750" w:rsidP="007C3750">
      <w:pPr>
        <w:jc w:val="center"/>
        <w:rPr>
          <w:rFonts w:ascii="Times New Roman" w:hAnsi="Times New Roman" w:cs="Times New Roman"/>
          <w:sz w:val="18"/>
          <w:szCs w:val="18"/>
        </w:rPr>
      </w:pPr>
      <w:r w:rsidRPr="0062146C">
        <w:rPr>
          <w:rFonts w:ascii="Times New Roman" w:hAnsi="Times New Roman" w:cs="Times New Roman"/>
          <w:noProof/>
          <w:sz w:val="18"/>
          <w:szCs w:val="18"/>
        </w:rPr>
        <w:drawing>
          <wp:inline distT="0" distB="0" distL="0" distR="0" wp14:anchorId="31512C9A" wp14:editId="1228D302">
            <wp:extent cx="2857500" cy="833656"/>
            <wp:effectExtent l="0" t="0" r="0" b="508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rotWithShape="1">
                    <a:blip r:embed="rId6">
                      <a:extLst>
                        <a:ext uri="{28A0092B-C50C-407E-A947-70E740481C1C}">
                          <a14:useLocalDpi xmlns:a14="http://schemas.microsoft.com/office/drawing/2010/main" val="0"/>
                        </a:ext>
                      </a:extLst>
                    </a:blip>
                    <a:srcRect r="5382" b="63194"/>
                    <a:stretch/>
                  </pic:blipFill>
                  <pic:spPr bwMode="auto">
                    <a:xfrm>
                      <a:off x="0" y="0"/>
                      <a:ext cx="2858249" cy="833874"/>
                    </a:xfrm>
                    <a:prstGeom prst="rect">
                      <a:avLst/>
                    </a:prstGeom>
                    <a:noFill/>
                    <a:ln>
                      <a:noFill/>
                    </a:ln>
                    <a:extLst>
                      <a:ext uri="{53640926-AAD7-44d8-BBD7-CCE9431645EC}">
                        <a14:shadowObscured xmlns:a14="http://schemas.microsoft.com/office/drawing/2010/main"/>
                      </a:ext>
                    </a:extLst>
                  </pic:spPr>
                </pic:pic>
              </a:graphicData>
            </a:graphic>
          </wp:inline>
        </w:drawing>
      </w:r>
    </w:p>
    <w:p w14:paraId="3E19A119" w14:textId="77777777" w:rsidR="007C3750" w:rsidRPr="0062146C" w:rsidRDefault="007C3750" w:rsidP="007C3750">
      <w:pPr>
        <w:rPr>
          <w:rFonts w:ascii="Times New Roman" w:hAnsi="Times New Roman" w:cs="Times New Roman"/>
          <w:sz w:val="18"/>
          <w:szCs w:val="18"/>
        </w:rPr>
      </w:pPr>
      <w:r w:rsidRPr="0062146C">
        <w:rPr>
          <w:rFonts w:ascii="Times New Roman" w:hAnsi="Times New Roman" w:cs="Times New Roman"/>
          <w:b/>
          <w:sz w:val="18"/>
          <w:szCs w:val="18"/>
        </w:rPr>
        <w:t xml:space="preserve">UITableViewController </w:t>
      </w:r>
      <w:r w:rsidRPr="0062146C">
        <w:rPr>
          <w:rFonts w:ascii="Times New Roman" w:hAnsi="Times New Roman" w:cs="Times New Roman"/>
          <w:sz w:val="18"/>
          <w:szCs w:val="18"/>
        </w:rPr>
        <w:t>[a subclass of UIViewController] has a view [an instance of UITableView]. UITableViewController handles the UITableView.</w:t>
      </w:r>
    </w:p>
    <w:p w14:paraId="4AC172E9" w14:textId="5733604D" w:rsidR="0062146C" w:rsidRDefault="00D2445C" w:rsidP="007C3750">
      <w:pPr>
        <w:rPr>
          <w:rFonts w:ascii="Times New Roman" w:hAnsi="Times New Roman" w:cs="Times New Roman"/>
          <w:sz w:val="18"/>
          <w:szCs w:val="18"/>
        </w:rPr>
      </w:pPr>
      <w:r w:rsidRPr="0062146C">
        <w:rPr>
          <w:rFonts w:ascii="Times New Roman" w:hAnsi="Times New Roman" w:cs="Times New Roman"/>
          <w:b/>
          <w:sz w:val="18"/>
          <w:szCs w:val="18"/>
        </w:rPr>
        <w:t>initWithStyle:</w:t>
      </w:r>
      <w:r w:rsidRPr="0062146C">
        <w:rPr>
          <w:rFonts w:ascii="Times New Roman" w:hAnsi="Times New Roman" w:cs="Times New Roman"/>
          <w:sz w:val="18"/>
          <w:szCs w:val="18"/>
        </w:rPr>
        <w:t xml:space="preserve"> [the designated initializer of UITableViewController - determines the style of the table view]. Two options: </w:t>
      </w:r>
      <w:r w:rsidRPr="0062146C">
        <w:rPr>
          <w:rFonts w:ascii="Times New Roman" w:hAnsi="Times New Roman" w:cs="Times New Roman"/>
          <w:b/>
          <w:sz w:val="18"/>
          <w:szCs w:val="18"/>
        </w:rPr>
        <w:t>UITableViewStylePlain</w:t>
      </w:r>
      <w:r w:rsidRPr="0062146C">
        <w:rPr>
          <w:rFonts w:ascii="Times New Roman" w:hAnsi="Times New Roman" w:cs="Times New Roman"/>
          <w:sz w:val="18"/>
          <w:szCs w:val="18"/>
        </w:rPr>
        <w:t xml:space="preserve"> [each row is a rectangle], </w:t>
      </w:r>
      <w:r w:rsidRPr="0062146C">
        <w:rPr>
          <w:rFonts w:ascii="Times New Roman" w:hAnsi="Times New Roman" w:cs="Times New Roman"/>
          <w:b/>
          <w:sz w:val="18"/>
          <w:szCs w:val="18"/>
        </w:rPr>
        <w:t>UITableViewStyleGrouped</w:t>
      </w:r>
      <w:r w:rsidRPr="0062146C">
        <w:rPr>
          <w:rFonts w:ascii="Times New Roman" w:hAnsi="Times New Roman" w:cs="Times New Roman"/>
          <w:sz w:val="18"/>
          <w:szCs w:val="18"/>
        </w:rPr>
        <w:t xml:space="preserve"> [top/bottom rows have rounded corners].</w:t>
      </w:r>
    </w:p>
    <w:tbl>
      <w:tblPr>
        <w:tblStyle w:val="TableGrid"/>
        <w:tblW w:w="0" w:type="auto"/>
        <w:tblLook w:val="04A0" w:firstRow="1" w:lastRow="0" w:firstColumn="1" w:lastColumn="0" w:noHBand="0" w:noVBand="1"/>
      </w:tblPr>
      <w:tblGrid>
        <w:gridCol w:w="11736"/>
      </w:tblGrid>
      <w:tr w:rsidR="00C821C6" w14:paraId="0BA00996" w14:textId="77777777" w:rsidTr="00C821C6">
        <w:tc>
          <w:tcPr>
            <w:tcW w:w="11736" w:type="dxa"/>
          </w:tcPr>
          <w:p w14:paraId="1BAA62DF" w14:textId="77777777" w:rsidR="00C821C6" w:rsidRPr="0062146C"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62146C">
              <w:rPr>
                <w:rFonts w:ascii="Times New Roman" w:hAnsi="Times New Roman" w:cs="Times New Roman"/>
                <w:sz w:val="18"/>
                <w:szCs w:val="18"/>
              </w:rPr>
              <w:t>:</w:t>
            </w:r>
          </w:p>
          <w:p w14:paraId="729FD5E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p>
          <w:p w14:paraId="78DF1241"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r w:rsidRPr="0062146C">
              <w:rPr>
                <w:rFonts w:ascii="Times New Roman" w:hAnsi="Times New Roman" w:cs="Times New Roman"/>
                <w:color w:val="760F50"/>
                <w:sz w:val="18"/>
                <w:szCs w:val="18"/>
              </w:rPr>
              <w:t>id</w:t>
            </w:r>
            <w:r w:rsidRPr="0062146C">
              <w:rPr>
                <w:rFonts w:ascii="Times New Roman" w:hAnsi="Times New Roman" w:cs="Times New Roman"/>
                <w:color w:val="000000"/>
                <w:sz w:val="18"/>
                <w:szCs w:val="18"/>
              </w:rPr>
              <w:t>)init</w:t>
            </w:r>
          </w:p>
          <w:p w14:paraId="20CC3F2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569E7DA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236E25"/>
                <w:sz w:val="18"/>
                <w:szCs w:val="18"/>
              </w:rPr>
              <w:t>// Call the superclass's designated initializer.</w:t>
            </w:r>
          </w:p>
          <w:p w14:paraId="1948218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 [</w:t>
            </w:r>
            <w:r w:rsidRPr="0062146C">
              <w:rPr>
                <w:rFonts w:ascii="Times New Roman" w:hAnsi="Times New Roman" w:cs="Times New Roman"/>
                <w:color w:val="760F50"/>
                <w:sz w:val="18"/>
                <w:szCs w:val="18"/>
              </w:rPr>
              <w:t>super</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initWithStyle</w:t>
            </w:r>
            <w:r w:rsidRPr="0062146C">
              <w:rPr>
                <w:rFonts w:ascii="Times New Roman" w:hAnsi="Times New Roman" w:cs="Times New Roman"/>
                <w:color w:val="000000"/>
                <w:sz w:val="18"/>
                <w:szCs w:val="18"/>
              </w:rPr>
              <w:t>:</w:t>
            </w:r>
            <w:r w:rsidRPr="0062146C">
              <w:rPr>
                <w:rFonts w:ascii="Times New Roman" w:hAnsi="Times New Roman" w:cs="Times New Roman"/>
                <w:color w:val="2E0D6E"/>
                <w:sz w:val="18"/>
                <w:szCs w:val="18"/>
              </w:rPr>
              <w:t>UITableViewStyleGrouped</w:t>
            </w:r>
            <w:r w:rsidRPr="0062146C">
              <w:rPr>
                <w:rFonts w:ascii="Times New Roman" w:hAnsi="Times New Roman" w:cs="Times New Roman"/>
                <w:color w:val="000000"/>
                <w:sz w:val="18"/>
                <w:szCs w:val="18"/>
              </w:rPr>
              <w:t>];</w:t>
            </w:r>
          </w:p>
          <w:p w14:paraId="7F3AFD0C"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if</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150AC0BB"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    }</w:t>
            </w:r>
          </w:p>
          <w:p w14:paraId="589073B7"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return</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w:t>
            </w:r>
          </w:p>
          <w:p w14:paraId="38B40CA5"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E55F59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2BCD33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w:t>
            </w:r>
            <w:r w:rsidRPr="0062146C">
              <w:rPr>
                <w:rFonts w:ascii="Times New Roman" w:hAnsi="Times New Roman" w:cs="Times New Roman"/>
                <w:color w:val="760F50"/>
                <w:sz w:val="18"/>
                <w:szCs w:val="18"/>
              </w:rPr>
              <w:t>id</w:t>
            </w:r>
            <w:r w:rsidRPr="0062146C">
              <w:rPr>
                <w:rFonts w:ascii="Times New Roman" w:hAnsi="Times New Roman" w:cs="Times New Roman"/>
                <w:color w:val="000000"/>
                <w:sz w:val="18"/>
                <w:szCs w:val="18"/>
              </w:rPr>
              <w:t>)initWithStyle:(</w:t>
            </w:r>
            <w:r w:rsidRPr="0062146C">
              <w:rPr>
                <w:rFonts w:ascii="Times New Roman" w:hAnsi="Times New Roman" w:cs="Times New Roman"/>
                <w:color w:val="5C2699"/>
                <w:sz w:val="18"/>
                <w:szCs w:val="18"/>
              </w:rPr>
              <w:t>UITableViewStyle</w:t>
            </w:r>
            <w:r w:rsidRPr="0062146C">
              <w:rPr>
                <w:rFonts w:ascii="Times New Roman" w:hAnsi="Times New Roman" w:cs="Times New Roman"/>
                <w:color w:val="000000"/>
                <w:sz w:val="18"/>
                <w:szCs w:val="18"/>
              </w:rPr>
              <w:t>)style</w:t>
            </w:r>
          </w:p>
          <w:p w14:paraId="5100BC60"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24479A66"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return</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760F50"/>
                <w:sz w:val="18"/>
                <w:szCs w:val="18"/>
              </w:rPr>
              <w:t>self</w:t>
            </w:r>
            <w:r w:rsidRPr="0062146C">
              <w:rPr>
                <w:rFonts w:ascii="Times New Roman" w:hAnsi="Times New Roman" w:cs="Times New Roman"/>
                <w:color w:val="000000"/>
                <w:sz w:val="18"/>
                <w:szCs w:val="18"/>
              </w:rPr>
              <w:t xml:space="preserve"> </w:t>
            </w:r>
            <w:r w:rsidRPr="0062146C">
              <w:rPr>
                <w:rFonts w:ascii="Times New Roman" w:hAnsi="Times New Roman" w:cs="Times New Roman"/>
                <w:color w:val="2E0D6E"/>
                <w:sz w:val="18"/>
                <w:szCs w:val="18"/>
              </w:rPr>
              <w:t>init</w:t>
            </w:r>
            <w:r w:rsidRPr="0062146C">
              <w:rPr>
                <w:rFonts w:ascii="Times New Roman" w:hAnsi="Times New Roman" w:cs="Times New Roman"/>
                <w:color w:val="000000"/>
                <w:sz w:val="18"/>
                <w:szCs w:val="18"/>
              </w:rPr>
              <w:t>];</w:t>
            </w:r>
          </w:p>
          <w:p w14:paraId="34070037" w14:textId="5E609DC1" w:rsidR="00C821C6" w:rsidRPr="00C821C6" w:rsidRDefault="00C821C6" w:rsidP="007C3750">
            <w:pPr>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r w:rsidR="00C821C6" w14:paraId="2F88B388" w14:textId="77777777" w:rsidTr="00C821C6">
        <w:tc>
          <w:tcPr>
            <w:tcW w:w="11736" w:type="dxa"/>
          </w:tcPr>
          <w:p w14:paraId="75CFB22D"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HomepwnerAppDelegate.m</w:t>
            </w:r>
            <w:r w:rsidRPr="0062146C">
              <w:rPr>
                <w:rFonts w:ascii="Times New Roman" w:hAnsi="Times New Roman" w:cs="Times New Roman"/>
                <w:sz w:val="18"/>
                <w:szCs w:val="18"/>
              </w:rPr>
              <w:t>:</w:t>
            </w:r>
            <w:r>
              <w:rPr>
                <w:rFonts w:ascii="Times New Roman" w:hAnsi="Times New Roman" w:cs="Times New Roman"/>
                <w:sz w:val="18"/>
                <w:szCs w:val="18"/>
              </w:rPr>
              <w:t xml:space="preserve"> [import </w:t>
            </w:r>
            <w:r w:rsidRPr="0062146C">
              <w:rPr>
                <w:rFonts w:ascii="Times New Roman" w:hAnsi="Times New Roman" w:cs="Times New Roman"/>
                <w:sz w:val="18"/>
                <w:szCs w:val="18"/>
              </w:rPr>
              <w:t>ItemsViewController</w:t>
            </w:r>
            <w:r>
              <w:rPr>
                <w:rFonts w:ascii="Times New Roman" w:hAnsi="Times New Roman" w:cs="Times New Roman"/>
                <w:sz w:val="18"/>
                <w:szCs w:val="18"/>
              </w:rPr>
              <w:t>.h]</w:t>
            </w:r>
          </w:p>
          <w:p w14:paraId="3BF3705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w:t>
            </w:r>
            <w:r w:rsidRPr="00ED52A2">
              <w:rPr>
                <w:rFonts w:ascii="Times New Roman" w:hAnsi="Times New Roman" w:cs="Times New Roman"/>
                <w:color w:val="760F50"/>
                <w:sz w:val="18"/>
                <w:szCs w:val="18"/>
              </w:rPr>
              <w:t>BOOL</w:t>
            </w:r>
            <w:r w:rsidRPr="00ED52A2">
              <w:rPr>
                <w:rFonts w:ascii="Times New Roman" w:hAnsi="Times New Roman" w:cs="Times New Roman"/>
                <w:color w:val="000000"/>
                <w:sz w:val="18"/>
                <w:szCs w:val="18"/>
              </w:rPr>
              <w:t>)application:(</w:t>
            </w:r>
            <w:r w:rsidRPr="00ED52A2">
              <w:rPr>
                <w:rFonts w:ascii="Times New Roman" w:hAnsi="Times New Roman" w:cs="Times New Roman"/>
                <w:color w:val="5C2699"/>
                <w:sz w:val="18"/>
                <w:szCs w:val="18"/>
              </w:rPr>
              <w:t>UIApplication</w:t>
            </w:r>
            <w:r w:rsidRPr="00ED52A2">
              <w:rPr>
                <w:rFonts w:ascii="Times New Roman" w:hAnsi="Times New Roman" w:cs="Times New Roman"/>
                <w:color w:val="000000"/>
                <w:sz w:val="18"/>
                <w:szCs w:val="18"/>
              </w:rPr>
              <w:t xml:space="preserve"> *)application didFinishLaunchingWithOptions:(</w:t>
            </w:r>
            <w:r w:rsidRPr="00ED52A2">
              <w:rPr>
                <w:rFonts w:ascii="Times New Roman" w:hAnsi="Times New Roman" w:cs="Times New Roman"/>
                <w:color w:val="5C2699"/>
                <w:sz w:val="18"/>
                <w:szCs w:val="18"/>
              </w:rPr>
              <w:t>NSDictionary</w:t>
            </w:r>
            <w:r w:rsidRPr="00ED52A2">
              <w:rPr>
                <w:rFonts w:ascii="Times New Roman" w:hAnsi="Times New Roman" w:cs="Times New Roman"/>
                <w:color w:val="000000"/>
                <w:sz w:val="18"/>
                <w:szCs w:val="18"/>
              </w:rPr>
              <w:t xml:space="preserve"> *)launchOptions</w:t>
            </w:r>
          </w:p>
          <w:p w14:paraId="0529AD86"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p w14:paraId="2AF2A11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initWithFrame</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UIScreen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mainScreen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bounds</w:t>
            </w:r>
            <w:r w:rsidRPr="00ED52A2">
              <w:rPr>
                <w:rFonts w:ascii="Times New Roman" w:hAnsi="Times New Roman" w:cs="Times New Roman"/>
                <w:color w:val="000000"/>
                <w:sz w:val="18"/>
                <w:szCs w:val="18"/>
              </w:rPr>
              <w:t>]];</w:t>
            </w:r>
          </w:p>
          <w:p w14:paraId="391A6D55"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45E13364"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Create an instance of ItemsViewController.</w:t>
            </w:r>
          </w:p>
          <w:p w14:paraId="6B7D512D"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*itemsViewController = [[</w:t>
            </w:r>
            <w:r w:rsidRPr="00ED52A2">
              <w:rPr>
                <w:rFonts w:ascii="Times New Roman" w:hAnsi="Times New Roman" w:cs="Times New Roman"/>
                <w:color w:val="3F6E74"/>
                <w:sz w:val="18"/>
                <w:szCs w:val="18"/>
              </w:rPr>
              <w:t>ItemsViewController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alloc</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init</w:t>
            </w:r>
            <w:r w:rsidRPr="00ED52A2">
              <w:rPr>
                <w:rFonts w:ascii="Times New Roman" w:hAnsi="Times New Roman" w:cs="Times New Roman"/>
                <w:color w:val="000000"/>
                <w:sz w:val="18"/>
                <w:szCs w:val="18"/>
              </w:rPr>
              <w:t>];</w:t>
            </w:r>
          </w:p>
          <w:p w14:paraId="41A020FC"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371E444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236E25"/>
                <w:sz w:val="18"/>
                <w:szCs w:val="18"/>
              </w:rPr>
              <w:t>// Set itemsViewController as the rootViewController of the window.</w:t>
            </w:r>
          </w:p>
          <w:p w14:paraId="1F2E44BE"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6474B"/>
                <w:sz w:val="18"/>
                <w:szCs w:val="18"/>
              </w:rPr>
              <w:t>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setRootViewController</w:t>
            </w:r>
            <w:r w:rsidRPr="00ED52A2">
              <w:rPr>
                <w:rFonts w:ascii="Times New Roman" w:hAnsi="Times New Roman" w:cs="Times New Roman"/>
                <w:color w:val="000000"/>
                <w:sz w:val="18"/>
                <w:szCs w:val="18"/>
              </w:rPr>
              <w:t>:itemsViewController];</w:t>
            </w:r>
          </w:p>
          <w:p w14:paraId="4D0FE48B"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p>
          <w:p w14:paraId="75BF992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w:t>
            </w:r>
            <w:r w:rsidRPr="00ED52A2">
              <w:rPr>
                <w:rFonts w:ascii="Times New Roman" w:hAnsi="Times New Roman" w:cs="Times New Roman"/>
                <w:color w:val="5C2699"/>
                <w:sz w:val="18"/>
                <w:szCs w:val="18"/>
              </w:rPr>
              <w:t>backgroundColor</w:t>
            </w:r>
            <w:r w:rsidRPr="00ED52A2">
              <w:rPr>
                <w:rFonts w:ascii="Times New Roman" w:hAnsi="Times New Roman" w:cs="Times New Roman"/>
                <w:color w:val="000000"/>
                <w:sz w:val="18"/>
                <w:szCs w:val="18"/>
              </w:rPr>
              <w:t xml:space="preserve"> = [</w:t>
            </w:r>
            <w:r w:rsidRPr="00ED52A2">
              <w:rPr>
                <w:rFonts w:ascii="Times New Roman" w:hAnsi="Times New Roman" w:cs="Times New Roman"/>
                <w:color w:val="5C2699"/>
                <w:sz w:val="18"/>
                <w:szCs w:val="18"/>
              </w:rPr>
              <w:t>UIColor</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whiteColor</w:t>
            </w:r>
            <w:r w:rsidRPr="00ED52A2">
              <w:rPr>
                <w:rFonts w:ascii="Times New Roman" w:hAnsi="Times New Roman" w:cs="Times New Roman"/>
                <w:color w:val="000000"/>
                <w:sz w:val="18"/>
                <w:szCs w:val="18"/>
              </w:rPr>
              <w:t>];</w:t>
            </w:r>
          </w:p>
          <w:p w14:paraId="5264A778"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self</w:t>
            </w:r>
            <w:r w:rsidRPr="00ED52A2">
              <w:rPr>
                <w:rFonts w:ascii="Times New Roman" w:hAnsi="Times New Roman" w:cs="Times New Roman"/>
                <w:color w:val="000000"/>
                <w:sz w:val="18"/>
                <w:szCs w:val="18"/>
              </w:rPr>
              <w:t>.</w:t>
            </w:r>
            <w:r w:rsidRPr="00ED52A2">
              <w:rPr>
                <w:rFonts w:ascii="Times New Roman" w:hAnsi="Times New Roman" w:cs="Times New Roman"/>
                <w:color w:val="3F6E74"/>
                <w:sz w:val="18"/>
                <w:szCs w:val="18"/>
              </w:rPr>
              <w:t>window</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2E0D6E"/>
                <w:sz w:val="18"/>
                <w:szCs w:val="18"/>
              </w:rPr>
              <w:t>makeKeyAndVisible</w:t>
            </w:r>
            <w:r w:rsidRPr="00ED52A2">
              <w:rPr>
                <w:rFonts w:ascii="Times New Roman" w:hAnsi="Times New Roman" w:cs="Times New Roman"/>
                <w:color w:val="000000"/>
                <w:sz w:val="18"/>
                <w:szCs w:val="18"/>
              </w:rPr>
              <w:t>];</w:t>
            </w:r>
          </w:p>
          <w:p w14:paraId="7A79891F" w14:textId="77777777" w:rsidR="00C821C6" w:rsidRPr="00ED52A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return</w:t>
            </w:r>
            <w:r w:rsidRPr="00ED52A2">
              <w:rPr>
                <w:rFonts w:ascii="Times New Roman" w:hAnsi="Times New Roman" w:cs="Times New Roman"/>
                <w:color w:val="000000"/>
                <w:sz w:val="18"/>
                <w:szCs w:val="18"/>
              </w:rPr>
              <w:t xml:space="preserve"> </w:t>
            </w:r>
            <w:r w:rsidRPr="00ED52A2">
              <w:rPr>
                <w:rFonts w:ascii="Times New Roman" w:hAnsi="Times New Roman" w:cs="Times New Roman"/>
                <w:color w:val="760F50"/>
                <w:sz w:val="18"/>
                <w:szCs w:val="18"/>
              </w:rPr>
              <w:t>YES</w:t>
            </w:r>
            <w:r w:rsidRPr="00ED52A2">
              <w:rPr>
                <w:rFonts w:ascii="Times New Roman" w:hAnsi="Times New Roman" w:cs="Times New Roman"/>
                <w:color w:val="000000"/>
                <w:sz w:val="18"/>
                <w:szCs w:val="18"/>
              </w:rPr>
              <w:t>;</w:t>
            </w:r>
          </w:p>
          <w:p w14:paraId="159C7D89" w14:textId="595547EA" w:rsidR="00C821C6" w:rsidRPr="00C821C6" w:rsidRDefault="00C821C6" w:rsidP="007C3750">
            <w:pPr>
              <w:rPr>
                <w:rFonts w:ascii="Times New Roman" w:hAnsi="Times New Roman" w:cs="Times New Roman"/>
                <w:color w:val="000000"/>
                <w:sz w:val="18"/>
                <w:szCs w:val="18"/>
              </w:rPr>
            </w:pPr>
            <w:r w:rsidRPr="00ED52A2">
              <w:rPr>
                <w:rFonts w:ascii="Times New Roman" w:hAnsi="Times New Roman" w:cs="Times New Roman"/>
                <w:color w:val="000000"/>
                <w:sz w:val="18"/>
                <w:szCs w:val="18"/>
              </w:rPr>
              <w:t>}</w:t>
            </w:r>
          </w:p>
        </w:tc>
      </w:tr>
      <w:tr w:rsidR="00C821C6" w14:paraId="1BED2E7A" w14:textId="77777777" w:rsidTr="00C821C6">
        <w:tc>
          <w:tcPr>
            <w:tcW w:w="11736" w:type="dxa"/>
          </w:tcPr>
          <w:p w14:paraId="2B634F7D" w14:textId="66E76C51" w:rsidR="00C821C6" w:rsidRPr="00C821C6" w:rsidRDefault="00C821C6"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T</w:t>
            </w:r>
            <w:r w:rsidRPr="0062146C">
              <w:rPr>
                <w:rFonts w:ascii="Times New Roman" w:hAnsi="Times New Roman" w:cs="Times New Roman"/>
                <w:sz w:val="18"/>
                <w:szCs w:val="18"/>
              </w:rPr>
              <w:t>he default plain UITableView with no content</w:t>
            </w:r>
            <w:r>
              <w:rPr>
                <w:rFonts w:ascii="Times New Roman" w:hAnsi="Times New Roman" w:cs="Times New Roman"/>
                <w:sz w:val="18"/>
                <w:szCs w:val="18"/>
              </w:rPr>
              <w:t xml:space="preserve"> [an empty table view] is on the screen. A</w:t>
            </w:r>
            <w:r w:rsidRPr="0062146C">
              <w:rPr>
                <w:rFonts w:ascii="Times New Roman" w:hAnsi="Times New Roman" w:cs="Times New Roman"/>
                <w:sz w:val="18"/>
                <w:szCs w:val="18"/>
              </w:rPr>
              <w:t xml:space="preserve"> UITableViewController inherits the </w:t>
            </w:r>
            <w:r w:rsidRPr="00AD58E0">
              <w:rPr>
                <w:rFonts w:ascii="Times New Roman" w:hAnsi="Times New Roman" w:cs="Times New Roman"/>
                <w:b/>
                <w:sz w:val="18"/>
                <w:szCs w:val="18"/>
              </w:rPr>
              <w:t>view method</w:t>
            </w:r>
            <w:r>
              <w:rPr>
                <w:rFonts w:ascii="Times New Roman" w:hAnsi="Times New Roman" w:cs="Times New Roman"/>
                <w:sz w:val="18"/>
                <w:szCs w:val="18"/>
              </w:rPr>
              <w:t xml:space="preserve"> from its superclass </w:t>
            </w:r>
            <w:r w:rsidRPr="0062146C">
              <w:rPr>
                <w:rFonts w:ascii="Times New Roman" w:hAnsi="Times New Roman" w:cs="Times New Roman"/>
                <w:sz w:val="18"/>
                <w:szCs w:val="18"/>
              </w:rPr>
              <w:t>UIViewController</w:t>
            </w:r>
            <w:r>
              <w:rPr>
                <w:rFonts w:ascii="Times New Roman" w:hAnsi="Times New Roman" w:cs="Times New Roman"/>
                <w:sz w:val="18"/>
                <w:szCs w:val="18"/>
              </w:rPr>
              <w:t xml:space="preserve"> which calls </w:t>
            </w:r>
            <w:r w:rsidRPr="00AD58E0">
              <w:rPr>
                <w:rFonts w:ascii="Times New Roman" w:hAnsi="Times New Roman" w:cs="Times New Roman"/>
                <w:b/>
                <w:sz w:val="18"/>
                <w:szCs w:val="18"/>
              </w:rPr>
              <w:t>loadView</w:t>
            </w:r>
            <w:r>
              <w:rPr>
                <w:rFonts w:ascii="Times New Roman" w:hAnsi="Times New Roman" w:cs="Times New Roman"/>
                <w:b/>
                <w:sz w:val="18"/>
                <w:szCs w:val="18"/>
              </w:rPr>
              <w:t xml:space="preserve"> method</w:t>
            </w:r>
            <w:r>
              <w:rPr>
                <w:rFonts w:ascii="Times New Roman" w:hAnsi="Times New Roman" w:cs="Times New Roman"/>
                <w:sz w:val="18"/>
                <w:szCs w:val="18"/>
              </w:rPr>
              <w:t xml:space="preserve"> [</w:t>
            </w:r>
            <w:r w:rsidRPr="0062146C">
              <w:rPr>
                <w:rFonts w:ascii="Times New Roman" w:hAnsi="Times New Roman" w:cs="Times New Roman"/>
                <w:sz w:val="18"/>
                <w:szCs w:val="18"/>
              </w:rPr>
              <w:t>creates and loads an empty view object if none exists</w:t>
            </w:r>
            <w:r>
              <w:rPr>
                <w:rFonts w:ascii="Times New Roman" w:hAnsi="Times New Roman" w:cs="Times New Roman"/>
                <w:sz w:val="18"/>
                <w:szCs w:val="18"/>
              </w:rPr>
              <w:t>].</w:t>
            </w:r>
          </w:p>
        </w:tc>
      </w:tr>
    </w:tbl>
    <w:p w14:paraId="690253FE" w14:textId="77777777" w:rsidR="00C821C6" w:rsidRDefault="00C821C6" w:rsidP="00875E52">
      <w:pPr>
        <w:rPr>
          <w:rFonts w:ascii="Times New Roman" w:hAnsi="Times New Roman" w:cs="Times New Roman"/>
          <w:b/>
          <w:color w:val="000000"/>
          <w:sz w:val="18"/>
          <w:szCs w:val="18"/>
          <w:u w:val="single"/>
        </w:rPr>
      </w:pPr>
    </w:p>
    <w:p w14:paraId="2CEC38FA" w14:textId="53B9751A" w:rsidR="00875E52" w:rsidRDefault="00D2445C" w:rsidP="00875E52">
      <w:pPr>
        <w:rPr>
          <w:rFonts w:ascii="Times New Roman" w:hAnsi="Times New Roman" w:cs="Times New Roman"/>
          <w:sz w:val="18"/>
          <w:szCs w:val="18"/>
        </w:rPr>
      </w:pPr>
      <w:r w:rsidRPr="00C821C6">
        <w:rPr>
          <w:rFonts w:ascii="Times New Roman" w:hAnsi="Times New Roman" w:cs="Times New Roman"/>
          <w:b/>
          <w:sz w:val="18"/>
          <w:szCs w:val="18"/>
          <w:u w:val="single"/>
        </w:rPr>
        <w:t>Step 3</w:t>
      </w:r>
      <w:r w:rsidRPr="0062146C">
        <w:rPr>
          <w:rFonts w:ascii="Times New Roman" w:hAnsi="Times New Roman" w:cs="Times New Roman"/>
          <w:sz w:val="18"/>
          <w:szCs w:val="18"/>
        </w:rPr>
        <w:t>:</w:t>
      </w:r>
      <w:r w:rsidR="006176C4">
        <w:rPr>
          <w:rFonts w:ascii="Times New Roman" w:hAnsi="Times New Roman" w:cs="Times New Roman"/>
          <w:sz w:val="18"/>
          <w:szCs w:val="18"/>
        </w:rPr>
        <w:t xml:space="preserve"> Import Item.h and Item.m from Chapter 3.</w:t>
      </w:r>
      <w:r w:rsidR="008D6C51" w:rsidRPr="008D6C51">
        <w:rPr>
          <w:rFonts w:ascii="Times New Roman" w:hAnsi="Times New Roman" w:cs="Times New Roman"/>
          <w:sz w:val="18"/>
          <w:szCs w:val="18"/>
        </w:rPr>
        <w:t xml:space="preserve"> </w:t>
      </w:r>
      <w:r w:rsidR="008D6C51">
        <w:rPr>
          <w:rFonts w:ascii="Times New Roman" w:hAnsi="Times New Roman" w:cs="Times New Roman"/>
          <w:sz w:val="18"/>
          <w:szCs w:val="18"/>
        </w:rPr>
        <w:t>[</w:t>
      </w:r>
      <w:r w:rsidR="00330BFB">
        <w:rPr>
          <w:rFonts w:ascii="Times New Roman" w:hAnsi="Times New Roman" w:cs="Times New Roman"/>
          <w:sz w:val="18"/>
          <w:szCs w:val="18"/>
        </w:rPr>
        <w:t>Drag</w:t>
      </w:r>
      <w:r w:rsidR="008D6C51">
        <w:rPr>
          <w:rFonts w:ascii="Times New Roman" w:hAnsi="Times New Roman" w:cs="Times New Roman"/>
          <w:sz w:val="18"/>
          <w:szCs w:val="18"/>
        </w:rPr>
        <w:t xml:space="preserve"> the files onto the project window </w:t>
      </w:r>
      <w:r w:rsidR="008D6C51" w:rsidRPr="008D6C51">
        <w:rPr>
          <w:rFonts w:ascii="Times New Roman" w:hAnsi="Times New Roman" w:cs="Times New Roman"/>
          <w:sz w:val="18"/>
          <w:szCs w:val="18"/>
        </w:rPr>
        <w:sym w:font="Wingdings" w:char="F0E0"/>
      </w:r>
      <w:r w:rsidR="008D6C51">
        <w:rPr>
          <w:rFonts w:ascii="Times New Roman" w:hAnsi="Times New Roman" w:cs="Times New Roman"/>
          <w:sz w:val="18"/>
          <w:szCs w:val="18"/>
        </w:rPr>
        <w:t xml:space="preserve"> Check: “Copy items…“ - it copies</w:t>
      </w:r>
      <w:r w:rsidR="008D6C51" w:rsidRPr="0062146C">
        <w:rPr>
          <w:rFonts w:ascii="Times New Roman" w:hAnsi="Times New Roman" w:cs="Times New Roman"/>
          <w:sz w:val="18"/>
          <w:szCs w:val="18"/>
        </w:rPr>
        <w:t xml:space="preserve"> the files from</w:t>
      </w:r>
      <w:r w:rsidR="008D6C51">
        <w:rPr>
          <w:rFonts w:ascii="Times New Roman" w:hAnsi="Times New Roman" w:cs="Times New Roman"/>
          <w:sz w:val="18"/>
          <w:szCs w:val="18"/>
        </w:rPr>
        <w:t xml:space="preserve"> their current directory to the</w:t>
      </w:r>
      <w:r w:rsidR="008D6C51" w:rsidRPr="0062146C">
        <w:rPr>
          <w:rFonts w:ascii="Times New Roman" w:hAnsi="Times New Roman" w:cs="Times New Roman"/>
          <w:sz w:val="18"/>
          <w:szCs w:val="18"/>
        </w:rPr>
        <w:t xml:space="preserve"> project’s directory on the filesystem and add</w:t>
      </w:r>
      <w:r w:rsidR="008D6C51">
        <w:rPr>
          <w:rFonts w:ascii="Times New Roman" w:hAnsi="Times New Roman" w:cs="Times New Roman"/>
          <w:sz w:val="18"/>
          <w:szCs w:val="18"/>
        </w:rPr>
        <w:t>s</w:t>
      </w:r>
      <w:r w:rsidR="008D6C51" w:rsidRPr="0062146C">
        <w:rPr>
          <w:rFonts w:ascii="Times New Roman" w:hAnsi="Times New Roman" w:cs="Times New Roman"/>
          <w:sz w:val="18"/>
          <w:szCs w:val="18"/>
        </w:rPr>
        <w:t xml:space="preserve"> them to</w:t>
      </w:r>
      <w:r w:rsidR="008D6C51">
        <w:rPr>
          <w:rFonts w:ascii="Times New Roman" w:hAnsi="Times New Roman" w:cs="Times New Roman"/>
          <w:sz w:val="18"/>
          <w:szCs w:val="18"/>
        </w:rPr>
        <w:t xml:space="preserve"> the</w:t>
      </w:r>
      <w:r w:rsidR="008D6C51" w:rsidRPr="0062146C">
        <w:rPr>
          <w:rFonts w:ascii="Times New Roman" w:hAnsi="Times New Roman" w:cs="Times New Roman"/>
          <w:sz w:val="18"/>
          <w:szCs w:val="18"/>
        </w:rPr>
        <w:t xml:space="preserve"> project.</w:t>
      </w:r>
      <w:r w:rsidR="008D6C51">
        <w:rPr>
          <w:rFonts w:ascii="Times New Roman" w:hAnsi="Times New Roman" w:cs="Times New Roman"/>
          <w:sz w:val="18"/>
          <w:szCs w:val="18"/>
        </w:rPr>
        <w:t>]</w:t>
      </w:r>
    </w:p>
    <w:tbl>
      <w:tblPr>
        <w:tblStyle w:val="TableGrid"/>
        <w:tblW w:w="0" w:type="auto"/>
        <w:tblLook w:val="04A0" w:firstRow="1" w:lastRow="0" w:firstColumn="1" w:lastColumn="0" w:noHBand="0" w:noVBand="1"/>
      </w:tblPr>
      <w:tblGrid>
        <w:gridCol w:w="4968"/>
        <w:gridCol w:w="6768"/>
      </w:tblGrid>
      <w:tr w:rsidR="00C821C6" w14:paraId="10AAD318" w14:textId="77777777" w:rsidTr="00C821C6">
        <w:tc>
          <w:tcPr>
            <w:tcW w:w="4968" w:type="dxa"/>
          </w:tcPr>
          <w:p w14:paraId="3CD2BF32"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t>Item</w:t>
            </w:r>
            <w:r w:rsidRPr="00AD58E0">
              <w:rPr>
                <w:rFonts w:ascii="Times New Roman" w:hAnsi="Times New Roman" w:cs="Times New Roman"/>
                <w:b/>
                <w:sz w:val="18"/>
                <w:szCs w:val="18"/>
                <w:u w:val="single"/>
              </w:rPr>
              <w:t>.</w:t>
            </w:r>
            <w:r>
              <w:rPr>
                <w:rFonts w:ascii="Times New Roman" w:hAnsi="Times New Roman" w:cs="Times New Roman"/>
                <w:b/>
                <w:sz w:val="18"/>
                <w:szCs w:val="18"/>
                <w:u w:val="single"/>
              </w:rPr>
              <w:t>h</w:t>
            </w:r>
            <w:r w:rsidRPr="0062146C">
              <w:rPr>
                <w:rFonts w:ascii="Times New Roman" w:hAnsi="Times New Roman" w:cs="Times New Roman"/>
                <w:sz w:val="18"/>
                <w:szCs w:val="18"/>
              </w:rPr>
              <w:t>:</w:t>
            </w:r>
          </w:p>
          <w:p w14:paraId="7BFDA9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@interface</w:t>
            </w:r>
            <w:r w:rsidRPr="009E4BC2">
              <w:rPr>
                <w:rFonts w:ascii="Times New Roman" w:hAnsi="Times New Roman" w:cs="Times New Roman"/>
                <w:color w:val="000000"/>
                <w:sz w:val="18"/>
                <w:szCs w:val="18"/>
              </w:rPr>
              <w:t xml:space="preserve"> Item : </w:t>
            </w:r>
            <w:r w:rsidRPr="009E4BC2">
              <w:rPr>
                <w:rFonts w:ascii="Times New Roman" w:hAnsi="Times New Roman" w:cs="Times New Roman"/>
                <w:color w:val="5C2699"/>
                <w:sz w:val="18"/>
                <w:szCs w:val="18"/>
              </w:rPr>
              <w:t>NSObject</w:t>
            </w:r>
          </w:p>
          <w:p w14:paraId="4D4A061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w:t>
            </w:r>
          </w:p>
          <w:p w14:paraId="2BD7D80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28839B3"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r w:rsidRPr="009E4BC2">
              <w:rPr>
                <w:rFonts w:ascii="Times New Roman" w:hAnsi="Times New Roman" w:cs="Times New Roman"/>
                <w:color w:val="760F50"/>
                <w:sz w:val="18"/>
                <w:szCs w:val="18"/>
              </w:rPr>
              <w:t>id</w:t>
            </w:r>
            <w:r w:rsidRPr="009E4BC2">
              <w:rPr>
                <w:rFonts w:ascii="Times New Roman" w:hAnsi="Times New Roman" w:cs="Times New Roman"/>
                <w:color w:val="000000"/>
                <w:sz w:val="18"/>
                <w:szCs w:val="18"/>
              </w:rPr>
              <w:t>)randomItem;</w:t>
            </w:r>
          </w:p>
          <w:p w14:paraId="0F1A4CB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EFEB7C9"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w:t>
            </w:r>
            <w:r w:rsidRPr="009E4BC2">
              <w:rPr>
                <w:rFonts w:ascii="Times New Roman" w:hAnsi="Times New Roman" w:cs="Times New Roman"/>
                <w:color w:val="760F50"/>
                <w:sz w:val="18"/>
                <w:szCs w:val="18"/>
              </w:rPr>
              <w:t>id</w:t>
            </w:r>
            <w:r w:rsidRPr="009E4BC2">
              <w:rPr>
                <w:rFonts w:ascii="Times New Roman" w:hAnsi="Times New Roman" w:cs="Times New Roman"/>
                <w:color w:val="000000"/>
                <w:sz w:val="18"/>
                <w:szCs w:val="18"/>
              </w:rPr>
              <w:t>)initWithItemName:(</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*)name</w:t>
            </w:r>
          </w:p>
          <w:p w14:paraId="0CDDA504"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valueInDollars:(</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)value</w:t>
            </w:r>
          </w:p>
          <w:p w14:paraId="2E103BD5"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000000"/>
                <w:sz w:val="18"/>
                <w:szCs w:val="18"/>
              </w:rPr>
              <w:t xml:space="preserve">          serialNumber:(</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*)sNumber;</w:t>
            </w:r>
          </w:p>
          <w:p w14:paraId="3FD428C1"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92C4DC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@property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*itemName;</w:t>
            </w:r>
          </w:p>
          <w:p w14:paraId="43B19B92"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@property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copy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NSString</w:t>
            </w:r>
            <w:r w:rsidRPr="009E4BC2">
              <w:rPr>
                <w:rFonts w:ascii="Times New Roman" w:hAnsi="Times New Roman" w:cs="Times New Roman"/>
                <w:color w:val="000000"/>
                <w:sz w:val="18"/>
                <w:szCs w:val="18"/>
              </w:rPr>
              <w:t xml:space="preserve"> *serialNumber;</w:t>
            </w:r>
          </w:p>
          <w:p w14:paraId="0FAA11AD"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t>@property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int</w:t>
            </w:r>
            <w:r w:rsidRPr="009E4BC2">
              <w:rPr>
                <w:rFonts w:ascii="Times New Roman" w:hAnsi="Times New Roman" w:cs="Times New Roman"/>
                <w:color w:val="000000"/>
                <w:sz w:val="18"/>
                <w:szCs w:val="18"/>
              </w:rPr>
              <w:t xml:space="preserve"> valueInDollars;</w:t>
            </w:r>
          </w:p>
          <w:p w14:paraId="0A74C0F7"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9E4BC2">
              <w:rPr>
                <w:rFonts w:ascii="Times New Roman" w:hAnsi="Times New Roman" w:cs="Times New Roman"/>
                <w:color w:val="760F50"/>
                <w:sz w:val="18"/>
                <w:szCs w:val="18"/>
              </w:rPr>
              <w:lastRenderedPageBreak/>
              <w:t>@property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nonatomic</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readonly</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760F50"/>
                <w:sz w:val="18"/>
                <w:szCs w:val="18"/>
              </w:rPr>
              <w:t>strong</w:t>
            </w:r>
            <w:r w:rsidRPr="009E4BC2">
              <w:rPr>
                <w:rFonts w:ascii="Times New Roman" w:hAnsi="Times New Roman" w:cs="Times New Roman"/>
                <w:color w:val="000000"/>
                <w:sz w:val="18"/>
                <w:szCs w:val="18"/>
              </w:rPr>
              <w:t xml:space="preserve">) </w:t>
            </w:r>
            <w:r w:rsidRPr="009E4BC2">
              <w:rPr>
                <w:rFonts w:ascii="Times New Roman" w:hAnsi="Times New Roman" w:cs="Times New Roman"/>
                <w:color w:val="5C2699"/>
                <w:sz w:val="18"/>
                <w:szCs w:val="18"/>
              </w:rPr>
              <w:t>NSDate</w:t>
            </w:r>
            <w:r w:rsidRPr="009E4BC2">
              <w:rPr>
                <w:rFonts w:ascii="Times New Roman" w:hAnsi="Times New Roman" w:cs="Times New Roman"/>
                <w:color w:val="000000"/>
                <w:sz w:val="18"/>
                <w:szCs w:val="18"/>
              </w:rPr>
              <w:t xml:space="preserve"> *dateCreated;</w:t>
            </w:r>
          </w:p>
          <w:p w14:paraId="3C1B702A" w14:textId="77777777" w:rsidR="00C821C6" w:rsidRPr="009E4BC2"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A5E83BD" w14:textId="4A1764C4" w:rsidR="00C821C6" w:rsidRPr="00C821C6" w:rsidRDefault="00C821C6" w:rsidP="00875E52">
            <w:pPr>
              <w:rPr>
                <w:rFonts w:ascii="Times New Roman" w:hAnsi="Times New Roman" w:cs="Times New Roman"/>
                <w:color w:val="760F50"/>
                <w:sz w:val="18"/>
                <w:szCs w:val="18"/>
              </w:rPr>
            </w:pPr>
            <w:r w:rsidRPr="009E4BC2">
              <w:rPr>
                <w:rFonts w:ascii="Times New Roman" w:hAnsi="Times New Roman" w:cs="Times New Roman"/>
                <w:color w:val="760F50"/>
                <w:sz w:val="18"/>
                <w:szCs w:val="18"/>
              </w:rPr>
              <w:t>@end</w:t>
            </w:r>
          </w:p>
        </w:tc>
        <w:tc>
          <w:tcPr>
            <w:tcW w:w="6768" w:type="dxa"/>
          </w:tcPr>
          <w:p w14:paraId="26F29CB8" w14:textId="77777777" w:rsidR="00C821C6" w:rsidRDefault="00C821C6" w:rsidP="00C821C6">
            <w:pPr>
              <w:rPr>
                <w:rFonts w:ascii="Times New Roman" w:hAnsi="Times New Roman" w:cs="Times New Roman"/>
                <w:sz w:val="18"/>
                <w:szCs w:val="18"/>
              </w:rPr>
            </w:pPr>
            <w:r>
              <w:rPr>
                <w:rFonts w:ascii="Times New Roman" w:hAnsi="Times New Roman" w:cs="Times New Roman"/>
                <w:b/>
                <w:sz w:val="18"/>
                <w:szCs w:val="18"/>
                <w:u w:val="single"/>
              </w:rPr>
              <w:lastRenderedPageBreak/>
              <w:t>Item</w:t>
            </w:r>
            <w:r w:rsidRPr="00AD58E0">
              <w:rPr>
                <w:rFonts w:ascii="Times New Roman" w:hAnsi="Times New Roman" w:cs="Times New Roman"/>
                <w:b/>
                <w:sz w:val="18"/>
                <w:szCs w:val="18"/>
                <w:u w:val="single"/>
              </w:rPr>
              <w:t>.m</w:t>
            </w:r>
            <w:r w:rsidRPr="0062146C">
              <w:rPr>
                <w:rFonts w:ascii="Times New Roman" w:hAnsi="Times New Roman" w:cs="Times New Roman"/>
                <w:sz w:val="18"/>
                <w:szCs w:val="18"/>
              </w:rPr>
              <w:t>:</w:t>
            </w:r>
          </w:p>
          <w:p w14:paraId="4472FC5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C821C6">
              <w:rPr>
                <w:rFonts w:ascii="Times New Roman" w:hAnsi="Times New Roman" w:cs="Times New Roman"/>
                <w:color w:val="683821"/>
                <w:sz w:val="18"/>
                <w:szCs w:val="18"/>
              </w:rPr>
              <w:t xml:space="preserve">#import </w:t>
            </w:r>
            <w:r w:rsidRPr="00C821C6">
              <w:rPr>
                <w:rFonts w:ascii="Times New Roman" w:hAnsi="Times New Roman" w:cs="Times New Roman"/>
                <w:color w:val="891315"/>
                <w:sz w:val="18"/>
                <w:szCs w:val="18"/>
              </w:rPr>
              <w:t>"Item.h"</w:t>
            </w:r>
          </w:p>
          <w:p w14:paraId="0A48342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0F04C69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@implementation</w:t>
            </w:r>
            <w:r w:rsidRPr="00C821C6">
              <w:rPr>
                <w:rFonts w:ascii="Times New Roman" w:hAnsi="Times New Roman" w:cs="Times New Roman"/>
                <w:color w:val="000000"/>
                <w:sz w:val="18"/>
                <w:szCs w:val="18"/>
              </w:rPr>
              <w:t xml:space="preserve"> Item</w:t>
            </w:r>
          </w:p>
          <w:p w14:paraId="454402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@synthesize</w:t>
            </w:r>
            <w:r w:rsidRPr="00C821C6">
              <w:rPr>
                <w:rFonts w:ascii="Times New Roman" w:hAnsi="Times New Roman" w:cs="Times New Roman"/>
                <w:color w:val="000000"/>
                <w:sz w:val="18"/>
                <w:szCs w:val="18"/>
              </w:rPr>
              <w:t xml:space="preserve"> itemName, serialNumber, dateCreated, valueInDollars;</w:t>
            </w:r>
          </w:p>
          <w:p w14:paraId="5D1BDD1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0FD886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760F50"/>
                <w:sz w:val="18"/>
                <w:szCs w:val="18"/>
              </w:rPr>
              <w:t>id</w:t>
            </w:r>
            <w:r w:rsidRPr="00C821C6">
              <w:rPr>
                <w:rFonts w:ascii="Times New Roman" w:hAnsi="Times New Roman" w:cs="Times New Roman"/>
                <w:color w:val="000000"/>
                <w:sz w:val="18"/>
                <w:szCs w:val="18"/>
              </w:rPr>
              <w:t>)randomItem</w:t>
            </w:r>
          </w:p>
          <w:p w14:paraId="6965E6F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559DFD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an array of three adjectives</w:t>
            </w:r>
          </w:p>
          <w:p w14:paraId="63ECA2E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*randomAdjectiveList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@"Fluffy"</w:t>
            </w:r>
            <w:r w:rsidRPr="00C821C6">
              <w:rPr>
                <w:rFonts w:ascii="Times New Roman" w:hAnsi="Times New Roman" w:cs="Times New Roman"/>
                <w:color w:val="000000"/>
                <w:sz w:val="18"/>
                <w:szCs w:val="18"/>
              </w:rPr>
              <w:t>,</w:t>
            </w:r>
          </w:p>
          <w:p w14:paraId="08325E6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@"Rusty"</w:t>
            </w:r>
            <w:r w:rsidRPr="00C821C6">
              <w:rPr>
                <w:rFonts w:ascii="Times New Roman" w:hAnsi="Times New Roman" w:cs="Times New Roman"/>
                <w:color w:val="000000"/>
                <w:sz w:val="18"/>
                <w:szCs w:val="18"/>
              </w:rPr>
              <w:t>,</w:t>
            </w:r>
          </w:p>
          <w:p w14:paraId="0F5D1B4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@"Shiny"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01ECDFB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74F56A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lastRenderedPageBreak/>
              <w:t xml:space="preserve">    </w:t>
            </w:r>
            <w:r w:rsidRPr="00C821C6">
              <w:rPr>
                <w:rFonts w:ascii="Times New Roman" w:hAnsi="Times New Roman" w:cs="Times New Roman"/>
                <w:color w:val="236E25"/>
                <w:sz w:val="18"/>
                <w:szCs w:val="18"/>
              </w:rPr>
              <w:t>// Create an array of three nouns</w:t>
            </w:r>
          </w:p>
          <w:p w14:paraId="39BC497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*randomNounList = [</w:t>
            </w:r>
            <w:r w:rsidRPr="00C821C6">
              <w:rPr>
                <w:rFonts w:ascii="Times New Roman" w:hAnsi="Times New Roman" w:cs="Times New Roman"/>
                <w:color w:val="5C2699"/>
                <w:sz w:val="18"/>
                <w:szCs w:val="18"/>
              </w:rPr>
              <w:t>NSArray</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arrayWithObjects</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@"Bear"</w:t>
            </w:r>
            <w:r w:rsidRPr="00C821C6">
              <w:rPr>
                <w:rFonts w:ascii="Times New Roman" w:hAnsi="Times New Roman" w:cs="Times New Roman"/>
                <w:color w:val="000000"/>
                <w:sz w:val="18"/>
                <w:szCs w:val="18"/>
              </w:rPr>
              <w:t>,</w:t>
            </w:r>
          </w:p>
          <w:p w14:paraId="075A5FE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@"Spork"</w:t>
            </w:r>
            <w:r w:rsidRPr="00C821C6">
              <w:rPr>
                <w:rFonts w:ascii="Times New Roman" w:hAnsi="Times New Roman" w:cs="Times New Roman"/>
                <w:color w:val="000000"/>
                <w:sz w:val="18"/>
                <w:szCs w:val="18"/>
              </w:rPr>
              <w:t>,</w:t>
            </w:r>
          </w:p>
          <w:p w14:paraId="311CD67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891315"/>
                <w:sz w:val="18"/>
                <w:szCs w:val="18"/>
              </w:rPr>
              <w:t>@"Mac"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nil</w:t>
            </w:r>
            <w:r w:rsidRPr="00C821C6">
              <w:rPr>
                <w:rFonts w:ascii="Times New Roman" w:hAnsi="Times New Roman" w:cs="Times New Roman"/>
                <w:color w:val="000000"/>
                <w:sz w:val="18"/>
                <w:szCs w:val="18"/>
              </w:rPr>
              <w:t>];</w:t>
            </w:r>
          </w:p>
          <w:p w14:paraId="3A5C4E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24211B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Get the index of a random adjective/noun from the lists</w:t>
            </w:r>
          </w:p>
          <w:p w14:paraId="3BAE8A6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The adjectiveIndex is a random number from 0 to 2 inclusive.</w:t>
            </w:r>
          </w:p>
          <w:p w14:paraId="32003AA2"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4DD61F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adjectiveIndex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[randomAdjectiveList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2A8682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NSInteger</w:t>
            </w:r>
            <w:r w:rsidRPr="00C821C6">
              <w:rPr>
                <w:rFonts w:ascii="Times New Roman" w:hAnsi="Times New Roman" w:cs="Times New Roman"/>
                <w:color w:val="000000"/>
                <w:sz w:val="18"/>
                <w:szCs w:val="18"/>
              </w:rPr>
              <w:t xml:space="preserve"> nounIndex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[randomNounList </w:t>
            </w:r>
            <w:r w:rsidRPr="00C821C6">
              <w:rPr>
                <w:rFonts w:ascii="Times New Roman" w:hAnsi="Times New Roman" w:cs="Times New Roman"/>
                <w:color w:val="2E0D6E"/>
                <w:sz w:val="18"/>
                <w:szCs w:val="18"/>
              </w:rPr>
              <w:t>count</w:t>
            </w:r>
            <w:r w:rsidRPr="00C821C6">
              <w:rPr>
                <w:rFonts w:ascii="Times New Roman" w:hAnsi="Times New Roman" w:cs="Times New Roman"/>
                <w:color w:val="000000"/>
                <w:sz w:val="18"/>
                <w:szCs w:val="18"/>
              </w:rPr>
              <w:t>];</w:t>
            </w:r>
          </w:p>
          <w:p w14:paraId="055A8C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7DD59D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Create random name, value and a serial number</w:t>
            </w:r>
          </w:p>
          <w:p w14:paraId="0702611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*randomName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 %@"</w:t>
            </w:r>
            <w:r w:rsidRPr="00C821C6">
              <w:rPr>
                <w:rFonts w:ascii="Times New Roman" w:hAnsi="Times New Roman" w:cs="Times New Roman"/>
                <w:color w:val="000000"/>
                <w:sz w:val="18"/>
                <w:szCs w:val="18"/>
              </w:rPr>
              <w:t>,</w:t>
            </w:r>
          </w:p>
          <w:p w14:paraId="015439B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[randomAdjectiveList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:adjectiveIndex],</w:t>
            </w:r>
          </w:p>
          <w:p w14:paraId="173764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[randomNounList </w:t>
            </w:r>
            <w:r w:rsidRPr="00C821C6">
              <w:rPr>
                <w:rFonts w:ascii="Times New Roman" w:hAnsi="Times New Roman" w:cs="Times New Roman"/>
                <w:color w:val="2E0D6E"/>
                <w:sz w:val="18"/>
                <w:szCs w:val="18"/>
              </w:rPr>
              <w:t>objectAtIndex</w:t>
            </w:r>
            <w:r w:rsidRPr="00C821C6">
              <w:rPr>
                <w:rFonts w:ascii="Times New Roman" w:hAnsi="Times New Roman" w:cs="Times New Roman"/>
                <w:color w:val="000000"/>
                <w:sz w:val="18"/>
                <w:szCs w:val="18"/>
              </w:rPr>
              <w:t>:nounIndex]];</w:t>
            </w:r>
          </w:p>
          <w:p w14:paraId="4309B58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int</w:t>
            </w:r>
            <w:r w:rsidRPr="00C821C6">
              <w:rPr>
                <w:rFonts w:ascii="Times New Roman" w:hAnsi="Times New Roman" w:cs="Times New Roman"/>
                <w:color w:val="000000"/>
                <w:sz w:val="18"/>
                <w:szCs w:val="18"/>
              </w:rPr>
              <w:t xml:space="preserve"> randomValue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100</w:t>
            </w:r>
            <w:r w:rsidRPr="00C821C6">
              <w:rPr>
                <w:rFonts w:ascii="Times New Roman" w:hAnsi="Times New Roman" w:cs="Times New Roman"/>
                <w:color w:val="000000"/>
                <w:sz w:val="18"/>
                <w:szCs w:val="18"/>
              </w:rPr>
              <w:t>;</w:t>
            </w:r>
          </w:p>
          <w:p w14:paraId="668622C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*randomSerialNumber =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stringWithFormat</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@"%c%c%c%c%c"</w:t>
            </w:r>
            <w:r w:rsidRPr="00C821C6">
              <w:rPr>
                <w:rFonts w:ascii="Times New Roman" w:hAnsi="Times New Roman" w:cs="Times New Roman"/>
                <w:color w:val="000000"/>
                <w:sz w:val="18"/>
                <w:szCs w:val="18"/>
              </w:rPr>
              <w:t>,</w:t>
            </w:r>
          </w:p>
          <w:p w14:paraId="42F1BBF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4EC57E2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09855C3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5C2F4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'A'</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26</w:t>
            </w:r>
            <w:r w:rsidRPr="00C821C6">
              <w:rPr>
                <w:rFonts w:ascii="Times New Roman" w:hAnsi="Times New Roman" w:cs="Times New Roman"/>
                <w:color w:val="000000"/>
                <w:sz w:val="18"/>
                <w:szCs w:val="18"/>
              </w:rPr>
              <w:t>,</w:t>
            </w:r>
          </w:p>
          <w:p w14:paraId="1CABCB0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0000FF"/>
                <w:sz w:val="18"/>
                <w:szCs w:val="18"/>
              </w:rPr>
              <w:t>'0'</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2E0D6E"/>
                <w:sz w:val="18"/>
                <w:szCs w:val="18"/>
              </w:rPr>
              <w:t>rand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0000FF"/>
                <w:sz w:val="18"/>
                <w:szCs w:val="18"/>
              </w:rPr>
              <w:t>10</w:t>
            </w:r>
            <w:r w:rsidRPr="00C821C6">
              <w:rPr>
                <w:rFonts w:ascii="Times New Roman" w:hAnsi="Times New Roman" w:cs="Times New Roman"/>
                <w:color w:val="000000"/>
                <w:sz w:val="18"/>
                <w:szCs w:val="18"/>
              </w:rPr>
              <w:t>];</w:t>
            </w:r>
          </w:p>
          <w:p w14:paraId="0597E8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FBBF86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Ignore the memory problems</w:t>
            </w:r>
          </w:p>
          <w:p w14:paraId="5936909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w:t>
            </w:r>
            <w:r w:rsidRPr="00C821C6">
              <w:rPr>
                <w:rFonts w:ascii="Times New Roman" w:hAnsi="Times New Roman" w:cs="Times New Roman"/>
                <w:color w:val="000000"/>
                <w:sz w:val="18"/>
                <w:szCs w:val="18"/>
              </w:rPr>
              <w:t xml:space="preserve"> *newItem =</w:t>
            </w:r>
          </w:p>
          <w:p w14:paraId="1D54E72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:randomName</w:t>
            </w:r>
          </w:p>
          <w:p w14:paraId="5D34091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:randomValue</w:t>
            </w:r>
          </w:p>
          <w:p w14:paraId="304DE6B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:randomSerialNumber];</w:t>
            </w:r>
          </w:p>
          <w:p w14:paraId="3797C94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return</w:t>
            </w:r>
            <w:r w:rsidRPr="00C821C6">
              <w:rPr>
                <w:rFonts w:ascii="Times New Roman" w:hAnsi="Times New Roman" w:cs="Times New Roman"/>
                <w:color w:val="000000"/>
                <w:sz w:val="18"/>
                <w:szCs w:val="18"/>
              </w:rPr>
              <w:t xml:space="preserve"> newItem;</w:t>
            </w:r>
          </w:p>
          <w:p w14:paraId="55116C6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87798F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3F32DE8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760F50"/>
                <w:sz w:val="18"/>
                <w:szCs w:val="18"/>
              </w:rPr>
              <w:t>id</w:t>
            </w:r>
            <w:r w:rsidRPr="00C821C6">
              <w:rPr>
                <w:rFonts w:ascii="Times New Roman" w:hAnsi="Times New Roman" w:cs="Times New Roman"/>
                <w:color w:val="000000"/>
                <w:sz w:val="18"/>
                <w:szCs w:val="18"/>
              </w:rPr>
              <w:t>)initWithItemName:(</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*)name</w:t>
            </w:r>
          </w:p>
          <w:p w14:paraId="1D904C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valueInDollars:(</w:t>
            </w:r>
            <w:r w:rsidRPr="00C821C6">
              <w:rPr>
                <w:rFonts w:ascii="Times New Roman" w:hAnsi="Times New Roman" w:cs="Times New Roman"/>
                <w:color w:val="760F50"/>
                <w:sz w:val="18"/>
                <w:szCs w:val="18"/>
              </w:rPr>
              <w:t>int</w:t>
            </w:r>
            <w:r w:rsidRPr="00C821C6">
              <w:rPr>
                <w:rFonts w:ascii="Times New Roman" w:hAnsi="Times New Roman" w:cs="Times New Roman"/>
                <w:color w:val="000000"/>
                <w:sz w:val="18"/>
                <w:szCs w:val="18"/>
              </w:rPr>
              <w:t>)value</w:t>
            </w:r>
          </w:p>
          <w:p w14:paraId="43D5465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serialNumber:(</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*)sNumber</w:t>
            </w:r>
          </w:p>
          <w:p w14:paraId="67F93DC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FC37C31"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Call the superclass's designated initializer</w:t>
            </w:r>
          </w:p>
          <w:p w14:paraId="698044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760F50"/>
                <w:sz w:val="18"/>
                <w:szCs w:val="18"/>
              </w:rPr>
              <w:t>super</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78D2025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2BB11495"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Did the superclass's designated initializer succeed?</w:t>
            </w:r>
          </w:p>
          <w:p w14:paraId="436F628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if</w:t>
            </w:r>
            <w:r w:rsidRPr="00C821C6">
              <w:rPr>
                <w:rFonts w:ascii="Times New Roman" w:hAnsi="Times New Roman" w:cs="Times New Roman"/>
                <w:color w:val="000000"/>
                <w:sz w:val="18"/>
                <w:szCs w:val="18"/>
              </w:rPr>
              <w:t>(</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2323E36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32D7EB1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Give the instance variables initial values</w:t>
            </w:r>
          </w:p>
          <w:p w14:paraId="2063ABA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setItemName</w:t>
            </w:r>
            <w:r w:rsidRPr="00C821C6">
              <w:rPr>
                <w:rFonts w:ascii="Times New Roman" w:hAnsi="Times New Roman" w:cs="Times New Roman"/>
                <w:color w:val="000000"/>
                <w:sz w:val="18"/>
                <w:szCs w:val="18"/>
              </w:rPr>
              <w:t>:name];</w:t>
            </w:r>
          </w:p>
          <w:p w14:paraId="2ABDD42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setSerialNumber</w:t>
            </w:r>
            <w:r w:rsidRPr="00C821C6">
              <w:rPr>
                <w:rFonts w:ascii="Times New Roman" w:hAnsi="Times New Roman" w:cs="Times New Roman"/>
                <w:color w:val="000000"/>
                <w:sz w:val="18"/>
                <w:szCs w:val="18"/>
              </w:rPr>
              <w:t>:sNumber];</w:t>
            </w:r>
          </w:p>
          <w:p w14:paraId="4F80C0D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setValueInDollars</w:t>
            </w:r>
            <w:r w:rsidRPr="00C821C6">
              <w:rPr>
                <w:rFonts w:ascii="Times New Roman" w:hAnsi="Times New Roman" w:cs="Times New Roman"/>
                <w:color w:val="000000"/>
                <w:sz w:val="18"/>
                <w:szCs w:val="18"/>
              </w:rPr>
              <w:t>:value];</w:t>
            </w:r>
          </w:p>
          <w:p w14:paraId="197409A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dateCreated</w:t>
            </w:r>
            <w:r w:rsidRPr="00C821C6">
              <w:rPr>
                <w:rFonts w:ascii="Times New Roman" w:hAnsi="Times New Roman" w:cs="Times New Roman"/>
                <w:color w:val="000000"/>
                <w:sz w:val="18"/>
                <w:szCs w:val="18"/>
              </w:rPr>
              <w:t xml:space="preserve"> = [[</w:t>
            </w:r>
            <w:r w:rsidRPr="00C821C6">
              <w:rPr>
                <w:rFonts w:ascii="Times New Roman" w:hAnsi="Times New Roman" w:cs="Times New Roman"/>
                <w:color w:val="5C2699"/>
                <w:sz w:val="18"/>
                <w:szCs w:val="18"/>
              </w:rPr>
              <w:t>NSDate</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t>
            </w:r>
            <w:r w:rsidRPr="00C821C6">
              <w:rPr>
                <w:rFonts w:ascii="Times New Roman" w:hAnsi="Times New Roman" w:cs="Times New Roman"/>
                <w:color w:val="000000"/>
                <w:sz w:val="18"/>
                <w:szCs w:val="18"/>
              </w:rPr>
              <w:t>];</w:t>
            </w:r>
          </w:p>
          <w:p w14:paraId="13A2E89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6BC1C70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p>
          <w:p w14:paraId="03FDB0D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36E25"/>
                <w:sz w:val="18"/>
                <w:szCs w:val="18"/>
              </w:rPr>
              <w:t>// Return the address of the newly initialized object</w:t>
            </w:r>
          </w:p>
          <w:p w14:paraId="3675D24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return</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w:t>
            </w:r>
          </w:p>
          <w:p w14:paraId="611144D6"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6E8AAB6B"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DF145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760F50"/>
                <w:sz w:val="18"/>
                <w:szCs w:val="18"/>
              </w:rPr>
              <w:t>id</w:t>
            </w:r>
            <w:r w:rsidRPr="00C821C6">
              <w:rPr>
                <w:rFonts w:ascii="Times New Roman" w:hAnsi="Times New Roman" w:cs="Times New Roman"/>
                <w:color w:val="000000"/>
                <w:sz w:val="18"/>
                <w:szCs w:val="18"/>
              </w:rPr>
              <w:t>)init</w:t>
            </w:r>
          </w:p>
          <w:p w14:paraId="011D3497"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5877418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return</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self</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initWithItemName</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@"Possession"</w:t>
            </w:r>
          </w:p>
          <w:p w14:paraId="721A76A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valueInDollars</w:t>
            </w:r>
            <w:r w:rsidRPr="00C821C6">
              <w:rPr>
                <w:rFonts w:ascii="Times New Roman" w:hAnsi="Times New Roman" w:cs="Times New Roman"/>
                <w:color w:val="000000"/>
                <w:sz w:val="18"/>
                <w:szCs w:val="18"/>
              </w:rPr>
              <w:t>:</w:t>
            </w:r>
            <w:r w:rsidRPr="00C821C6">
              <w:rPr>
                <w:rFonts w:ascii="Times New Roman" w:hAnsi="Times New Roman" w:cs="Times New Roman"/>
                <w:color w:val="0000FF"/>
                <w:sz w:val="18"/>
                <w:szCs w:val="18"/>
              </w:rPr>
              <w:t>0</w:t>
            </w:r>
          </w:p>
          <w:p w14:paraId="7C4674A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26474B"/>
                <w:sz w:val="18"/>
                <w:szCs w:val="18"/>
              </w:rPr>
              <w:t>serialNumber</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w:t>
            </w:r>
            <w:r w:rsidRPr="00C821C6">
              <w:rPr>
                <w:rFonts w:ascii="Times New Roman" w:hAnsi="Times New Roman" w:cs="Times New Roman"/>
                <w:color w:val="000000"/>
                <w:sz w:val="18"/>
                <w:szCs w:val="18"/>
              </w:rPr>
              <w:t>];</w:t>
            </w:r>
          </w:p>
          <w:p w14:paraId="35F5127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15D322B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FE6E5F9"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*)description</w:t>
            </w:r>
          </w:p>
          <w:p w14:paraId="38115D18"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D2D412E"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*descriptionString =</w:t>
            </w:r>
          </w:p>
          <w:p w14:paraId="1C2A44ED"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5C2699"/>
                <w:sz w:val="18"/>
                <w:szCs w:val="18"/>
              </w:rPr>
              <w:t>NSString</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alloc</w:t>
            </w:r>
            <w:r w:rsidRPr="00C821C6">
              <w:rPr>
                <w:rFonts w:ascii="Times New Roman" w:hAnsi="Times New Roman" w:cs="Times New Roman"/>
                <w:color w:val="000000"/>
                <w:sz w:val="18"/>
                <w:szCs w:val="18"/>
              </w:rPr>
              <w:t xml:space="preserve">] </w:t>
            </w:r>
            <w:r w:rsidRPr="00C821C6">
              <w:rPr>
                <w:rFonts w:ascii="Times New Roman" w:hAnsi="Times New Roman" w:cs="Times New Roman"/>
                <w:color w:val="2E0D6E"/>
                <w:sz w:val="18"/>
                <w:szCs w:val="18"/>
              </w:rPr>
              <w:t>initWithFormat</w:t>
            </w:r>
            <w:r w:rsidRPr="00C821C6">
              <w:rPr>
                <w:rFonts w:ascii="Times New Roman" w:hAnsi="Times New Roman" w:cs="Times New Roman"/>
                <w:color w:val="000000"/>
                <w:sz w:val="18"/>
                <w:szCs w:val="18"/>
              </w:rPr>
              <w:t>:</w:t>
            </w:r>
            <w:r w:rsidRPr="00C821C6">
              <w:rPr>
                <w:rFonts w:ascii="Times New Roman" w:hAnsi="Times New Roman" w:cs="Times New Roman"/>
                <w:color w:val="891315"/>
                <w:sz w:val="18"/>
                <w:szCs w:val="18"/>
              </w:rPr>
              <w:t>@"%@ (%@): Worth $%d, recorded on %@"</w:t>
            </w:r>
            <w:r w:rsidRPr="00C821C6">
              <w:rPr>
                <w:rFonts w:ascii="Times New Roman" w:hAnsi="Times New Roman" w:cs="Times New Roman"/>
                <w:color w:val="000000"/>
                <w:sz w:val="18"/>
                <w:szCs w:val="18"/>
              </w:rPr>
              <w:t>,</w:t>
            </w:r>
          </w:p>
          <w:p w14:paraId="1CA2E8F4"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itemName</w:t>
            </w:r>
            <w:r w:rsidRPr="00C821C6">
              <w:rPr>
                <w:rFonts w:ascii="Times New Roman" w:hAnsi="Times New Roman" w:cs="Times New Roman"/>
                <w:color w:val="000000"/>
                <w:sz w:val="18"/>
                <w:szCs w:val="18"/>
              </w:rPr>
              <w:t>,</w:t>
            </w:r>
          </w:p>
          <w:p w14:paraId="30CF9C9A"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serialNumber</w:t>
            </w:r>
            <w:r w:rsidRPr="00C821C6">
              <w:rPr>
                <w:rFonts w:ascii="Times New Roman" w:hAnsi="Times New Roman" w:cs="Times New Roman"/>
                <w:color w:val="000000"/>
                <w:sz w:val="18"/>
                <w:szCs w:val="18"/>
              </w:rPr>
              <w:t>,</w:t>
            </w:r>
          </w:p>
          <w:p w14:paraId="27B7901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valueInDollars</w:t>
            </w:r>
            <w:r w:rsidRPr="00C821C6">
              <w:rPr>
                <w:rFonts w:ascii="Times New Roman" w:hAnsi="Times New Roman" w:cs="Times New Roman"/>
                <w:color w:val="000000"/>
                <w:sz w:val="18"/>
                <w:szCs w:val="18"/>
              </w:rPr>
              <w:t>,</w:t>
            </w:r>
          </w:p>
          <w:p w14:paraId="4820B660"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3F6E74"/>
                <w:sz w:val="18"/>
                <w:szCs w:val="18"/>
              </w:rPr>
              <w:t>dateCreated</w:t>
            </w:r>
            <w:r w:rsidRPr="00C821C6">
              <w:rPr>
                <w:rFonts w:ascii="Times New Roman" w:hAnsi="Times New Roman" w:cs="Times New Roman"/>
                <w:color w:val="000000"/>
                <w:sz w:val="18"/>
                <w:szCs w:val="18"/>
              </w:rPr>
              <w:t>];</w:t>
            </w:r>
          </w:p>
          <w:p w14:paraId="2A0154CC"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 xml:space="preserve">    </w:t>
            </w:r>
            <w:r w:rsidRPr="00C821C6">
              <w:rPr>
                <w:rFonts w:ascii="Times New Roman" w:hAnsi="Times New Roman" w:cs="Times New Roman"/>
                <w:color w:val="760F50"/>
                <w:sz w:val="18"/>
                <w:szCs w:val="18"/>
              </w:rPr>
              <w:t>return</w:t>
            </w:r>
            <w:r w:rsidRPr="00C821C6">
              <w:rPr>
                <w:rFonts w:ascii="Times New Roman" w:hAnsi="Times New Roman" w:cs="Times New Roman"/>
                <w:color w:val="000000"/>
                <w:sz w:val="18"/>
                <w:szCs w:val="18"/>
              </w:rPr>
              <w:t xml:space="preserve"> descriptionString;</w:t>
            </w:r>
          </w:p>
          <w:p w14:paraId="101EDA5F"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000000"/>
                <w:sz w:val="18"/>
                <w:szCs w:val="18"/>
              </w:rPr>
              <w:t>}</w:t>
            </w:r>
          </w:p>
          <w:p w14:paraId="0AAC3433" w14:textId="77777777"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6F0D867" w14:textId="45AC88F3"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C821C6">
              <w:rPr>
                <w:rFonts w:ascii="Times New Roman" w:hAnsi="Times New Roman" w:cs="Times New Roman"/>
                <w:color w:val="760F50"/>
                <w:sz w:val="18"/>
                <w:szCs w:val="18"/>
              </w:rPr>
              <w:t>@end</w:t>
            </w:r>
          </w:p>
        </w:tc>
      </w:tr>
    </w:tbl>
    <w:p w14:paraId="67CEA5DE" w14:textId="77777777" w:rsidR="009E4BC2" w:rsidRDefault="009E4BC2" w:rsidP="00875E52">
      <w:pPr>
        <w:rPr>
          <w:rFonts w:ascii="Times New Roman" w:hAnsi="Times New Roman" w:cs="Times New Roman"/>
          <w:sz w:val="18"/>
          <w:szCs w:val="18"/>
        </w:rPr>
      </w:pPr>
    </w:p>
    <w:p w14:paraId="0FE333F9" w14:textId="7DE19C25" w:rsidR="002C7D5C" w:rsidRPr="0062146C" w:rsidRDefault="002C7D5C" w:rsidP="00875E52">
      <w:pPr>
        <w:rPr>
          <w:rFonts w:ascii="Times New Roman" w:hAnsi="Times New Roman" w:cs="Times New Roman"/>
          <w:sz w:val="18"/>
          <w:szCs w:val="18"/>
        </w:rPr>
      </w:pPr>
      <w:r w:rsidRPr="0062146C">
        <w:rPr>
          <w:rFonts w:ascii="Times New Roman" w:hAnsi="Times New Roman" w:cs="Times New Roman"/>
          <w:b/>
          <w:sz w:val="18"/>
          <w:szCs w:val="18"/>
        </w:rPr>
        <w:lastRenderedPageBreak/>
        <w:t xml:space="preserve">Step </w:t>
      </w:r>
      <w:r>
        <w:rPr>
          <w:rFonts w:ascii="Times New Roman" w:hAnsi="Times New Roman" w:cs="Times New Roman"/>
          <w:b/>
          <w:sz w:val="18"/>
          <w:szCs w:val="18"/>
        </w:rPr>
        <w:t>4</w:t>
      </w:r>
      <w:r w:rsidRPr="0062146C">
        <w:rPr>
          <w:rFonts w:ascii="Times New Roman" w:hAnsi="Times New Roman" w:cs="Times New Roman"/>
          <w:sz w:val="18"/>
          <w:szCs w:val="18"/>
        </w:rPr>
        <w:t>:</w:t>
      </w:r>
      <w:r w:rsidRPr="008F6FFB">
        <w:rPr>
          <w:rFonts w:ascii="Times New Roman" w:hAnsi="Times New Roman" w:cs="Times New Roman"/>
          <w:sz w:val="18"/>
          <w:szCs w:val="18"/>
        </w:rPr>
        <w:t xml:space="preserve"> </w:t>
      </w:r>
      <w:r>
        <w:rPr>
          <w:rFonts w:ascii="Times New Roman" w:hAnsi="Times New Roman" w:cs="Times New Roman"/>
          <w:sz w:val="18"/>
          <w:szCs w:val="18"/>
        </w:rPr>
        <w:t>Write a class ItemStore</w:t>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Class: Item</w:t>
      </w:r>
      <w:r>
        <w:rPr>
          <w:rFonts w:ascii="Times New Roman" w:hAnsi="Times New Roman" w:cs="Times New Roman"/>
          <w:sz w:val="18"/>
          <w:szCs w:val="18"/>
        </w:rPr>
        <w:t>Store</w:t>
      </w:r>
      <w:r w:rsidRPr="0062146C">
        <w:rPr>
          <w:rFonts w:ascii="Times New Roman" w:hAnsi="Times New Roman" w:cs="Times New Roman"/>
          <w:sz w:val="18"/>
          <w:szCs w:val="18"/>
        </w:rPr>
        <w:t xml:space="preserve">, Subclass of: </w:t>
      </w:r>
      <w:r>
        <w:rPr>
          <w:rFonts w:ascii="Times New Roman" w:hAnsi="Times New Roman" w:cs="Times New Roman"/>
          <w:sz w:val="18"/>
          <w:szCs w:val="18"/>
        </w:rPr>
        <w:t xml:space="preserve">NSObject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0F228B8A" w14:textId="441F6FA8" w:rsidR="00330BFB" w:rsidRPr="0062146C" w:rsidRDefault="00C821C6" w:rsidP="00330BFB">
      <w:pPr>
        <w:rPr>
          <w:rFonts w:ascii="Times New Roman" w:hAnsi="Times New Roman" w:cs="Times New Roman"/>
          <w:sz w:val="18"/>
          <w:szCs w:val="18"/>
        </w:rPr>
      </w:pPr>
      <w:r>
        <w:rPr>
          <w:rFonts w:ascii="Times New Roman" w:hAnsi="Times New Roman" w:cs="Times New Roman"/>
          <w:b/>
          <w:sz w:val="18"/>
          <w:szCs w:val="18"/>
        </w:rPr>
        <w:t>------------------------------</w:t>
      </w:r>
    </w:p>
    <w:p w14:paraId="208B8912" w14:textId="77777777" w:rsidR="00E00A0D" w:rsidRDefault="00E00A0D" w:rsidP="00330BFB">
      <w:pPr>
        <w:rPr>
          <w:rFonts w:ascii="Times New Roman" w:hAnsi="Times New Roman" w:cs="Times New Roman"/>
          <w:b/>
          <w:sz w:val="18"/>
          <w:szCs w:val="18"/>
        </w:rPr>
      </w:pPr>
      <w:r>
        <w:rPr>
          <w:rFonts w:ascii="Times New Roman" w:hAnsi="Times New Roman" w:cs="Times New Roman"/>
          <w:b/>
          <w:sz w:val="18"/>
          <w:szCs w:val="18"/>
        </w:rPr>
        <w:t xml:space="preserve">PART II: </w:t>
      </w:r>
      <w:r w:rsidR="00330BFB">
        <w:rPr>
          <w:rFonts w:ascii="Times New Roman" w:hAnsi="Times New Roman" w:cs="Times New Roman"/>
          <w:b/>
          <w:sz w:val="18"/>
          <w:szCs w:val="18"/>
        </w:rPr>
        <w:t>Data Source</w:t>
      </w:r>
    </w:p>
    <w:p w14:paraId="050B5EF8" w14:textId="34AE82BF" w:rsidR="00C821C6" w:rsidRPr="00C821C6" w:rsidRDefault="00C821C6" w:rsidP="00330BFB">
      <w:pPr>
        <w:rPr>
          <w:rFonts w:ascii="Times New Roman" w:hAnsi="Times New Roman" w:cs="Times New Roman"/>
          <w:sz w:val="18"/>
          <w:szCs w:val="18"/>
        </w:rPr>
      </w:pPr>
      <w:r w:rsidRPr="0062146C">
        <w:rPr>
          <w:rFonts w:ascii="Times New Roman" w:hAnsi="Times New Roman" w:cs="Times New Roman"/>
          <w:b/>
          <w:sz w:val="18"/>
          <w:szCs w:val="18"/>
        </w:rPr>
        <w:t>-------------------------</w:t>
      </w:r>
      <w:r w:rsidRPr="00C821C6">
        <w:rPr>
          <w:rFonts w:ascii="Times New Roman" w:hAnsi="Times New Roman" w:cs="Times New Roman"/>
          <w:b/>
          <w:sz w:val="18"/>
          <w:szCs w:val="18"/>
        </w:rPr>
        <w:t>-----</w:t>
      </w:r>
    </w:p>
    <w:p w14:paraId="3D48D109" w14:textId="067950B5" w:rsidR="008F6FFB" w:rsidRDefault="003617FB" w:rsidP="00330BFB">
      <w:pPr>
        <w:rPr>
          <w:rFonts w:ascii="Times New Roman" w:hAnsi="Times New Roman" w:cs="Times New Roman"/>
          <w:sz w:val="18"/>
          <w:szCs w:val="18"/>
        </w:rPr>
      </w:pPr>
      <w:r w:rsidRPr="0062146C">
        <w:rPr>
          <w:rFonts w:ascii="Times New Roman" w:hAnsi="Times New Roman" w:cs="Times New Roman"/>
          <w:sz w:val="18"/>
          <w:szCs w:val="18"/>
        </w:rPr>
        <w:t>In Cocoa Touch, the table view</w:t>
      </w:r>
      <w:r>
        <w:rPr>
          <w:rFonts w:ascii="Times New Roman" w:hAnsi="Times New Roman" w:cs="Times New Roman"/>
          <w:sz w:val="18"/>
          <w:szCs w:val="18"/>
        </w:rPr>
        <w:t xml:space="preserve"> object asks another object [its dataSource]</w:t>
      </w:r>
      <w:r w:rsidRPr="0062146C">
        <w:rPr>
          <w:rFonts w:ascii="Times New Roman" w:hAnsi="Times New Roman" w:cs="Times New Roman"/>
          <w:sz w:val="18"/>
          <w:szCs w:val="18"/>
        </w:rPr>
        <w:t xml:space="preserve"> what it should display. </w:t>
      </w:r>
    </w:p>
    <w:p w14:paraId="00E23078" w14:textId="053FE0CC" w:rsidR="00330BFB" w:rsidRDefault="008F6FFB" w:rsidP="00330BFB">
      <w:pPr>
        <w:rPr>
          <w:rFonts w:ascii="Times New Roman" w:hAnsi="Times New Roman" w:cs="Times New Roman"/>
          <w:sz w:val="18"/>
          <w:szCs w:val="18"/>
        </w:rPr>
      </w:pPr>
      <w:r>
        <w:rPr>
          <w:rFonts w:ascii="Times New Roman" w:hAnsi="Times New Roman" w:cs="Times New Roman"/>
          <w:b/>
          <w:sz w:val="18"/>
          <w:szCs w:val="18"/>
        </w:rPr>
        <w:t xml:space="preserve">Homepwner: </w:t>
      </w:r>
      <w:r w:rsidR="003617FB">
        <w:rPr>
          <w:rFonts w:ascii="Times New Roman" w:hAnsi="Times New Roman" w:cs="Times New Roman"/>
          <w:sz w:val="18"/>
          <w:szCs w:val="18"/>
        </w:rPr>
        <w:t>D</w:t>
      </w:r>
      <w:r w:rsidR="003617FB" w:rsidRPr="0062146C">
        <w:rPr>
          <w:rFonts w:ascii="Times New Roman" w:hAnsi="Times New Roman" w:cs="Times New Roman"/>
          <w:sz w:val="18"/>
          <w:szCs w:val="18"/>
        </w:rPr>
        <w:t>ata</w:t>
      </w:r>
      <w:r>
        <w:rPr>
          <w:rFonts w:ascii="Times New Roman" w:hAnsi="Times New Roman" w:cs="Times New Roman"/>
          <w:sz w:val="18"/>
          <w:szCs w:val="18"/>
        </w:rPr>
        <w:t xml:space="preserve"> </w:t>
      </w:r>
      <w:r w:rsidR="003617FB" w:rsidRPr="0062146C">
        <w:rPr>
          <w:rFonts w:ascii="Times New Roman" w:hAnsi="Times New Roman" w:cs="Times New Roman"/>
          <w:sz w:val="18"/>
          <w:szCs w:val="18"/>
        </w:rPr>
        <w:t>source</w:t>
      </w:r>
      <w:r w:rsidR="003617FB">
        <w:rPr>
          <w:rFonts w:ascii="Times New Roman" w:hAnsi="Times New Roman" w:cs="Times New Roman"/>
          <w:sz w:val="18"/>
          <w:szCs w:val="18"/>
        </w:rPr>
        <w:t xml:space="preserve"> [ItemsViewController] will</w:t>
      </w:r>
      <w:r w:rsidR="003617FB" w:rsidRPr="0062146C">
        <w:rPr>
          <w:rFonts w:ascii="Times New Roman" w:hAnsi="Times New Roman" w:cs="Times New Roman"/>
          <w:sz w:val="18"/>
          <w:szCs w:val="18"/>
        </w:rPr>
        <w:t xml:space="preserve"> store item data.</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The NSMutable</w:t>
      </w:r>
      <w:r w:rsidR="003617FB">
        <w:rPr>
          <w:rFonts w:ascii="Times New Roman" w:hAnsi="Times New Roman" w:cs="Times New Roman"/>
          <w:sz w:val="18"/>
          <w:szCs w:val="18"/>
        </w:rPr>
        <w:t xml:space="preserve">Array [holds the </w:t>
      </w:r>
      <w:r w:rsidR="003617FB" w:rsidRPr="0062146C">
        <w:rPr>
          <w:rFonts w:ascii="Times New Roman" w:hAnsi="Times New Roman" w:cs="Times New Roman"/>
          <w:sz w:val="18"/>
          <w:szCs w:val="18"/>
        </w:rPr>
        <w:t>Item instances</w:t>
      </w:r>
      <w:r w:rsidR="00C81BAB">
        <w:rPr>
          <w:rFonts w:ascii="Times New Roman" w:hAnsi="Times New Roman" w:cs="Times New Roman"/>
          <w:sz w:val="18"/>
          <w:szCs w:val="18"/>
        </w:rPr>
        <w:t xml:space="preserve">] </w:t>
      </w:r>
      <w:r w:rsidR="003617FB" w:rsidRPr="0062146C">
        <w:rPr>
          <w:rFonts w:ascii="Times New Roman" w:hAnsi="Times New Roman" w:cs="Times New Roman"/>
          <w:sz w:val="18"/>
          <w:szCs w:val="18"/>
        </w:rPr>
        <w:t>will be abstra</w:t>
      </w:r>
      <w:r w:rsidR="003617FB">
        <w:rPr>
          <w:rFonts w:ascii="Times New Roman" w:hAnsi="Times New Roman" w:cs="Times New Roman"/>
          <w:sz w:val="18"/>
          <w:szCs w:val="18"/>
        </w:rPr>
        <w:t>cted into another object [</w:t>
      </w:r>
      <w:r w:rsidR="003617FB" w:rsidRPr="0062146C">
        <w:rPr>
          <w:rFonts w:ascii="Times New Roman" w:hAnsi="Times New Roman" w:cs="Times New Roman"/>
          <w:sz w:val="18"/>
          <w:szCs w:val="18"/>
        </w:rPr>
        <w:t>ItemStore</w:t>
      </w:r>
      <w:r w:rsidR="003617FB">
        <w:rPr>
          <w:rFonts w:ascii="Times New Roman" w:hAnsi="Times New Roman" w:cs="Times New Roman"/>
          <w:sz w:val="18"/>
          <w:szCs w:val="18"/>
        </w:rPr>
        <w:t xml:space="preserve">]. </w:t>
      </w:r>
      <w:r w:rsidR="003617FB" w:rsidRPr="0062146C">
        <w:rPr>
          <w:rFonts w:ascii="Times New Roman" w:hAnsi="Times New Roman" w:cs="Times New Roman"/>
          <w:sz w:val="18"/>
          <w:szCs w:val="18"/>
        </w:rPr>
        <w:t>If an object wants to see all o</w:t>
      </w:r>
      <w:r w:rsidR="003617FB">
        <w:rPr>
          <w:rFonts w:ascii="Times New Roman" w:hAnsi="Times New Roman" w:cs="Times New Roman"/>
          <w:sz w:val="18"/>
          <w:szCs w:val="18"/>
        </w:rPr>
        <w:t xml:space="preserve">f the items, it will ask the </w:t>
      </w:r>
      <w:r w:rsidR="003617FB" w:rsidRPr="0062146C">
        <w:rPr>
          <w:rFonts w:ascii="Times New Roman" w:hAnsi="Times New Roman" w:cs="Times New Roman"/>
          <w:sz w:val="18"/>
          <w:szCs w:val="18"/>
        </w:rPr>
        <w:t>ItemStore for the array that contains them.</w:t>
      </w:r>
    </w:p>
    <w:p w14:paraId="0A8BBEC6" w14:textId="2A5EC809" w:rsidR="004F18D3" w:rsidRDefault="004F18D3" w:rsidP="00330BFB">
      <w:pPr>
        <w:rPr>
          <w:rFonts w:ascii="Times New Roman" w:hAnsi="Times New Roman" w:cs="Times New Roman"/>
          <w:sz w:val="18"/>
          <w:szCs w:val="18"/>
        </w:rPr>
      </w:pPr>
      <w:r w:rsidRPr="004F18D3">
        <w:rPr>
          <w:rFonts w:ascii="Times New Roman" w:hAnsi="Times New Roman" w:cs="Times New Roman"/>
          <w:b/>
          <w:sz w:val="18"/>
          <w:szCs w:val="18"/>
        </w:rPr>
        <w:t xml:space="preserve">ItemStore </w:t>
      </w:r>
      <w:r>
        <w:rPr>
          <w:rFonts w:ascii="Times New Roman" w:hAnsi="Times New Roman" w:cs="Times New Roman"/>
          <w:sz w:val="18"/>
          <w:szCs w:val="18"/>
        </w:rPr>
        <w:t>is</w:t>
      </w:r>
      <w:r w:rsidRPr="0062146C">
        <w:rPr>
          <w:rFonts w:ascii="Times New Roman" w:hAnsi="Times New Roman" w:cs="Times New Roman"/>
          <w:sz w:val="18"/>
          <w:szCs w:val="18"/>
        </w:rPr>
        <w:t xml:space="preserve"> a singleton</w:t>
      </w:r>
      <w:r>
        <w:rPr>
          <w:rFonts w:ascii="Times New Roman" w:hAnsi="Times New Roman" w:cs="Times New Roman"/>
          <w:sz w:val="18"/>
          <w:szCs w:val="18"/>
        </w:rPr>
        <w:t xml:space="preserve"> [only </w:t>
      </w:r>
      <w:r w:rsidRPr="0062146C">
        <w:rPr>
          <w:rFonts w:ascii="Times New Roman" w:hAnsi="Times New Roman" w:cs="Times New Roman"/>
          <w:sz w:val="18"/>
          <w:szCs w:val="18"/>
        </w:rPr>
        <w:t xml:space="preserve">one instance </w:t>
      </w:r>
      <w:r>
        <w:rPr>
          <w:rFonts w:ascii="Times New Roman" w:hAnsi="Times New Roman" w:cs="Times New Roman"/>
          <w:sz w:val="18"/>
          <w:szCs w:val="18"/>
        </w:rPr>
        <w:t>in the app – many objects talk to it]. When</w:t>
      </w:r>
      <w:r w:rsidRPr="0062146C">
        <w:rPr>
          <w:rFonts w:ascii="Times New Roman" w:hAnsi="Times New Roman" w:cs="Times New Roman"/>
          <w:sz w:val="18"/>
          <w:szCs w:val="18"/>
        </w:rPr>
        <w:t xml:space="preserve"> another instance</w:t>
      </w:r>
      <w:r>
        <w:rPr>
          <w:rFonts w:ascii="Times New Roman" w:hAnsi="Times New Roman" w:cs="Times New Roman"/>
          <w:sz w:val="18"/>
          <w:szCs w:val="18"/>
        </w:rPr>
        <w:t xml:space="preserve"> is created</w:t>
      </w:r>
      <w:r w:rsidRPr="0062146C">
        <w:rPr>
          <w:rFonts w:ascii="Times New Roman" w:hAnsi="Times New Roman" w:cs="Times New Roman"/>
          <w:sz w:val="18"/>
          <w:szCs w:val="18"/>
        </w:rPr>
        <w:t xml:space="preserve">, the class will return the existing instance instead. Those objects can ask the singleton class for its one instance, </w:t>
      </w:r>
      <w:r>
        <w:rPr>
          <w:rFonts w:ascii="Times New Roman" w:hAnsi="Times New Roman" w:cs="Times New Roman"/>
          <w:sz w:val="18"/>
          <w:szCs w:val="18"/>
        </w:rPr>
        <w:t xml:space="preserve">instead of </w:t>
      </w:r>
      <w:r w:rsidRPr="0062146C">
        <w:rPr>
          <w:rFonts w:ascii="Times New Roman" w:hAnsi="Times New Roman" w:cs="Times New Roman"/>
          <w:sz w:val="18"/>
          <w:szCs w:val="18"/>
        </w:rPr>
        <w:t>passing that instance as an argument to every method that will use it.</w:t>
      </w:r>
    </w:p>
    <w:p w14:paraId="7E8BB9E2" w14:textId="3AA910F6" w:rsidR="00F0701D" w:rsidRDefault="00735FA2" w:rsidP="00F0701D">
      <w:pPr>
        <w:pStyle w:val="ListParagraph"/>
        <w:numPr>
          <w:ilvl w:val="0"/>
          <w:numId w:val="3"/>
        </w:numPr>
        <w:rPr>
          <w:rFonts w:ascii="Times New Roman" w:hAnsi="Times New Roman" w:cs="Times New Roman"/>
          <w:sz w:val="18"/>
          <w:szCs w:val="18"/>
        </w:rPr>
      </w:pPr>
      <w:r w:rsidRPr="00F0701D">
        <w:rPr>
          <w:rFonts w:ascii="Times New Roman" w:hAnsi="Times New Roman" w:cs="Times New Roman"/>
          <w:b/>
          <w:sz w:val="18"/>
          <w:szCs w:val="18"/>
        </w:rPr>
        <w:t xml:space="preserve">sharedStore method </w:t>
      </w:r>
      <w:r w:rsidRPr="00F0701D">
        <w:rPr>
          <w:rFonts w:ascii="Times New Roman" w:hAnsi="Times New Roman" w:cs="Times New Roman"/>
          <w:sz w:val="18"/>
          <w:szCs w:val="18"/>
        </w:rPr>
        <w:t>–</w:t>
      </w:r>
      <w:r w:rsidR="00954147">
        <w:rPr>
          <w:rFonts w:ascii="Times New Roman" w:hAnsi="Times New Roman" w:cs="Times New Roman"/>
          <w:sz w:val="18"/>
          <w:szCs w:val="18"/>
        </w:rPr>
        <w:t xml:space="preserve"> </w:t>
      </w:r>
      <w:r w:rsidRPr="00F0701D">
        <w:rPr>
          <w:rFonts w:ascii="Times New Roman" w:hAnsi="Times New Roman" w:cs="Times New Roman"/>
          <w:sz w:val="18"/>
          <w:szCs w:val="18"/>
        </w:rPr>
        <w:t xml:space="preserve">gets the ItemStore instance. </w:t>
      </w:r>
      <w:r w:rsidR="001C342D">
        <w:rPr>
          <w:rFonts w:ascii="Times New Roman" w:hAnsi="Times New Roman" w:cs="Times New Roman"/>
          <w:sz w:val="18"/>
          <w:szCs w:val="18"/>
        </w:rPr>
        <w:t>If ItemStore instance created</w:t>
      </w:r>
      <w:r w:rsidRPr="00F0701D">
        <w:rPr>
          <w:rFonts w:ascii="Times New Roman" w:hAnsi="Times New Roman" w:cs="Times New Roman"/>
          <w:sz w:val="18"/>
          <w:szCs w:val="18"/>
        </w:rPr>
        <w:t>,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If not, create</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the instance and return</w:t>
      </w:r>
      <w:r w:rsidR="001C342D">
        <w:rPr>
          <w:rFonts w:ascii="Times New Roman" w:hAnsi="Times New Roman" w:cs="Times New Roman"/>
          <w:sz w:val="18"/>
          <w:szCs w:val="18"/>
        </w:rPr>
        <w:t>s</w:t>
      </w:r>
      <w:r w:rsidRPr="00F0701D">
        <w:rPr>
          <w:rFonts w:ascii="Times New Roman" w:hAnsi="Times New Roman" w:cs="Times New Roman"/>
          <w:sz w:val="18"/>
          <w:szCs w:val="18"/>
        </w:rPr>
        <w:t xml:space="preserve"> it. </w:t>
      </w:r>
    </w:p>
    <w:p w14:paraId="6F2288F8" w14:textId="5166FC3A" w:rsidR="00735FA2" w:rsidRPr="00F0701D" w:rsidRDefault="00735FA2" w:rsidP="00F0701D">
      <w:pPr>
        <w:pStyle w:val="ListParagraph"/>
        <w:numPr>
          <w:ilvl w:val="0"/>
          <w:numId w:val="3"/>
        </w:numPr>
        <w:rPr>
          <w:rFonts w:ascii="Times New Roman" w:hAnsi="Times New Roman" w:cs="Times New Roman"/>
          <w:sz w:val="18"/>
          <w:szCs w:val="18"/>
        </w:rPr>
      </w:pPr>
      <w:r w:rsidRPr="00F0701D">
        <w:rPr>
          <w:rFonts w:ascii="Times New Roman" w:hAnsi="Times New Roman" w:cs="Times New Roman"/>
          <w:b/>
          <w:sz w:val="18"/>
          <w:szCs w:val="18"/>
        </w:rPr>
        <w:t xml:space="preserve">sharedStore variable </w:t>
      </w:r>
      <w:r w:rsidRPr="00F0701D">
        <w:rPr>
          <w:rFonts w:ascii="Times New Roman" w:hAnsi="Times New Roman" w:cs="Times New Roman"/>
          <w:sz w:val="18"/>
          <w:szCs w:val="18"/>
        </w:rPr>
        <w:t>is</w:t>
      </w:r>
      <w:r w:rsidRPr="00F0701D">
        <w:rPr>
          <w:rFonts w:ascii="Times New Roman" w:hAnsi="Times New Roman" w:cs="Times New Roman"/>
          <w:b/>
          <w:sz w:val="18"/>
          <w:szCs w:val="18"/>
        </w:rPr>
        <w:t xml:space="preserve"> static</w:t>
      </w:r>
      <w:r w:rsidRPr="00F0701D">
        <w:rPr>
          <w:rFonts w:ascii="Times New Roman" w:hAnsi="Times New Roman" w:cs="Times New Roman"/>
          <w:sz w:val="18"/>
          <w:szCs w:val="18"/>
        </w:rPr>
        <w:t xml:space="preserve"> - does not live on the stack, declared when the app is loaded into memory, and never destroyed. Access variable in the method in which it is declared. No other object or method can use the variable except via the sharedStore method. The initial value of sharedStore is nil. The first time this method runs, an instance of ItemStore will be created, and sharedStore will be set to point to it. </w:t>
      </w:r>
    </w:p>
    <w:p w14:paraId="1EC91ECA" w14:textId="7B1BCD0C" w:rsidR="00735FA2" w:rsidRDefault="00F0701D" w:rsidP="00735FA2">
      <w:pPr>
        <w:pStyle w:val="ListParagraph"/>
        <w:numPr>
          <w:ilvl w:val="0"/>
          <w:numId w:val="3"/>
        </w:numPr>
        <w:rPr>
          <w:rFonts w:ascii="Times New Roman" w:hAnsi="Times New Roman" w:cs="Times New Roman"/>
          <w:sz w:val="18"/>
          <w:szCs w:val="18"/>
        </w:rPr>
      </w:pPr>
      <w:r>
        <w:rPr>
          <w:rFonts w:ascii="Times New Roman" w:hAnsi="Times New Roman" w:cs="Times New Roman"/>
          <w:b/>
          <w:sz w:val="18"/>
          <w:szCs w:val="18"/>
        </w:rPr>
        <w:t>T</w:t>
      </w:r>
      <w:r w:rsidR="00735FA2" w:rsidRPr="00F0701D">
        <w:rPr>
          <w:rFonts w:ascii="Times New Roman" w:hAnsi="Times New Roman" w:cs="Times New Roman"/>
          <w:b/>
          <w:sz w:val="18"/>
          <w:szCs w:val="18"/>
        </w:rPr>
        <w:t xml:space="preserve">he singleton status </w:t>
      </w:r>
      <w:r w:rsidR="001C342D">
        <w:rPr>
          <w:rFonts w:ascii="Times New Roman" w:hAnsi="Times New Roman" w:cs="Times New Roman"/>
          <w:sz w:val="18"/>
          <w:szCs w:val="18"/>
        </w:rPr>
        <w:t xml:space="preserve">of ItemStore – only one </w:t>
      </w:r>
      <w:r w:rsidR="00735FA2" w:rsidRPr="00F0701D">
        <w:rPr>
          <w:rFonts w:ascii="Times New Roman" w:hAnsi="Times New Roman" w:cs="Times New Roman"/>
          <w:sz w:val="18"/>
          <w:szCs w:val="18"/>
        </w:rPr>
        <w:t xml:space="preserve">instance of ItemStore </w:t>
      </w:r>
      <w:r w:rsidR="001C342D">
        <w:rPr>
          <w:rFonts w:ascii="Times New Roman" w:hAnsi="Times New Roman" w:cs="Times New Roman"/>
          <w:sz w:val="18"/>
          <w:szCs w:val="18"/>
        </w:rPr>
        <w:t>can</w:t>
      </w:r>
      <w:r w:rsidR="00735FA2" w:rsidRPr="00F0701D">
        <w:rPr>
          <w:rFonts w:ascii="Times New Roman" w:hAnsi="Times New Roman" w:cs="Times New Roman"/>
          <w:sz w:val="18"/>
          <w:szCs w:val="18"/>
        </w:rPr>
        <w:t xml:space="preserve"> be allocated.</w:t>
      </w:r>
      <w:r>
        <w:rPr>
          <w:rFonts w:ascii="Times New Roman" w:hAnsi="Times New Roman" w:cs="Times New Roman"/>
          <w:sz w:val="18"/>
          <w:szCs w:val="18"/>
        </w:rPr>
        <w:t xml:space="preserve"> </w:t>
      </w:r>
      <w:r w:rsidR="00735FA2" w:rsidRPr="00F0701D">
        <w:rPr>
          <w:rFonts w:ascii="Times New Roman" w:hAnsi="Times New Roman" w:cs="Times New Roman"/>
          <w:b/>
          <w:sz w:val="18"/>
          <w:szCs w:val="18"/>
        </w:rPr>
        <w:t>allocWithZone</w:t>
      </w:r>
      <w:r w:rsidR="001C342D">
        <w:rPr>
          <w:rFonts w:ascii="Times New Roman" w:hAnsi="Times New Roman" w:cs="Times New Roman"/>
          <w:sz w:val="18"/>
          <w:szCs w:val="18"/>
        </w:rPr>
        <w:t>: [</w:t>
      </w:r>
      <w:r w:rsidR="00735FA2" w:rsidRPr="00F0701D">
        <w:rPr>
          <w:rFonts w:ascii="Times New Roman" w:hAnsi="Times New Roman" w:cs="Times New Roman"/>
          <w:sz w:val="18"/>
          <w:szCs w:val="18"/>
        </w:rPr>
        <w:t>overridden method</w:t>
      </w:r>
      <w:r w:rsidR="001C342D">
        <w:rPr>
          <w:rFonts w:ascii="Times New Roman" w:hAnsi="Times New Roman" w:cs="Times New Roman"/>
          <w:sz w:val="18"/>
          <w:szCs w:val="18"/>
        </w:rPr>
        <w:t>]</w:t>
      </w:r>
      <w:r w:rsidR="00735FA2" w:rsidRPr="00F0701D">
        <w:rPr>
          <w:rFonts w:ascii="Times New Roman" w:hAnsi="Times New Roman" w:cs="Times New Roman"/>
          <w:sz w:val="18"/>
          <w:szCs w:val="18"/>
        </w:rPr>
        <w:t xml:space="preserve"> return</w:t>
      </w:r>
      <w:r>
        <w:rPr>
          <w:rFonts w:ascii="Times New Roman" w:hAnsi="Times New Roman" w:cs="Times New Roman"/>
          <w:sz w:val="18"/>
          <w:szCs w:val="18"/>
        </w:rPr>
        <w:t xml:space="preserve">s </w:t>
      </w:r>
      <w:r w:rsidR="00735FA2" w:rsidRPr="00F0701D">
        <w:rPr>
          <w:rFonts w:ascii="Times New Roman" w:hAnsi="Times New Roman" w:cs="Times New Roman"/>
          <w:sz w:val="18"/>
          <w:szCs w:val="18"/>
        </w:rPr>
        <w:t>single ItemStore instance.</w:t>
      </w:r>
      <w:r w:rsidRPr="00F0701D">
        <w:rPr>
          <w:rFonts w:ascii="Times New Roman" w:hAnsi="Times New Roman" w:cs="Times New Roman"/>
          <w:sz w:val="18"/>
          <w:szCs w:val="18"/>
        </w:rPr>
        <w:t xml:space="preserve"> </w:t>
      </w:r>
      <w:r w:rsidR="001C342D">
        <w:rPr>
          <w:rFonts w:ascii="Times New Roman" w:hAnsi="Times New Roman" w:cs="Times New Roman"/>
          <w:sz w:val="18"/>
          <w:szCs w:val="18"/>
        </w:rPr>
        <w:t>Send allocWithZone: to super -</w:t>
      </w:r>
      <w:r w:rsidR="001C342D" w:rsidRPr="0062146C">
        <w:rPr>
          <w:rFonts w:ascii="Times New Roman" w:hAnsi="Times New Roman" w:cs="Times New Roman"/>
          <w:sz w:val="18"/>
          <w:szCs w:val="18"/>
        </w:rPr>
        <w:t xml:space="preserve"> </w:t>
      </w:r>
      <w:r w:rsidR="001C342D">
        <w:rPr>
          <w:rFonts w:ascii="Times New Roman" w:hAnsi="Times New Roman" w:cs="Times New Roman"/>
          <w:sz w:val="18"/>
          <w:szCs w:val="18"/>
        </w:rPr>
        <w:t xml:space="preserve">skips </w:t>
      </w:r>
      <w:r w:rsidR="001C342D" w:rsidRPr="0062146C">
        <w:rPr>
          <w:rFonts w:ascii="Times New Roman" w:hAnsi="Times New Roman" w:cs="Times New Roman"/>
          <w:sz w:val="18"/>
          <w:szCs w:val="18"/>
        </w:rPr>
        <w:t>trap and get</w:t>
      </w:r>
      <w:r w:rsidR="001C342D">
        <w:rPr>
          <w:rFonts w:ascii="Times New Roman" w:hAnsi="Times New Roman" w:cs="Times New Roman"/>
          <w:sz w:val="18"/>
          <w:szCs w:val="18"/>
        </w:rPr>
        <w:t xml:space="preserve">s an instance of </w:t>
      </w:r>
      <w:r w:rsidR="001C342D" w:rsidRPr="0062146C">
        <w:rPr>
          <w:rFonts w:ascii="Times New Roman" w:hAnsi="Times New Roman" w:cs="Times New Roman"/>
          <w:sz w:val="18"/>
          <w:szCs w:val="18"/>
        </w:rPr>
        <w:t>ItemSt</w:t>
      </w:r>
      <w:r w:rsidR="001C342D">
        <w:rPr>
          <w:rFonts w:ascii="Times New Roman" w:hAnsi="Times New Roman" w:cs="Times New Roman"/>
          <w:sz w:val="18"/>
          <w:szCs w:val="18"/>
        </w:rPr>
        <w:t xml:space="preserve">ore when needed.  </w:t>
      </w:r>
      <w:r w:rsidRPr="00F0701D">
        <w:rPr>
          <w:rFonts w:ascii="Times New Roman" w:hAnsi="Times New Roman" w:cs="Times New Roman"/>
          <w:sz w:val="18"/>
          <w:szCs w:val="18"/>
        </w:rPr>
        <w:t>Not sending allocWithZone to NSObject causes loop</w:t>
      </w:r>
      <w:r w:rsidR="001C342D">
        <w:rPr>
          <w:rFonts w:ascii="Times New Roman" w:hAnsi="Times New Roman" w:cs="Times New Roman"/>
          <w:sz w:val="18"/>
          <w:szCs w:val="18"/>
        </w:rPr>
        <w:t xml:space="preserve">. </w:t>
      </w:r>
    </w:p>
    <w:p w14:paraId="5CE7608B" w14:textId="18B6C8EC" w:rsidR="00C821C6" w:rsidRPr="00C821C6" w:rsidRDefault="00954147" w:rsidP="00C821C6">
      <w:pPr>
        <w:pStyle w:val="ListParagraph"/>
        <w:numPr>
          <w:ilvl w:val="0"/>
          <w:numId w:val="3"/>
        </w:numPr>
        <w:rPr>
          <w:rFonts w:ascii="Times New Roman" w:hAnsi="Times New Roman" w:cs="Times New Roman"/>
          <w:sz w:val="18"/>
          <w:szCs w:val="18"/>
        </w:rPr>
      </w:pPr>
      <w:r w:rsidRPr="00954147">
        <w:rPr>
          <w:rFonts w:ascii="Times New Roman" w:hAnsi="Times New Roman" w:cs="Times New Roman"/>
          <w:b/>
          <w:sz w:val="18"/>
          <w:szCs w:val="18"/>
        </w:rPr>
        <w:t xml:space="preserve">@Item directive </w:t>
      </w:r>
      <w:r w:rsidRPr="00954147">
        <w:rPr>
          <w:rFonts w:ascii="Times New Roman" w:hAnsi="Times New Roman" w:cs="Times New Roman"/>
          <w:sz w:val="18"/>
          <w:szCs w:val="18"/>
        </w:rPr>
        <w:t xml:space="preserve">- tells the compiler that there is a Item class but it doesn’t need to know this class’s details in the current file. Using the class without importing it - speeds up compile times considerably because fewer files have to be recompiled when one file changes. </w:t>
      </w:r>
      <w:r w:rsidR="00F319B0">
        <w:rPr>
          <w:rFonts w:ascii="Times New Roman" w:hAnsi="Times New Roman" w:cs="Times New Roman"/>
          <w:sz w:val="18"/>
          <w:szCs w:val="18"/>
        </w:rPr>
        <w:t>The class m</w:t>
      </w:r>
      <w:r>
        <w:rPr>
          <w:rFonts w:ascii="Times New Roman" w:hAnsi="Times New Roman" w:cs="Times New Roman"/>
          <w:sz w:val="18"/>
          <w:szCs w:val="18"/>
        </w:rPr>
        <w:t>ust</w:t>
      </w:r>
      <w:r w:rsidRPr="0062146C">
        <w:rPr>
          <w:rFonts w:ascii="Times New Roman" w:hAnsi="Times New Roman" w:cs="Times New Roman"/>
          <w:sz w:val="18"/>
          <w:szCs w:val="18"/>
        </w:rPr>
        <w:t xml:space="preserve"> import the file</w:t>
      </w:r>
      <w:r w:rsidR="00F319B0">
        <w:rPr>
          <w:rFonts w:ascii="Times New Roman" w:hAnsi="Times New Roman" w:cs="Times New Roman"/>
          <w:sz w:val="18"/>
          <w:szCs w:val="18"/>
        </w:rPr>
        <w:t xml:space="preserve"> when it </w:t>
      </w:r>
      <w:r>
        <w:rPr>
          <w:rFonts w:ascii="Times New Roman" w:hAnsi="Times New Roman" w:cs="Times New Roman"/>
          <w:sz w:val="18"/>
          <w:szCs w:val="18"/>
        </w:rPr>
        <w:t>send</w:t>
      </w:r>
      <w:r w:rsidR="00F319B0">
        <w:rPr>
          <w:rFonts w:ascii="Times New Roman" w:hAnsi="Times New Roman" w:cs="Times New Roman"/>
          <w:sz w:val="18"/>
          <w:szCs w:val="18"/>
        </w:rPr>
        <w:t>s</w:t>
      </w:r>
      <w:r>
        <w:rPr>
          <w:rFonts w:ascii="Times New Roman" w:hAnsi="Times New Roman" w:cs="Times New Roman"/>
          <w:sz w:val="18"/>
          <w:szCs w:val="18"/>
        </w:rPr>
        <w:t xml:space="preserve"> messages to the Item class or instances of it.</w:t>
      </w:r>
    </w:p>
    <w:tbl>
      <w:tblPr>
        <w:tblStyle w:val="TableGrid"/>
        <w:tblW w:w="0" w:type="auto"/>
        <w:tblLook w:val="04A0" w:firstRow="1" w:lastRow="0" w:firstColumn="1" w:lastColumn="0" w:noHBand="0" w:noVBand="1"/>
      </w:tblPr>
      <w:tblGrid>
        <w:gridCol w:w="3348"/>
        <w:gridCol w:w="8388"/>
      </w:tblGrid>
      <w:tr w:rsidR="00C821C6" w14:paraId="3BBD5BAD" w14:textId="77777777" w:rsidTr="00C821C6">
        <w:tc>
          <w:tcPr>
            <w:tcW w:w="3348" w:type="dxa"/>
          </w:tcPr>
          <w:p w14:paraId="099072A6"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ItemStore.h</w:t>
            </w:r>
            <w:r>
              <w:rPr>
                <w:rFonts w:ascii="Times New Roman" w:hAnsi="Times New Roman" w:cs="Times New Roman"/>
                <w:b/>
                <w:sz w:val="18"/>
                <w:szCs w:val="18"/>
              </w:rPr>
              <w:t>:</w:t>
            </w:r>
          </w:p>
          <w:p w14:paraId="125070EB" w14:textId="77777777" w:rsidR="00C821C6" w:rsidRDefault="00C821C6" w:rsidP="00C821C6">
            <w:pPr>
              <w:rPr>
                <w:rFonts w:ascii="Times New Roman" w:hAnsi="Times New Roman" w:cs="Times New Roman"/>
                <w:b/>
                <w:sz w:val="18"/>
                <w:szCs w:val="18"/>
              </w:rPr>
            </w:pPr>
          </w:p>
          <w:p w14:paraId="0C5E48B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 xml:space="preserve">#import </w:t>
            </w:r>
            <w:r w:rsidRPr="00565E0C">
              <w:rPr>
                <w:rFonts w:ascii="Times New Roman" w:hAnsi="Times New Roman" w:cs="Times New Roman"/>
                <w:color w:val="891315"/>
                <w:sz w:val="18"/>
                <w:szCs w:val="18"/>
              </w:rPr>
              <w:t>&lt;Foundation/Foundation.h&gt;</w:t>
            </w:r>
          </w:p>
          <w:p w14:paraId="18186542"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@class</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w:t>
            </w:r>
          </w:p>
          <w:p w14:paraId="7AF1411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145BA87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@interface</w:t>
            </w:r>
            <w:r w:rsidRPr="00565E0C">
              <w:rPr>
                <w:rFonts w:ascii="Times New Roman" w:hAnsi="Times New Roman" w:cs="Times New Roman"/>
                <w:color w:val="000000"/>
                <w:sz w:val="18"/>
                <w:szCs w:val="18"/>
              </w:rPr>
              <w:t xml:space="preserve"> ItemStore : </w:t>
            </w:r>
            <w:r w:rsidRPr="00565E0C">
              <w:rPr>
                <w:rFonts w:ascii="Times New Roman" w:hAnsi="Times New Roman" w:cs="Times New Roman"/>
                <w:color w:val="5C2699"/>
                <w:sz w:val="18"/>
                <w:szCs w:val="18"/>
              </w:rPr>
              <w:t>NSObject</w:t>
            </w:r>
          </w:p>
          <w:p w14:paraId="1B5B8AAB"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21E391F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*allItems;</w:t>
            </w:r>
          </w:p>
          <w:p w14:paraId="3264AF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BA39B9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E93CC7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*)sharedStore;</w:t>
            </w:r>
          </w:p>
          <w:p w14:paraId="7716B8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*)allItems;</w:t>
            </w:r>
          </w:p>
          <w:p w14:paraId="3DAF3D3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r w:rsidRPr="00565E0C">
              <w:rPr>
                <w:rFonts w:ascii="Times New Roman" w:hAnsi="Times New Roman" w:cs="Times New Roman"/>
                <w:color w:val="000000"/>
                <w:sz w:val="18"/>
                <w:szCs w:val="18"/>
              </w:rPr>
              <w:t>(</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*)createItem;</w:t>
            </w:r>
          </w:p>
          <w:p w14:paraId="06CB4EC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409AEBAF"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@end</w:t>
            </w:r>
          </w:p>
          <w:p w14:paraId="68C7C149" w14:textId="33BD8B29" w:rsidR="00C821C6" w:rsidRPr="00C821C6" w:rsidRDefault="00C821C6" w:rsidP="00C821C6">
            <w:pPr>
              <w:rPr>
                <w:rFonts w:ascii="Times New Roman" w:hAnsi="Times New Roman" w:cs="Times New Roman"/>
                <w:b/>
                <w:sz w:val="18"/>
                <w:szCs w:val="18"/>
              </w:rPr>
            </w:pPr>
          </w:p>
        </w:tc>
        <w:tc>
          <w:tcPr>
            <w:tcW w:w="8388" w:type="dxa"/>
          </w:tcPr>
          <w:p w14:paraId="2F243A6E" w14:textId="77777777" w:rsidR="00C821C6" w:rsidRDefault="00C821C6" w:rsidP="00C821C6">
            <w:pPr>
              <w:rPr>
                <w:rFonts w:ascii="Times New Roman" w:hAnsi="Times New Roman" w:cs="Times New Roman"/>
                <w:b/>
                <w:sz w:val="18"/>
                <w:szCs w:val="18"/>
              </w:rPr>
            </w:pPr>
            <w:r>
              <w:rPr>
                <w:rFonts w:ascii="Times New Roman" w:hAnsi="Times New Roman" w:cs="Times New Roman"/>
                <w:b/>
                <w:sz w:val="18"/>
                <w:szCs w:val="18"/>
                <w:u w:val="single"/>
              </w:rPr>
              <w:t>ItemStore.m</w:t>
            </w:r>
            <w:r>
              <w:rPr>
                <w:rFonts w:ascii="Times New Roman" w:hAnsi="Times New Roman" w:cs="Times New Roman"/>
                <w:b/>
                <w:sz w:val="18"/>
                <w:szCs w:val="18"/>
              </w:rPr>
              <w:t>:</w:t>
            </w:r>
          </w:p>
          <w:p w14:paraId="1BE25EE3" w14:textId="77777777" w:rsidR="00C821C6" w:rsidRDefault="00C821C6" w:rsidP="00C821C6">
            <w:pPr>
              <w:rPr>
                <w:rFonts w:ascii="Times New Roman" w:hAnsi="Times New Roman" w:cs="Times New Roman"/>
                <w:b/>
                <w:sz w:val="18"/>
                <w:szCs w:val="18"/>
              </w:rPr>
            </w:pPr>
          </w:p>
          <w:p w14:paraId="565EE48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 xml:space="preserve">#import </w:t>
            </w:r>
            <w:r w:rsidRPr="00565E0C">
              <w:rPr>
                <w:rFonts w:ascii="Times New Roman" w:hAnsi="Times New Roman" w:cs="Times New Roman"/>
                <w:color w:val="891315"/>
                <w:sz w:val="18"/>
                <w:szCs w:val="18"/>
              </w:rPr>
              <w:t>"ItemStore.h"</w:t>
            </w:r>
          </w:p>
          <w:p w14:paraId="11722CD8"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 xml:space="preserve">#import </w:t>
            </w:r>
            <w:r w:rsidRPr="00565E0C">
              <w:rPr>
                <w:rFonts w:ascii="Times New Roman" w:hAnsi="Times New Roman" w:cs="Times New Roman"/>
                <w:color w:val="891315"/>
                <w:sz w:val="18"/>
                <w:szCs w:val="18"/>
              </w:rPr>
              <w:t>"Item.h"</w:t>
            </w:r>
          </w:p>
          <w:p w14:paraId="642F2279"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7F4A6B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760F50"/>
                <w:sz w:val="18"/>
                <w:szCs w:val="18"/>
              </w:rPr>
              <w:t>@implementation</w:t>
            </w:r>
            <w:r w:rsidRPr="00565E0C">
              <w:rPr>
                <w:rFonts w:ascii="Times New Roman" w:hAnsi="Times New Roman" w:cs="Times New Roman"/>
                <w:color w:val="000000"/>
                <w:sz w:val="18"/>
                <w:szCs w:val="18"/>
              </w:rPr>
              <w:t xml:space="preserve"> ItemStore</w:t>
            </w:r>
          </w:p>
          <w:p w14:paraId="64FD7FE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C2168F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*)sharedStore</w:t>
            </w:r>
          </w:p>
          <w:p w14:paraId="58C4723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35F9C7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static</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*sharedStore = </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w:t>
            </w:r>
          </w:p>
          <w:p w14:paraId="0601BF2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0C0EC05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if</w:t>
            </w:r>
            <w:r w:rsidRPr="00565E0C">
              <w:rPr>
                <w:rFonts w:ascii="Times New Roman" w:hAnsi="Times New Roman" w:cs="Times New Roman"/>
                <w:color w:val="000000"/>
                <w:sz w:val="18"/>
                <w:szCs w:val="18"/>
              </w:rPr>
              <w:t>(!sharedStore)</w:t>
            </w:r>
          </w:p>
          <w:p w14:paraId="2CF5918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sharedStore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allocWithZone</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nil</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63DD1CF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34AE2F8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return</w:t>
            </w:r>
            <w:r w:rsidRPr="00565E0C">
              <w:rPr>
                <w:rFonts w:ascii="Times New Roman" w:hAnsi="Times New Roman" w:cs="Times New Roman"/>
                <w:color w:val="000000"/>
                <w:sz w:val="18"/>
                <w:szCs w:val="18"/>
              </w:rPr>
              <w:t xml:space="preserve"> sharedStore;</w:t>
            </w:r>
          </w:p>
          <w:p w14:paraId="19619C5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50B88B9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2CF86E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760F50"/>
                <w:sz w:val="18"/>
                <w:szCs w:val="18"/>
              </w:rPr>
              <w:t>id</w:t>
            </w:r>
            <w:r w:rsidRPr="00565E0C">
              <w:rPr>
                <w:rFonts w:ascii="Times New Roman" w:hAnsi="Times New Roman" w:cs="Times New Roman"/>
                <w:color w:val="000000"/>
                <w:sz w:val="18"/>
                <w:szCs w:val="18"/>
              </w:rPr>
              <w:t>)allocWithZone:(</w:t>
            </w:r>
            <w:r w:rsidRPr="00565E0C">
              <w:rPr>
                <w:rFonts w:ascii="Times New Roman" w:hAnsi="Times New Roman" w:cs="Times New Roman"/>
                <w:color w:val="5C2699"/>
                <w:sz w:val="18"/>
                <w:szCs w:val="18"/>
              </w:rPr>
              <w:t>NSZone</w:t>
            </w:r>
            <w:r w:rsidRPr="00565E0C">
              <w:rPr>
                <w:rFonts w:ascii="Times New Roman" w:hAnsi="Times New Roman" w:cs="Times New Roman"/>
                <w:color w:val="000000"/>
                <w:sz w:val="18"/>
                <w:szCs w:val="18"/>
              </w:rPr>
              <w:t xml:space="preserve"> *)zone</w:t>
            </w:r>
          </w:p>
          <w:p w14:paraId="7E77397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EE4532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return</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w:t>
            </w:r>
          </w:p>
          <w:p w14:paraId="58563583"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4FCD9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68EDC0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760F50"/>
                <w:sz w:val="18"/>
                <w:szCs w:val="18"/>
              </w:rPr>
              <w:t>id</w:t>
            </w:r>
            <w:r w:rsidRPr="00565E0C">
              <w:rPr>
                <w:rFonts w:ascii="Times New Roman" w:hAnsi="Times New Roman" w:cs="Times New Roman"/>
                <w:color w:val="000000"/>
                <w:sz w:val="18"/>
                <w:szCs w:val="18"/>
              </w:rPr>
              <w:t>)init</w:t>
            </w:r>
          </w:p>
          <w:p w14:paraId="419B6E4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02E2780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 xml:space="preserve"> = [</w:t>
            </w:r>
            <w:r w:rsidRPr="00565E0C">
              <w:rPr>
                <w:rFonts w:ascii="Times New Roman" w:hAnsi="Times New Roman" w:cs="Times New Roman"/>
                <w:color w:val="760F50"/>
                <w:sz w:val="18"/>
                <w:szCs w:val="18"/>
              </w:rPr>
              <w:t>super</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452477E5"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if</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231858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allItems</w:t>
            </w:r>
            <w:r w:rsidRPr="00565E0C">
              <w:rPr>
                <w:rFonts w:ascii="Times New Roman" w:hAnsi="Times New Roman" w:cs="Times New Roman"/>
                <w:color w:val="000000"/>
                <w:sz w:val="18"/>
                <w:szCs w:val="18"/>
              </w:rPr>
              <w:t xml:space="preserve"> = [[</w:t>
            </w:r>
            <w:r w:rsidRPr="00565E0C">
              <w:rPr>
                <w:rFonts w:ascii="Times New Roman" w:hAnsi="Times New Roman" w:cs="Times New Roman"/>
                <w:color w:val="5C2699"/>
                <w:sz w:val="18"/>
                <w:szCs w:val="18"/>
              </w:rPr>
              <w:t>NSMutableArray</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alloc</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init</w:t>
            </w:r>
            <w:r w:rsidRPr="00565E0C">
              <w:rPr>
                <w:rFonts w:ascii="Times New Roman" w:hAnsi="Times New Roman" w:cs="Times New Roman"/>
                <w:color w:val="000000"/>
                <w:sz w:val="18"/>
                <w:szCs w:val="18"/>
              </w:rPr>
              <w:t>];</w:t>
            </w:r>
          </w:p>
          <w:p w14:paraId="780CA0B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return</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177EFF0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E0A61F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6F5D4A4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5C2699"/>
                <w:sz w:val="18"/>
                <w:szCs w:val="18"/>
              </w:rPr>
              <w:t>NSArray</w:t>
            </w:r>
            <w:r w:rsidRPr="00565E0C">
              <w:rPr>
                <w:rFonts w:ascii="Times New Roman" w:hAnsi="Times New Roman" w:cs="Times New Roman"/>
                <w:color w:val="000000"/>
                <w:sz w:val="18"/>
                <w:szCs w:val="18"/>
              </w:rPr>
              <w:t xml:space="preserve"> *)allItems</w:t>
            </w:r>
          </w:p>
          <w:p w14:paraId="68F8325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14AFAFF0"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return</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allItems</w:t>
            </w:r>
            <w:r w:rsidRPr="00565E0C">
              <w:rPr>
                <w:rFonts w:ascii="Times New Roman" w:hAnsi="Times New Roman" w:cs="Times New Roman"/>
                <w:color w:val="000000"/>
                <w:sz w:val="18"/>
                <w:szCs w:val="18"/>
              </w:rPr>
              <w:t>;</w:t>
            </w:r>
          </w:p>
          <w:p w14:paraId="32FD417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38C60DD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210D91C7"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*)createItem</w:t>
            </w:r>
          </w:p>
          <w:p w14:paraId="209E3A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12DF44E"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*p = [</w:t>
            </w:r>
            <w:r w:rsidRPr="00565E0C">
              <w:rPr>
                <w:rFonts w:ascii="Times New Roman" w:hAnsi="Times New Roman" w:cs="Times New Roman"/>
                <w:color w:val="3F6E74"/>
                <w:sz w:val="18"/>
                <w:szCs w:val="18"/>
              </w:rPr>
              <w:t>Item</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randomItem</w:t>
            </w:r>
            <w:r w:rsidRPr="00565E0C">
              <w:rPr>
                <w:rFonts w:ascii="Times New Roman" w:hAnsi="Times New Roman" w:cs="Times New Roman"/>
                <w:color w:val="000000"/>
                <w:sz w:val="18"/>
                <w:szCs w:val="18"/>
              </w:rPr>
              <w:t>];</w:t>
            </w:r>
          </w:p>
          <w:p w14:paraId="0B02379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allItems</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E0D6E"/>
                <w:sz w:val="18"/>
                <w:szCs w:val="18"/>
              </w:rPr>
              <w:t>addObject</w:t>
            </w:r>
            <w:r w:rsidRPr="00565E0C">
              <w:rPr>
                <w:rFonts w:ascii="Times New Roman" w:hAnsi="Times New Roman" w:cs="Times New Roman"/>
                <w:color w:val="000000"/>
                <w:sz w:val="18"/>
                <w:szCs w:val="18"/>
              </w:rPr>
              <w:t>:p];</w:t>
            </w:r>
          </w:p>
          <w:p w14:paraId="6F1C75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return</w:t>
            </w:r>
            <w:r w:rsidRPr="00565E0C">
              <w:rPr>
                <w:rFonts w:ascii="Times New Roman" w:hAnsi="Times New Roman" w:cs="Times New Roman"/>
                <w:color w:val="000000"/>
                <w:sz w:val="18"/>
                <w:szCs w:val="18"/>
              </w:rPr>
              <w:t xml:space="preserve"> p;</w:t>
            </w:r>
          </w:p>
          <w:p w14:paraId="31E0054D"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w:t>
            </w:r>
          </w:p>
          <w:p w14:paraId="7A382DEA"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p>
          <w:p w14:paraId="58466D22" w14:textId="77777777" w:rsidR="00C821C6" w:rsidRPr="00565E0C" w:rsidRDefault="00C821C6" w:rsidP="00C821C6">
            <w:pPr>
              <w:rPr>
                <w:rFonts w:ascii="Times New Roman" w:hAnsi="Times New Roman" w:cs="Times New Roman"/>
                <w:b/>
                <w:sz w:val="18"/>
                <w:szCs w:val="18"/>
              </w:rPr>
            </w:pPr>
            <w:r w:rsidRPr="00565E0C">
              <w:rPr>
                <w:rFonts w:ascii="Times New Roman" w:hAnsi="Times New Roman" w:cs="Times New Roman"/>
                <w:color w:val="760F50"/>
                <w:sz w:val="18"/>
                <w:szCs w:val="18"/>
              </w:rPr>
              <w:t>@end</w:t>
            </w:r>
          </w:p>
          <w:p w14:paraId="20D58666" w14:textId="77777777" w:rsidR="00C821C6" w:rsidRDefault="00C821C6" w:rsidP="00C821C6">
            <w:pPr>
              <w:rPr>
                <w:rFonts w:ascii="Times New Roman" w:hAnsi="Times New Roman" w:cs="Times New Roman"/>
                <w:sz w:val="18"/>
                <w:szCs w:val="18"/>
              </w:rPr>
            </w:pPr>
          </w:p>
          <w:p w14:paraId="3A91B0C0" w14:textId="77777777" w:rsidR="00C821C6" w:rsidRDefault="00C821C6" w:rsidP="00C821C6">
            <w:pPr>
              <w:rPr>
                <w:rFonts w:ascii="Times New Roman" w:hAnsi="Times New Roman" w:cs="Times New Roman"/>
                <w:sz w:val="18"/>
                <w:szCs w:val="18"/>
              </w:rPr>
            </w:pPr>
            <w:r w:rsidRPr="00AD58E0">
              <w:rPr>
                <w:rFonts w:ascii="Times New Roman" w:hAnsi="Times New Roman" w:cs="Times New Roman"/>
                <w:b/>
                <w:sz w:val="18"/>
                <w:szCs w:val="18"/>
                <w:u w:val="single"/>
              </w:rPr>
              <w:t>ItemsViewController.m</w:t>
            </w:r>
            <w:r w:rsidRPr="00565E0C">
              <w:rPr>
                <w:rFonts w:ascii="Times New Roman" w:hAnsi="Times New Roman" w:cs="Times New Roman"/>
                <w:b/>
                <w:sz w:val="18"/>
                <w:szCs w:val="18"/>
              </w:rPr>
              <w:t xml:space="preserve"> [continued]</w:t>
            </w:r>
            <w:r w:rsidRPr="0062146C">
              <w:rPr>
                <w:rFonts w:ascii="Times New Roman" w:hAnsi="Times New Roman" w:cs="Times New Roman"/>
                <w:sz w:val="18"/>
                <w:szCs w:val="18"/>
              </w:rPr>
              <w:t>:</w:t>
            </w:r>
          </w:p>
          <w:p w14:paraId="02368A59" w14:textId="77777777" w:rsidR="00C821C6" w:rsidRDefault="00C821C6" w:rsidP="00C821C6">
            <w:pPr>
              <w:rPr>
                <w:rFonts w:ascii="Times New Roman" w:hAnsi="Times New Roman" w:cs="Times New Roman"/>
                <w:sz w:val="18"/>
                <w:szCs w:val="18"/>
              </w:rPr>
            </w:pPr>
          </w:p>
          <w:p w14:paraId="01662E9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683821"/>
                <w:sz w:val="18"/>
                <w:szCs w:val="18"/>
              </w:rPr>
            </w:pPr>
            <w:r w:rsidRPr="00565E0C">
              <w:rPr>
                <w:rFonts w:ascii="Times New Roman" w:hAnsi="Times New Roman" w:cs="Times New Roman"/>
                <w:color w:val="683821"/>
                <w:sz w:val="18"/>
                <w:szCs w:val="18"/>
              </w:rPr>
              <w:t xml:space="preserve">#import </w:t>
            </w:r>
            <w:r w:rsidRPr="00565E0C">
              <w:rPr>
                <w:rFonts w:ascii="Times New Roman" w:hAnsi="Times New Roman" w:cs="Times New Roman"/>
                <w:color w:val="891315"/>
                <w:sz w:val="18"/>
                <w:szCs w:val="18"/>
              </w:rPr>
              <w:t>"Item.h"</w:t>
            </w:r>
          </w:p>
          <w:p w14:paraId="4815D117" w14:textId="77777777" w:rsidR="00C821C6" w:rsidRPr="00565E0C" w:rsidRDefault="00C821C6" w:rsidP="00C821C6">
            <w:pPr>
              <w:rPr>
                <w:rFonts w:ascii="Times New Roman" w:hAnsi="Times New Roman" w:cs="Times New Roman"/>
                <w:sz w:val="18"/>
                <w:szCs w:val="18"/>
              </w:rPr>
            </w:pPr>
            <w:r w:rsidRPr="00565E0C">
              <w:rPr>
                <w:rFonts w:ascii="Times New Roman" w:hAnsi="Times New Roman" w:cs="Times New Roman"/>
                <w:color w:val="683821"/>
                <w:sz w:val="18"/>
                <w:szCs w:val="18"/>
              </w:rPr>
              <w:t xml:space="preserve">#import </w:t>
            </w:r>
            <w:r w:rsidRPr="00565E0C">
              <w:rPr>
                <w:rFonts w:ascii="Times New Roman" w:hAnsi="Times New Roman" w:cs="Times New Roman"/>
                <w:color w:val="891315"/>
                <w:sz w:val="18"/>
                <w:szCs w:val="18"/>
              </w:rPr>
              <w:t>"ItemStore.h"</w:t>
            </w:r>
          </w:p>
          <w:p w14:paraId="08032A5B" w14:textId="77777777" w:rsidR="00C821C6" w:rsidRPr="0062146C" w:rsidRDefault="00C821C6" w:rsidP="00C821C6">
            <w:pPr>
              <w:rPr>
                <w:rFonts w:ascii="Times New Roman" w:hAnsi="Times New Roman" w:cs="Times New Roman"/>
                <w:sz w:val="18"/>
                <w:szCs w:val="18"/>
              </w:rPr>
            </w:pPr>
          </w:p>
          <w:p w14:paraId="7C7CA4F8"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ED52A2">
              <w:rPr>
                <w:rFonts w:ascii="Times New Roman" w:hAnsi="Times New Roman" w:cs="Times New Roman"/>
                <w:color w:val="236E25"/>
                <w:sz w:val="18"/>
                <w:szCs w:val="18"/>
              </w:rPr>
              <w:t>// All instances of ItemsViewController will use the UITableViewStyleGrouped style.</w:t>
            </w:r>
            <w:r w:rsidRPr="00ED52A2">
              <w:rPr>
                <w:rFonts w:ascii="Times New Roman" w:hAnsi="Times New Roman" w:cs="Times New Roman"/>
                <w:color w:val="000000"/>
                <w:sz w:val="18"/>
                <w:szCs w:val="18"/>
              </w:rPr>
              <w:t>-</w:t>
            </w:r>
            <w:r w:rsidRPr="0062146C">
              <w:rPr>
                <w:rFonts w:ascii="Times New Roman" w:hAnsi="Times New Roman" w:cs="Times New Roman"/>
                <w:color w:val="000000"/>
                <w:sz w:val="18"/>
                <w:szCs w:val="18"/>
              </w:rPr>
              <w:t xml:space="preserve"> </w:t>
            </w:r>
          </w:p>
          <w:p w14:paraId="54D1BBF9"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r w:rsidRPr="0062146C">
              <w:rPr>
                <w:rFonts w:ascii="Times New Roman" w:hAnsi="Times New Roman" w:cs="Times New Roman"/>
                <w:color w:val="000000"/>
                <w:sz w:val="18"/>
                <w:szCs w:val="18"/>
              </w:rPr>
              <w:t>(</w:t>
            </w:r>
            <w:r w:rsidRPr="0062146C">
              <w:rPr>
                <w:rFonts w:ascii="Times New Roman" w:hAnsi="Times New Roman" w:cs="Times New Roman"/>
                <w:color w:val="760F50"/>
                <w:sz w:val="18"/>
                <w:szCs w:val="18"/>
              </w:rPr>
              <w:t>id</w:t>
            </w:r>
            <w:r w:rsidRPr="0062146C">
              <w:rPr>
                <w:rFonts w:ascii="Times New Roman" w:hAnsi="Times New Roman" w:cs="Times New Roman"/>
                <w:color w:val="000000"/>
                <w:sz w:val="18"/>
                <w:szCs w:val="18"/>
              </w:rPr>
              <w:t>)init</w:t>
            </w:r>
          </w:p>
          <w:p w14:paraId="0D251F4B"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p w14:paraId="642E3FEF"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D579CCC"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lastRenderedPageBreak/>
              <w:t xml:space="preserve">    </w:t>
            </w:r>
            <w:r w:rsidRPr="00565E0C">
              <w:rPr>
                <w:rFonts w:ascii="Times New Roman" w:hAnsi="Times New Roman" w:cs="Times New Roman"/>
                <w:color w:val="760F50"/>
                <w:sz w:val="18"/>
                <w:szCs w:val="18"/>
              </w:rPr>
              <w:t>if</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self</w:t>
            </w:r>
            <w:r w:rsidRPr="00565E0C">
              <w:rPr>
                <w:rFonts w:ascii="Times New Roman" w:hAnsi="Times New Roman" w:cs="Times New Roman"/>
                <w:color w:val="000000"/>
                <w:sz w:val="18"/>
                <w:szCs w:val="18"/>
              </w:rPr>
              <w:t>)</w:t>
            </w:r>
          </w:p>
          <w:p w14:paraId="05272A4F"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p>
          <w:p w14:paraId="4A8ED744"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236E25"/>
                <w:sz w:val="18"/>
                <w:szCs w:val="18"/>
              </w:rPr>
              <w:t>// Add 5 random items to the ItemStore</w:t>
            </w:r>
          </w:p>
          <w:p w14:paraId="64E518E1"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760F50"/>
                <w:sz w:val="18"/>
                <w:szCs w:val="18"/>
              </w:rPr>
              <w:t>for</w:t>
            </w:r>
            <w:r w:rsidRPr="00565E0C">
              <w:rPr>
                <w:rFonts w:ascii="Times New Roman" w:hAnsi="Times New Roman" w:cs="Times New Roman"/>
                <w:color w:val="000000"/>
                <w:sz w:val="18"/>
                <w:szCs w:val="18"/>
              </w:rPr>
              <w:t>(</w:t>
            </w:r>
            <w:r w:rsidRPr="00565E0C">
              <w:rPr>
                <w:rFonts w:ascii="Times New Roman" w:hAnsi="Times New Roman" w:cs="Times New Roman"/>
                <w:color w:val="760F50"/>
                <w:sz w:val="18"/>
                <w:szCs w:val="18"/>
              </w:rPr>
              <w:t>int</w:t>
            </w:r>
            <w:r w:rsidRPr="00565E0C">
              <w:rPr>
                <w:rFonts w:ascii="Times New Roman" w:hAnsi="Times New Roman" w:cs="Times New Roman"/>
                <w:color w:val="000000"/>
                <w:sz w:val="18"/>
                <w:szCs w:val="18"/>
              </w:rPr>
              <w:t xml:space="preserve"> i = </w:t>
            </w:r>
            <w:r w:rsidRPr="00565E0C">
              <w:rPr>
                <w:rFonts w:ascii="Times New Roman" w:hAnsi="Times New Roman" w:cs="Times New Roman"/>
                <w:color w:val="0000FF"/>
                <w:sz w:val="18"/>
                <w:szCs w:val="18"/>
              </w:rPr>
              <w:t>0</w:t>
            </w:r>
            <w:r w:rsidRPr="00565E0C">
              <w:rPr>
                <w:rFonts w:ascii="Times New Roman" w:hAnsi="Times New Roman" w:cs="Times New Roman"/>
                <w:color w:val="000000"/>
                <w:sz w:val="18"/>
                <w:szCs w:val="18"/>
              </w:rPr>
              <w:t xml:space="preserve">; i &lt; </w:t>
            </w:r>
            <w:r w:rsidRPr="00565E0C">
              <w:rPr>
                <w:rFonts w:ascii="Times New Roman" w:hAnsi="Times New Roman" w:cs="Times New Roman"/>
                <w:color w:val="0000FF"/>
                <w:sz w:val="18"/>
                <w:szCs w:val="18"/>
              </w:rPr>
              <w:t>5</w:t>
            </w:r>
            <w:r w:rsidRPr="00565E0C">
              <w:rPr>
                <w:rFonts w:ascii="Times New Roman" w:hAnsi="Times New Roman" w:cs="Times New Roman"/>
                <w:color w:val="000000"/>
                <w:sz w:val="18"/>
                <w:szCs w:val="18"/>
              </w:rPr>
              <w:t>; i++)</w:t>
            </w:r>
          </w:p>
          <w:p w14:paraId="43F84D06" w14:textId="77777777" w:rsidR="00C821C6" w:rsidRPr="00565E0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sidRPr="00565E0C">
              <w:rPr>
                <w:rFonts w:ascii="Times New Roman" w:hAnsi="Times New Roman" w:cs="Times New Roman"/>
                <w:color w:val="3F6E74"/>
                <w:sz w:val="18"/>
                <w:szCs w:val="18"/>
              </w:rPr>
              <w:t>ItemStore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sharedStore</w:t>
            </w:r>
            <w:r w:rsidRPr="00565E0C">
              <w:rPr>
                <w:rFonts w:ascii="Times New Roman" w:hAnsi="Times New Roman" w:cs="Times New Roman"/>
                <w:color w:val="000000"/>
                <w:sz w:val="18"/>
                <w:szCs w:val="18"/>
              </w:rPr>
              <w:t xml:space="preserve">] </w:t>
            </w:r>
            <w:r w:rsidRPr="00565E0C">
              <w:rPr>
                <w:rFonts w:ascii="Times New Roman" w:hAnsi="Times New Roman" w:cs="Times New Roman"/>
                <w:color w:val="26474B"/>
                <w:sz w:val="18"/>
                <w:szCs w:val="18"/>
              </w:rPr>
              <w:t>createItem</w:t>
            </w:r>
            <w:r w:rsidRPr="00565E0C">
              <w:rPr>
                <w:rFonts w:ascii="Times New Roman" w:hAnsi="Times New Roman" w:cs="Times New Roman"/>
                <w:color w:val="000000"/>
                <w:sz w:val="18"/>
                <w:szCs w:val="18"/>
              </w:rPr>
              <w:t>];</w:t>
            </w:r>
          </w:p>
          <w:p w14:paraId="27AFBE7E" w14:textId="77777777" w:rsid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565E0C">
              <w:rPr>
                <w:rFonts w:ascii="Times New Roman" w:hAnsi="Times New Roman" w:cs="Times New Roman"/>
                <w:color w:val="000000"/>
                <w:sz w:val="18"/>
                <w:szCs w:val="18"/>
              </w:rPr>
              <w:t xml:space="preserve">    }</w:t>
            </w:r>
            <w:r>
              <w:rPr>
                <w:rFonts w:ascii="Times New Roman" w:hAnsi="Times New Roman" w:cs="Times New Roman"/>
                <w:color w:val="000000"/>
                <w:sz w:val="18"/>
                <w:szCs w:val="18"/>
              </w:rPr>
              <w:t xml:space="preserve">     </w:t>
            </w:r>
          </w:p>
          <w:p w14:paraId="1C2B9D0D" w14:textId="77777777" w:rsidR="00C821C6" w:rsidRPr="0062146C"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24EFFEF" w14:textId="11099F81" w:rsidR="00C821C6" w:rsidRPr="00C821C6" w:rsidRDefault="00C821C6" w:rsidP="00C821C6">
            <w:pPr>
              <w:widowControl w:val="0"/>
              <w:tabs>
                <w:tab w:val="left" w:pos="866"/>
              </w:tabs>
              <w:autoSpaceDE w:val="0"/>
              <w:autoSpaceDN w:val="0"/>
              <w:adjustRightInd w:val="0"/>
              <w:rPr>
                <w:rFonts w:ascii="Times New Roman" w:hAnsi="Times New Roman" w:cs="Times New Roman"/>
                <w:color w:val="000000"/>
                <w:sz w:val="18"/>
                <w:szCs w:val="18"/>
              </w:rPr>
            </w:pPr>
            <w:r w:rsidRPr="0062146C">
              <w:rPr>
                <w:rFonts w:ascii="Times New Roman" w:hAnsi="Times New Roman" w:cs="Times New Roman"/>
                <w:color w:val="000000"/>
                <w:sz w:val="18"/>
                <w:szCs w:val="18"/>
              </w:rPr>
              <w:t>}</w:t>
            </w:r>
          </w:p>
        </w:tc>
      </w:tr>
    </w:tbl>
    <w:p w14:paraId="00E9CDC2" w14:textId="77777777" w:rsidR="00C821C6" w:rsidRPr="00C821C6" w:rsidRDefault="00C821C6" w:rsidP="00C821C6">
      <w:pPr>
        <w:rPr>
          <w:rFonts w:ascii="Times New Roman" w:hAnsi="Times New Roman" w:cs="Times New Roman"/>
          <w:sz w:val="18"/>
          <w:szCs w:val="18"/>
        </w:rPr>
      </w:pPr>
    </w:p>
    <w:p w14:paraId="2D5B9B25" w14:textId="72591896"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35533C">
        <w:rPr>
          <w:rFonts w:ascii="Times New Roman" w:hAnsi="Times New Roman" w:cs="Times New Roman"/>
          <w:b/>
          <w:sz w:val="18"/>
          <w:szCs w:val="18"/>
          <w:u w:val="single"/>
        </w:rPr>
        <w:t>Step 5</w:t>
      </w:r>
      <w:r w:rsidRPr="0062146C">
        <w:rPr>
          <w:rFonts w:ascii="Times New Roman" w:hAnsi="Times New Roman" w:cs="Times New Roman"/>
          <w:sz w:val="18"/>
          <w:szCs w:val="18"/>
        </w:rPr>
        <w:t xml:space="preserve">: </w:t>
      </w:r>
      <w:r>
        <w:rPr>
          <w:rFonts w:ascii="Times New Roman" w:hAnsi="Times New Roman" w:cs="Times New Roman"/>
          <w:sz w:val="18"/>
          <w:szCs w:val="18"/>
        </w:rPr>
        <w:t>Create</w:t>
      </w:r>
      <w:r w:rsidRPr="0062146C">
        <w:rPr>
          <w:rFonts w:ascii="Times New Roman" w:hAnsi="Times New Roman" w:cs="Times New Roman"/>
          <w:sz w:val="18"/>
          <w:szCs w:val="18"/>
        </w:rPr>
        <w:t xml:space="preserve"> a row for each entry in the store</w:t>
      </w:r>
      <w:r>
        <w:rPr>
          <w:rFonts w:ascii="Times New Roman" w:hAnsi="Times New Roman" w:cs="Times New Roman"/>
          <w:sz w:val="18"/>
          <w:szCs w:val="18"/>
        </w:rPr>
        <w:t>.</w:t>
      </w:r>
      <w:r w:rsidRPr="002C5F70">
        <w:rPr>
          <w:rFonts w:ascii="Times New Roman" w:hAnsi="Times New Roman" w:cs="Times New Roman"/>
          <w:sz w:val="18"/>
          <w:szCs w:val="18"/>
        </w:rPr>
        <w:t xml:space="preserve"> </w:t>
      </w:r>
      <w:r>
        <w:rPr>
          <w:rFonts w:ascii="Times New Roman" w:hAnsi="Times New Roman" w:cs="Times New Roman"/>
          <w:sz w:val="18"/>
          <w:szCs w:val="18"/>
        </w:rPr>
        <w:t>E</w:t>
      </w:r>
      <w:r w:rsidRPr="0062146C">
        <w:rPr>
          <w:rFonts w:ascii="Times New Roman" w:hAnsi="Times New Roman" w:cs="Times New Roman"/>
          <w:sz w:val="18"/>
          <w:szCs w:val="18"/>
        </w:rPr>
        <w:t>ach cell will</w:t>
      </w:r>
      <w:r>
        <w:rPr>
          <w:rFonts w:ascii="Times New Roman" w:hAnsi="Times New Roman" w:cs="Times New Roman"/>
          <w:sz w:val="18"/>
          <w:szCs w:val="18"/>
        </w:rPr>
        <w:t xml:space="preserve"> display the description of an </w:t>
      </w:r>
      <w:r w:rsidRPr="0062146C">
        <w:rPr>
          <w:rFonts w:ascii="Times New Roman" w:hAnsi="Times New Roman" w:cs="Times New Roman"/>
          <w:sz w:val="18"/>
          <w:szCs w:val="18"/>
        </w:rPr>
        <w:t>Item as its textLabel.</w:t>
      </w:r>
    </w:p>
    <w:p w14:paraId="08925DFA" w14:textId="3746D4DC" w:rsidR="00242061" w:rsidRPr="0062146C" w:rsidRDefault="00242061" w:rsidP="00242061">
      <w:pPr>
        <w:rPr>
          <w:rFonts w:ascii="Times New Roman" w:hAnsi="Times New Roman" w:cs="Times New Roman"/>
          <w:sz w:val="18"/>
          <w:szCs w:val="18"/>
        </w:rPr>
      </w:pPr>
      <w:r w:rsidRPr="0062146C">
        <w:rPr>
          <w:rFonts w:ascii="Times New Roman" w:hAnsi="Times New Roman" w:cs="Times New Roman"/>
          <w:b/>
          <w:sz w:val="18"/>
          <w:szCs w:val="18"/>
        </w:rPr>
        <w:t>--------------------------</w:t>
      </w:r>
    </w:p>
    <w:p w14:paraId="38DE4CB5" w14:textId="788689AF" w:rsidR="00E00A0D" w:rsidRDefault="00E00A0D" w:rsidP="002B1B18">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III: Delegate</w:t>
      </w:r>
    </w:p>
    <w:p w14:paraId="23E177EE" w14:textId="152CACF2" w:rsidR="00C821C6" w:rsidRPr="00C821C6" w:rsidRDefault="00C821C6" w:rsidP="00C821C6">
      <w:pPr>
        <w:rPr>
          <w:rFonts w:ascii="Times New Roman" w:hAnsi="Times New Roman" w:cs="Times New Roman"/>
          <w:sz w:val="18"/>
          <w:szCs w:val="18"/>
        </w:rPr>
      </w:pPr>
      <w:r w:rsidRPr="0062146C">
        <w:rPr>
          <w:rFonts w:ascii="Times New Roman" w:hAnsi="Times New Roman" w:cs="Times New Roman"/>
          <w:b/>
          <w:sz w:val="18"/>
          <w:szCs w:val="18"/>
        </w:rPr>
        <w:t>--------------------------</w:t>
      </w:r>
    </w:p>
    <w:p w14:paraId="1CEA1670" w14:textId="433190CC" w:rsidR="002B1B18" w:rsidRDefault="002B1B18" w:rsidP="002B1B18">
      <w:pPr>
        <w:widowControl w:val="0"/>
        <w:tabs>
          <w:tab w:val="left" w:pos="866"/>
        </w:tabs>
        <w:autoSpaceDE w:val="0"/>
        <w:autoSpaceDN w:val="0"/>
        <w:adjustRightInd w:val="0"/>
        <w:rPr>
          <w:rFonts w:ascii="Times New Roman" w:hAnsi="Times New Roman" w:cs="Times New Roman"/>
          <w:sz w:val="18"/>
          <w:szCs w:val="18"/>
        </w:rPr>
      </w:pPr>
      <w:r w:rsidRPr="0062146C">
        <w:rPr>
          <w:rFonts w:ascii="Times New Roman" w:hAnsi="Times New Roman" w:cs="Times New Roman"/>
          <w:sz w:val="18"/>
          <w:szCs w:val="18"/>
        </w:rPr>
        <w:t xml:space="preserve">For ItemsViewController to conform to UITableViewDataSource, it must implement </w:t>
      </w:r>
      <w:r w:rsidRPr="0084521D">
        <w:rPr>
          <w:rFonts w:ascii="Times New Roman" w:hAnsi="Times New Roman" w:cs="Times New Roman"/>
          <w:b/>
          <w:sz w:val="18"/>
          <w:szCs w:val="18"/>
        </w:rPr>
        <w:t>tableView:numberOfRowsInSection:</w:t>
      </w:r>
      <w:r w:rsidRPr="0062146C">
        <w:rPr>
          <w:rFonts w:ascii="Times New Roman" w:hAnsi="Times New Roman" w:cs="Times New Roman"/>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 xml:space="preserve">view how many rows </w:t>
      </w:r>
      <w:r>
        <w:rPr>
          <w:rFonts w:ascii="Times New Roman" w:hAnsi="Times New Roman" w:cs="Times New Roman"/>
          <w:sz w:val="18"/>
          <w:szCs w:val="18"/>
        </w:rPr>
        <w:t xml:space="preserve">to </w:t>
      </w:r>
      <w:r w:rsidRPr="0062146C">
        <w:rPr>
          <w:rFonts w:ascii="Times New Roman" w:hAnsi="Times New Roman" w:cs="Times New Roman"/>
          <w:sz w:val="18"/>
          <w:szCs w:val="18"/>
        </w:rPr>
        <w:t>display</w:t>
      </w:r>
      <w:r>
        <w:rPr>
          <w:rFonts w:ascii="Times New Roman" w:hAnsi="Times New Roman" w:cs="Times New Roman"/>
          <w:sz w:val="18"/>
          <w:szCs w:val="18"/>
        </w:rPr>
        <w:t xml:space="preserve">] </w:t>
      </w:r>
      <w:r w:rsidRPr="0062146C">
        <w:rPr>
          <w:rFonts w:ascii="Times New Roman" w:hAnsi="Times New Roman" w:cs="Times New Roman"/>
          <w:sz w:val="18"/>
          <w:szCs w:val="18"/>
        </w:rPr>
        <w:t xml:space="preserve">and </w:t>
      </w:r>
      <w:r w:rsidRPr="0084521D">
        <w:rPr>
          <w:rFonts w:ascii="Times New Roman" w:hAnsi="Times New Roman" w:cs="Times New Roman"/>
          <w:b/>
          <w:sz w:val="18"/>
          <w:szCs w:val="18"/>
        </w:rPr>
        <w:t>tableView:cellForRowAtIndexPath:</w:t>
      </w:r>
      <w:r>
        <w:rPr>
          <w:rFonts w:ascii="Times New Roman" w:hAnsi="Times New Roman" w:cs="Times New Roman"/>
          <w:b/>
          <w:sz w:val="18"/>
          <w:szCs w:val="18"/>
        </w:rPr>
        <w:t xml:space="preserve"> </w:t>
      </w:r>
      <w:r>
        <w:rPr>
          <w:rFonts w:ascii="Times New Roman" w:hAnsi="Times New Roman" w:cs="Times New Roman"/>
          <w:sz w:val="18"/>
          <w:szCs w:val="18"/>
        </w:rPr>
        <w:t>[</w:t>
      </w:r>
      <w:r w:rsidRPr="0062146C">
        <w:rPr>
          <w:rFonts w:ascii="Times New Roman" w:hAnsi="Times New Roman" w:cs="Times New Roman"/>
          <w:sz w:val="18"/>
          <w:szCs w:val="18"/>
        </w:rPr>
        <w:t>tell</w:t>
      </w:r>
      <w:r>
        <w:rPr>
          <w:rFonts w:ascii="Times New Roman" w:hAnsi="Times New Roman" w:cs="Times New Roman"/>
          <w:sz w:val="18"/>
          <w:szCs w:val="18"/>
        </w:rPr>
        <w:t xml:space="preserve">s the table </w:t>
      </w:r>
      <w:r w:rsidRPr="0062146C">
        <w:rPr>
          <w:rFonts w:ascii="Times New Roman" w:hAnsi="Times New Roman" w:cs="Times New Roman"/>
          <w:sz w:val="18"/>
          <w:szCs w:val="18"/>
        </w:rPr>
        <w:t>view</w:t>
      </w:r>
      <w:r>
        <w:rPr>
          <w:rFonts w:ascii="Times New Roman" w:hAnsi="Times New Roman" w:cs="Times New Roman"/>
          <w:sz w:val="18"/>
          <w:szCs w:val="18"/>
        </w:rPr>
        <w:t xml:space="preserve"> w</w:t>
      </w:r>
      <w:r w:rsidRPr="0062146C">
        <w:rPr>
          <w:rFonts w:ascii="Times New Roman" w:hAnsi="Times New Roman" w:cs="Times New Roman"/>
          <w:sz w:val="18"/>
          <w:szCs w:val="18"/>
        </w:rPr>
        <w:t>hat content to display in each row</w:t>
      </w:r>
      <w:r>
        <w:rPr>
          <w:rFonts w:ascii="Times New Roman" w:hAnsi="Times New Roman" w:cs="Times New Roman"/>
          <w:sz w:val="18"/>
          <w:szCs w:val="18"/>
        </w:rPr>
        <w:t>]</w:t>
      </w:r>
      <w:r w:rsidRPr="0062146C">
        <w:rPr>
          <w:rFonts w:ascii="Times New Roman" w:hAnsi="Times New Roman" w:cs="Times New Roman"/>
          <w:sz w:val="18"/>
          <w:szCs w:val="18"/>
        </w:rPr>
        <w:t>.</w:t>
      </w:r>
    </w:p>
    <w:p w14:paraId="5CFB6AC6" w14:textId="77777777" w:rsidR="00242061" w:rsidRPr="0062146C" w:rsidRDefault="00242061" w:rsidP="00242061">
      <w:pPr>
        <w:rPr>
          <w:rFonts w:ascii="Times New Roman" w:hAnsi="Times New Roman" w:cs="Times New Roman"/>
          <w:sz w:val="18"/>
          <w:szCs w:val="18"/>
        </w:rPr>
      </w:pPr>
    </w:p>
    <w:p w14:paraId="343C1A80" w14:textId="77777777" w:rsidR="00242061" w:rsidRDefault="00242061" w:rsidP="00242061">
      <w:pPr>
        <w:widowControl w:val="0"/>
        <w:tabs>
          <w:tab w:val="left" w:pos="866"/>
        </w:tabs>
        <w:autoSpaceDE w:val="0"/>
        <w:autoSpaceDN w:val="0"/>
        <w:adjustRightInd w:val="0"/>
        <w:rPr>
          <w:rFonts w:ascii="Times New Roman" w:hAnsi="Times New Roman" w:cs="Times New Roman"/>
          <w:b/>
          <w:sz w:val="18"/>
          <w:szCs w:val="18"/>
        </w:rPr>
      </w:pPr>
      <w:r w:rsidRPr="00962555">
        <w:rPr>
          <w:rFonts w:ascii="Times New Roman" w:hAnsi="Times New Roman" w:cs="Times New Roman"/>
          <w:b/>
          <w:sz w:val="18"/>
          <w:szCs w:val="18"/>
          <w:u w:val="single"/>
        </w:rPr>
        <w:t>ItemsViewController.m</w:t>
      </w:r>
      <w:r>
        <w:rPr>
          <w:rFonts w:ascii="Times New Roman" w:hAnsi="Times New Roman" w:cs="Times New Roman"/>
          <w:b/>
          <w:sz w:val="18"/>
          <w:szCs w:val="18"/>
        </w:rPr>
        <w:t>:</w:t>
      </w:r>
    </w:p>
    <w:p w14:paraId="00D181E9"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00718038"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)tableView:(</w:t>
      </w:r>
      <w:r w:rsidRPr="00B620AA">
        <w:rPr>
          <w:rFonts w:ascii="Times New Roman" w:hAnsi="Times New Roman" w:cs="Times New Roman"/>
          <w:color w:val="5C2699"/>
          <w:sz w:val="18"/>
          <w:szCs w:val="18"/>
        </w:rPr>
        <w:t>UITableView</w:t>
      </w:r>
      <w:r w:rsidRPr="00B620AA">
        <w:rPr>
          <w:rFonts w:ascii="Times New Roman" w:hAnsi="Times New Roman" w:cs="Times New Roman"/>
          <w:color w:val="000000"/>
          <w:sz w:val="18"/>
          <w:szCs w:val="18"/>
        </w:rPr>
        <w:t xml:space="preserve"> *)tableView</w:t>
      </w:r>
    </w:p>
    <w:p w14:paraId="1D509D25"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numberOfRowsInSection:(</w:t>
      </w:r>
      <w:r w:rsidRPr="00B620AA">
        <w:rPr>
          <w:rFonts w:ascii="Times New Roman" w:hAnsi="Times New Roman" w:cs="Times New Roman"/>
          <w:color w:val="5C2699"/>
          <w:sz w:val="18"/>
          <w:szCs w:val="18"/>
        </w:rPr>
        <w:t>NSInteger</w:t>
      </w:r>
      <w:r w:rsidRPr="00B620AA">
        <w:rPr>
          <w:rFonts w:ascii="Times New Roman" w:hAnsi="Times New Roman" w:cs="Times New Roman"/>
          <w:color w:val="000000"/>
          <w:sz w:val="18"/>
          <w:szCs w:val="18"/>
        </w:rPr>
        <w:t>)section</w:t>
      </w:r>
    </w:p>
    <w:p w14:paraId="38A94747"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51204E23"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236E25"/>
          <w:sz w:val="18"/>
          <w:szCs w:val="18"/>
        </w:rPr>
        <w:t>// Obtain the number of rows in the section</w:t>
      </w:r>
      <w:r>
        <w:rPr>
          <w:rFonts w:ascii="Times New Roman" w:hAnsi="Times New Roman" w:cs="Times New Roman"/>
          <w:color w:val="236E25"/>
          <w:sz w:val="18"/>
          <w:szCs w:val="18"/>
        </w:rPr>
        <w:t>.</w:t>
      </w:r>
    </w:p>
    <w:p w14:paraId="5F62870E" w14:textId="77777777" w:rsidR="00242061" w:rsidRPr="00B620AA"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 xml:space="preserve">    </w:t>
      </w:r>
      <w:r w:rsidRPr="00B620AA">
        <w:rPr>
          <w:rFonts w:ascii="Times New Roman" w:hAnsi="Times New Roman" w:cs="Times New Roman"/>
          <w:color w:val="760F50"/>
          <w:sz w:val="18"/>
          <w:szCs w:val="18"/>
        </w:rPr>
        <w:t>return</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3F6E74"/>
          <w:sz w:val="18"/>
          <w:szCs w:val="18"/>
        </w:rPr>
        <w:t>ItemStore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sharedStore</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6474B"/>
          <w:sz w:val="18"/>
          <w:szCs w:val="18"/>
        </w:rPr>
        <w:t>allItems</w:t>
      </w:r>
      <w:r w:rsidRPr="00B620AA">
        <w:rPr>
          <w:rFonts w:ascii="Times New Roman" w:hAnsi="Times New Roman" w:cs="Times New Roman"/>
          <w:color w:val="000000"/>
          <w:sz w:val="18"/>
          <w:szCs w:val="18"/>
        </w:rPr>
        <w:t xml:space="preserve">] </w:t>
      </w:r>
      <w:r w:rsidRPr="00B620AA">
        <w:rPr>
          <w:rFonts w:ascii="Times New Roman" w:hAnsi="Times New Roman" w:cs="Times New Roman"/>
          <w:color w:val="2E0D6E"/>
          <w:sz w:val="18"/>
          <w:szCs w:val="18"/>
        </w:rPr>
        <w:t>count</w:t>
      </w:r>
      <w:r w:rsidRPr="00B620AA">
        <w:rPr>
          <w:rFonts w:ascii="Times New Roman" w:hAnsi="Times New Roman" w:cs="Times New Roman"/>
          <w:color w:val="000000"/>
          <w:sz w:val="18"/>
          <w:szCs w:val="18"/>
        </w:rPr>
        <w:t>];</w:t>
      </w:r>
    </w:p>
    <w:p w14:paraId="61E404F7"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B620AA">
        <w:rPr>
          <w:rFonts w:ascii="Times New Roman" w:hAnsi="Times New Roman" w:cs="Times New Roman"/>
          <w:color w:val="000000"/>
          <w:sz w:val="18"/>
          <w:szCs w:val="18"/>
        </w:rPr>
        <w:t>}</w:t>
      </w:r>
    </w:p>
    <w:p w14:paraId="039F729E"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21ACC30F" w14:textId="7BC3D742" w:rsidR="00B6727A" w:rsidRDefault="00242061" w:rsidP="00242061">
      <w:pPr>
        <w:rPr>
          <w:rFonts w:ascii="Times New Roman" w:hAnsi="Times New Roman" w:cs="Times New Roman"/>
          <w:sz w:val="18"/>
          <w:szCs w:val="18"/>
        </w:rPr>
      </w:pPr>
      <w:r>
        <w:rPr>
          <w:rFonts w:ascii="Times New Roman" w:hAnsi="Times New Roman" w:cs="Times New Roman"/>
          <w:sz w:val="18"/>
          <w:szCs w:val="18"/>
        </w:rPr>
        <w:t>Table views have sections, each section has its own set of rows.</w:t>
      </w:r>
      <w:r w:rsidRPr="00B620AA">
        <w:rPr>
          <w:rFonts w:ascii="Times New Roman" w:hAnsi="Times New Roman" w:cs="Times New Roman"/>
          <w:sz w:val="18"/>
          <w:szCs w:val="18"/>
        </w:rPr>
        <w:t xml:space="preserve"> </w:t>
      </w:r>
      <w:r>
        <w:rPr>
          <w:rFonts w:ascii="Times New Roman" w:hAnsi="Times New Roman" w:cs="Times New Roman"/>
          <w:sz w:val="18"/>
          <w:szCs w:val="18"/>
        </w:rPr>
        <w:t>A table has a one column, a column has many cells, and a row has only one cell</w:t>
      </w:r>
      <w:r w:rsidRPr="0062146C">
        <w:rPr>
          <w:rFonts w:ascii="Times New Roman" w:hAnsi="Times New Roman" w:cs="Times New Roman"/>
          <w:sz w:val="18"/>
          <w:szCs w:val="18"/>
        </w:rPr>
        <w:t xml:space="preserve"> </w:t>
      </w:r>
      <w:r>
        <w:rPr>
          <w:rFonts w:ascii="Times New Roman" w:hAnsi="Times New Roman" w:cs="Times New Roman"/>
          <w:sz w:val="18"/>
          <w:szCs w:val="18"/>
        </w:rPr>
        <w:t xml:space="preserve">[Hierarchy: </w:t>
      </w:r>
      <w:r w:rsidRPr="0062146C">
        <w:rPr>
          <w:rFonts w:ascii="Times New Roman" w:hAnsi="Times New Roman" w:cs="Times New Roman"/>
          <w:sz w:val="18"/>
          <w:szCs w:val="18"/>
        </w:rPr>
        <w:t>UIView</w:t>
      </w:r>
      <w:r w:rsidRPr="00B620AA">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UITableView </w:t>
      </w:r>
      <w:r w:rsidRPr="00D5514E">
        <w:rPr>
          <w:rFonts w:ascii="Times New Roman" w:hAnsi="Times New Roman" w:cs="Times New Roman"/>
          <w:sz w:val="18"/>
          <w:szCs w:val="18"/>
        </w:rPr>
        <w:sym w:font="Wingdings" w:char="F0E0"/>
      </w:r>
      <w:r>
        <w:rPr>
          <w:rFonts w:ascii="Times New Roman" w:hAnsi="Times New Roman" w:cs="Times New Roman"/>
          <w:sz w:val="18"/>
          <w:szCs w:val="18"/>
        </w:rPr>
        <w:t xml:space="preserve"> </w:t>
      </w:r>
      <w:r w:rsidRPr="00B620AA">
        <w:rPr>
          <w:rFonts w:ascii="Times New Roman" w:hAnsi="Times New Roman" w:cs="Times New Roman"/>
          <w:sz w:val="18"/>
          <w:szCs w:val="18"/>
        </w:rPr>
        <w:t xml:space="preserve">UITableViewCell </w:t>
      </w:r>
      <w:r>
        <w:rPr>
          <w:rFonts w:ascii="Times New Roman" w:hAnsi="Times New Roman" w:cs="Times New Roman"/>
          <w:sz w:val="18"/>
          <w:szCs w:val="18"/>
        </w:rPr>
        <w:t xml:space="preserve">(subviews of </w:t>
      </w:r>
      <w:r w:rsidRPr="00D5514E">
        <w:rPr>
          <w:rFonts w:ascii="Times New Roman" w:hAnsi="Times New Roman" w:cs="Times New Roman"/>
          <w:sz w:val="18"/>
          <w:szCs w:val="18"/>
        </w:rPr>
        <w:t>contentView</w:t>
      </w:r>
      <w:r>
        <w:rPr>
          <w:rFonts w:ascii="Times New Roman" w:hAnsi="Times New Roman" w:cs="Times New Roman"/>
          <w:sz w:val="18"/>
          <w:szCs w:val="18"/>
        </w:rPr>
        <w:t>: textLabel,</w:t>
      </w:r>
      <w:r w:rsidRPr="0062146C">
        <w:rPr>
          <w:rFonts w:ascii="Times New Roman" w:hAnsi="Times New Roman" w:cs="Times New Roman"/>
          <w:sz w:val="18"/>
          <w:szCs w:val="18"/>
        </w:rPr>
        <w:t xml:space="preserve"> detailTextLabel</w:t>
      </w:r>
      <w:r>
        <w:rPr>
          <w:rFonts w:ascii="Times New Roman" w:hAnsi="Times New Roman" w:cs="Times New Roman"/>
          <w:sz w:val="18"/>
          <w:szCs w:val="18"/>
        </w:rPr>
        <w:t>,</w:t>
      </w:r>
      <w:r w:rsidRPr="0062146C">
        <w:rPr>
          <w:rFonts w:ascii="Times New Roman" w:hAnsi="Times New Roman" w:cs="Times New Roman"/>
          <w:sz w:val="18"/>
          <w:szCs w:val="18"/>
        </w:rPr>
        <w:t xml:space="preserve"> imageView</w:t>
      </w:r>
      <w:r>
        <w:rPr>
          <w:rFonts w:ascii="Times New Roman" w:hAnsi="Times New Roman" w:cs="Times New Roman"/>
          <w:sz w:val="18"/>
          <w:szCs w:val="18"/>
        </w:rPr>
        <w:t xml:space="preserve">; </w:t>
      </w:r>
      <w:r w:rsidRPr="0062146C">
        <w:rPr>
          <w:rFonts w:ascii="Times New Roman" w:hAnsi="Times New Roman" w:cs="Times New Roman"/>
          <w:sz w:val="18"/>
          <w:szCs w:val="18"/>
        </w:rPr>
        <w:t>accessory indicator</w:t>
      </w:r>
      <w:r>
        <w:rPr>
          <w:rFonts w:ascii="Times New Roman" w:hAnsi="Times New Roman" w:cs="Times New Roman"/>
          <w:sz w:val="18"/>
          <w:szCs w:val="18"/>
        </w:rPr>
        <w:t xml:space="preserve"> such as check mark)]</w:t>
      </w:r>
      <w:r w:rsidRPr="0062146C">
        <w:rPr>
          <w:rFonts w:ascii="Times New Roman" w:hAnsi="Times New Roman" w:cs="Times New Roman"/>
          <w:sz w:val="18"/>
          <w:szCs w:val="18"/>
        </w:rPr>
        <w:t>.</w:t>
      </w:r>
    </w:p>
    <w:p w14:paraId="37BB4B93" w14:textId="77777777" w:rsidR="00B6727A" w:rsidRDefault="00B6727A" w:rsidP="00B6727A">
      <w:pPr>
        <w:rPr>
          <w:rFonts w:ascii="Times New Roman" w:hAnsi="Times New Roman" w:cs="Times New Roman"/>
          <w:sz w:val="18"/>
          <w:szCs w:val="18"/>
        </w:rPr>
      </w:pPr>
      <w:r w:rsidRPr="002B1B18">
        <w:rPr>
          <w:rFonts w:ascii="Times New Roman" w:hAnsi="Times New Roman" w:cs="Times New Roman"/>
          <w:b/>
          <w:sz w:val="18"/>
          <w:szCs w:val="18"/>
        </w:rPr>
        <w:t>Reusing UITableViewCells</w:t>
      </w:r>
      <w:r>
        <w:rPr>
          <w:rFonts w:ascii="Times New Roman" w:hAnsi="Times New Roman" w:cs="Times New Roman"/>
          <w:b/>
          <w:sz w:val="18"/>
          <w:szCs w:val="18"/>
        </w:rPr>
        <w:t xml:space="preserve">: </w:t>
      </w:r>
      <w:r w:rsidRPr="0062146C">
        <w:rPr>
          <w:rFonts w:ascii="Times New Roman" w:hAnsi="Times New Roman" w:cs="Times New Roman"/>
          <w:sz w:val="18"/>
          <w:szCs w:val="18"/>
        </w:rPr>
        <w:t>To p</w:t>
      </w:r>
      <w:r>
        <w:rPr>
          <w:rFonts w:ascii="Times New Roman" w:hAnsi="Times New Roman" w:cs="Times New Roman"/>
          <w:sz w:val="18"/>
          <w:szCs w:val="18"/>
        </w:rPr>
        <w:t>reserve the lives of iOS devices, r</w:t>
      </w:r>
      <w:r w:rsidRPr="0062146C">
        <w:rPr>
          <w:rFonts w:ascii="Times New Roman" w:hAnsi="Times New Roman" w:cs="Times New Roman"/>
          <w:sz w:val="18"/>
          <w:szCs w:val="18"/>
        </w:rPr>
        <w:t xml:space="preserve">euse table view cells. When the user scrolls the table, some cells move offscreen. </w:t>
      </w:r>
    </w:p>
    <w:p w14:paraId="595AE836" w14:textId="232603C0" w:rsidR="002B1B18" w:rsidRPr="00B6727A" w:rsidRDefault="00B6727A" w:rsidP="00242061">
      <w:pPr>
        <w:rPr>
          <w:rFonts w:ascii="Times New Roman" w:hAnsi="Times New Roman" w:cs="Times New Roman"/>
          <w:b/>
          <w:sz w:val="18"/>
          <w:szCs w:val="18"/>
        </w:rPr>
      </w:pPr>
      <w:r w:rsidRPr="0062146C">
        <w:rPr>
          <w:rFonts w:ascii="Times New Roman" w:hAnsi="Times New Roman" w:cs="Times New Roman"/>
          <w:sz w:val="18"/>
          <w:szCs w:val="18"/>
        </w:rPr>
        <w:t>Offscreen cells are put into a pool of cells available for reuse. Then, instead of creating a brand new cell for every request, the data source first checks the pool. If there is an unused cell, the data source configures it with new data and returns it to the table view.</w:t>
      </w:r>
    </w:p>
    <w:p w14:paraId="7A5ECC49" w14:textId="77777777" w:rsidR="00242061" w:rsidRDefault="00242061" w:rsidP="00242061">
      <w:pPr>
        <w:rPr>
          <w:rFonts w:ascii="Times New Roman" w:hAnsi="Times New Roman" w:cs="Times New Roman"/>
          <w:sz w:val="18"/>
          <w:szCs w:val="18"/>
        </w:rPr>
      </w:pPr>
      <w:r w:rsidRPr="0062146C">
        <w:rPr>
          <w:rFonts w:ascii="Times New Roman" w:hAnsi="Times New Roman" w:cs="Times New Roman"/>
          <w:sz w:val="18"/>
          <w:szCs w:val="18"/>
        </w:rPr>
        <w:t xml:space="preserve">In </w:t>
      </w:r>
      <w:r w:rsidRPr="002C5F70">
        <w:rPr>
          <w:rFonts w:ascii="Times New Roman" w:hAnsi="Times New Roman" w:cs="Times New Roman"/>
          <w:b/>
          <w:sz w:val="18"/>
          <w:szCs w:val="18"/>
          <w:u w:val="single"/>
        </w:rPr>
        <w:t>ItemsViewController.m</w:t>
      </w:r>
      <w:r w:rsidRPr="0062146C">
        <w:rPr>
          <w:rFonts w:ascii="Times New Roman" w:hAnsi="Times New Roman" w:cs="Times New Roman"/>
          <w:sz w:val="18"/>
          <w:szCs w:val="18"/>
        </w:rPr>
        <w:t xml:space="preserve">, implement </w:t>
      </w:r>
      <w:r w:rsidRPr="002C5F70">
        <w:rPr>
          <w:rFonts w:ascii="Times New Roman" w:hAnsi="Times New Roman" w:cs="Times New Roman"/>
          <w:b/>
          <w:sz w:val="18"/>
          <w:szCs w:val="18"/>
        </w:rPr>
        <w:t>tableView:cellForRowAtIndexPath:</w:t>
      </w:r>
      <w:r w:rsidRPr="0062146C">
        <w:rPr>
          <w:rFonts w:ascii="Times New Roman" w:hAnsi="Times New Roman" w:cs="Times New Roman"/>
          <w:sz w:val="18"/>
          <w:szCs w:val="18"/>
        </w:rPr>
        <w:t xml:space="preserve"> so that the nth row displays the nth entry in the allItems array.</w:t>
      </w:r>
    </w:p>
    <w:p w14:paraId="21D00CE0"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p>
    <w:p w14:paraId="458AA6B2"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*)tableView:(</w:t>
      </w:r>
      <w:r w:rsidRPr="00242061">
        <w:rPr>
          <w:rFonts w:ascii="Times New Roman" w:hAnsi="Times New Roman" w:cs="Times New Roman"/>
          <w:color w:val="5C2699"/>
          <w:sz w:val="18"/>
          <w:szCs w:val="18"/>
        </w:rPr>
        <w:t>UITableView</w:t>
      </w:r>
      <w:r w:rsidRPr="00242061">
        <w:rPr>
          <w:rFonts w:ascii="Times New Roman" w:hAnsi="Times New Roman" w:cs="Times New Roman"/>
          <w:color w:val="000000"/>
          <w:sz w:val="18"/>
          <w:szCs w:val="18"/>
        </w:rPr>
        <w:t xml:space="preserve"> *)tableView cellForRowAtIndexPath:(</w:t>
      </w:r>
      <w:r w:rsidRPr="00242061">
        <w:rPr>
          <w:rFonts w:ascii="Times New Roman" w:hAnsi="Times New Roman" w:cs="Times New Roman"/>
          <w:color w:val="5C2699"/>
          <w:sz w:val="18"/>
          <w:szCs w:val="18"/>
        </w:rPr>
        <w:t>NSIndexPath</w:t>
      </w:r>
      <w:r w:rsidRPr="00242061">
        <w:rPr>
          <w:rFonts w:ascii="Times New Roman" w:hAnsi="Times New Roman" w:cs="Times New Roman"/>
          <w:color w:val="000000"/>
          <w:sz w:val="18"/>
          <w:szCs w:val="18"/>
        </w:rPr>
        <w:t xml:space="preserve"> *)indexPath</w:t>
      </w:r>
    </w:p>
    <w:p w14:paraId="7329D2C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26880D8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Create an instance of UITableView with default appearance. Check for a reusable cell first, use that if it exists.</w:t>
      </w:r>
    </w:p>
    <w:p w14:paraId="4C7B1FC0"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*cell = [tableView </w:t>
      </w:r>
      <w:r w:rsidRPr="00242061">
        <w:rPr>
          <w:rFonts w:ascii="Times New Roman" w:hAnsi="Times New Roman" w:cs="Times New Roman"/>
          <w:color w:val="2E0D6E"/>
          <w:sz w:val="18"/>
          <w:szCs w:val="18"/>
        </w:rPr>
        <w:t>dequeueReusableCellWithIdentifier</w:t>
      </w:r>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2A7DD554"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386DC36B"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If there is no reusable cell of this type, create a new one</w:t>
      </w:r>
    </w:p>
    <w:p w14:paraId="65EEB9C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760F50"/>
          <w:sz w:val="18"/>
          <w:szCs w:val="18"/>
        </w:rPr>
        <w:t>if</w:t>
      </w:r>
      <w:r w:rsidRPr="00242061">
        <w:rPr>
          <w:rFonts w:ascii="Times New Roman" w:hAnsi="Times New Roman" w:cs="Times New Roman"/>
          <w:color w:val="000000"/>
          <w:sz w:val="18"/>
          <w:szCs w:val="18"/>
        </w:rPr>
        <w:t>(!cell)</w:t>
      </w:r>
    </w:p>
    <w:p w14:paraId="713B5C5B" w14:textId="20197CCA"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cell = [[</w:t>
      </w:r>
      <w:r w:rsidRPr="00242061">
        <w:rPr>
          <w:rFonts w:ascii="Times New Roman" w:hAnsi="Times New Roman" w:cs="Times New Roman"/>
          <w:color w:val="5C2699"/>
          <w:sz w:val="18"/>
          <w:szCs w:val="18"/>
        </w:rPr>
        <w:t>UITableViewCell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alloc</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initWithStyle</w:t>
      </w:r>
      <w:r w:rsidRPr="00242061">
        <w:rPr>
          <w:rFonts w:ascii="Times New Roman" w:hAnsi="Times New Roman" w:cs="Times New Roman"/>
          <w:color w:val="000000"/>
          <w:sz w:val="18"/>
          <w:szCs w:val="18"/>
        </w:rPr>
        <w:t>:</w:t>
      </w:r>
      <w:r w:rsidRPr="00242061">
        <w:rPr>
          <w:rFonts w:ascii="Times New Roman" w:hAnsi="Times New Roman" w:cs="Times New Roman"/>
          <w:color w:val="2E0D6E"/>
          <w:sz w:val="18"/>
          <w:szCs w:val="18"/>
        </w:rPr>
        <w:t>UITableViewCellStyleDefault</w:t>
      </w:r>
      <w:r w:rsidR="00722BD0">
        <w:rPr>
          <w:rFonts w:ascii="Times New Roman" w:hAnsi="Times New Roman" w:cs="Times New Roman"/>
          <w:color w:val="2E0D6E"/>
          <w:sz w:val="18"/>
          <w:szCs w:val="18"/>
        </w:rPr>
        <w:t xml:space="preserve"> </w:t>
      </w:r>
      <w:r w:rsidRPr="00242061">
        <w:rPr>
          <w:rFonts w:ascii="Times New Roman" w:hAnsi="Times New Roman" w:cs="Times New Roman"/>
          <w:color w:val="2E0D6E"/>
          <w:sz w:val="18"/>
          <w:szCs w:val="18"/>
        </w:rPr>
        <w:t>reuseIdentifier</w:t>
      </w:r>
      <w:r w:rsidRPr="00242061">
        <w:rPr>
          <w:rFonts w:ascii="Times New Roman" w:hAnsi="Times New Roman" w:cs="Times New Roman"/>
          <w:color w:val="000000"/>
          <w:sz w:val="18"/>
          <w:szCs w:val="18"/>
        </w:rPr>
        <w:t>:</w:t>
      </w:r>
      <w:r w:rsidRPr="00242061">
        <w:rPr>
          <w:rFonts w:ascii="Times New Roman" w:hAnsi="Times New Roman" w:cs="Times New Roman"/>
          <w:color w:val="891315"/>
          <w:sz w:val="18"/>
          <w:szCs w:val="18"/>
        </w:rPr>
        <w:t>@"UITableViewCell"</w:t>
      </w:r>
      <w:r w:rsidRPr="00242061">
        <w:rPr>
          <w:rFonts w:ascii="Times New Roman" w:hAnsi="Times New Roman" w:cs="Times New Roman"/>
          <w:color w:val="000000"/>
          <w:sz w:val="18"/>
          <w:szCs w:val="18"/>
        </w:rPr>
        <w:t>];</w:t>
      </w:r>
    </w:p>
    <w:p w14:paraId="0D52FDA8"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p>
    <w:p w14:paraId="43D9CD67"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236E25"/>
          <w:sz w:val="18"/>
          <w:szCs w:val="18"/>
        </w:rPr>
        <w:t>// Set the text on the cell with the description of the item.</w:t>
      </w:r>
      <w:r>
        <w:rPr>
          <w:rFonts w:ascii="Times New Roman" w:hAnsi="Times New Roman" w:cs="Times New Roman"/>
          <w:color w:val="236E25"/>
          <w:sz w:val="18"/>
          <w:szCs w:val="18"/>
        </w:rPr>
        <w:t xml:space="preserve"> </w:t>
      </w:r>
      <w:r w:rsidRPr="00242061">
        <w:rPr>
          <w:rFonts w:ascii="Times New Roman" w:hAnsi="Times New Roman" w:cs="Times New Roman"/>
          <w:color w:val="236E25"/>
          <w:sz w:val="18"/>
          <w:szCs w:val="18"/>
        </w:rPr>
        <w:t xml:space="preserve"> That is the nth index of items, where n = row this cell will appear in on the tableview.</w:t>
      </w:r>
    </w:p>
    <w:p w14:paraId="15A9CB2D"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3F6E74"/>
          <w:sz w:val="18"/>
          <w:szCs w:val="18"/>
        </w:rPr>
        <w:t>Item</w:t>
      </w:r>
      <w:r w:rsidRPr="00242061">
        <w:rPr>
          <w:rFonts w:ascii="Times New Roman" w:hAnsi="Times New Roman" w:cs="Times New Roman"/>
          <w:color w:val="000000"/>
          <w:sz w:val="18"/>
          <w:szCs w:val="18"/>
        </w:rPr>
        <w:t xml:space="preserve"> *p = [[[</w:t>
      </w:r>
      <w:r w:rsidRPr="00242061">
        <w:rPr>
          <w:rFonts w:ascii="Times New Roman" w:hAnsi="Times New Roman" w:cs="Times New Roman"/>
          <w:color w:val="3F6E74"/>
          <w:sz w:val="18"/>
          <w:szCs w:val="18"/>
        </w:rPr>
        <w:t>ItemStore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sharedStore</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6474B"/>
          <w:sz w:val="18"/>
          <w:szCs w:val="18"/>
        </w:rPr>
        <w:t>allItems</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objectAtIndex</w:t>
      </w:r>
      <w:r w:rsidRPr="00242061">
        <w:rPr>
          <w:rFonts w:ascii="Times New Roman" w:hAnsi="Times New Roman" w:cs="Times New Roman"/>
          <w:color w:val="000000"/>
          <w:sz w:val="18"/>
          <w:szCs w:val="18"/>
        </w:rPr>
        <w:t xml:space="preserve">:[indexPath </w:t>
      </w:r>
      <w:r w:rsidRPr="00242061">
        <w:rPr>
          <w:rFonts w:ascii="Times New Roman" w:hAnsi="Times New Roman" w:cs="Times New Roman"/>
          <w:color w:val="2E0D6E"/>
          <w:sz w:val="18"/>
          <w:szCs w:val="18"/>
        </w:rPr>
        <w:t>row</w:t>
      </w:r>
      <w:r w:rsidRPr="00242061">
        <w:rPr>
          <w:rFonts w:ascii="Times New Roman" w:hAnsi="Times New Roman" w:cs="Times New Roman"/>
          <w:color w:val="000000"/>
          <w:sz w:val="18"/>
          <w:szCs w:val="18"/>
        </w:rPr>
        <w:t>]];</w:t>
      </w:r>
    </w:p>
    <w:p w14:paraId="2DE44043"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[[cell </w:t>
      </w:r>
      <w:r w:rsidRPr="00242061">
        <w:rPr>
          <w:rFonts w:ascii="Times New Roman" w:hAnsi="Times New Roman" w:cs="Times New Roman"/>
          <w:color w:val="2E0D6E"/>
          <w:sz w:val="18"/>
          <w:szCs w:val="18"/>
        </w:rPr>
        <w:t>textLabel</w:t>
      </w:r>
      <w:r w:rsidRPr="00242061">
        <w:rPr>
          <w:rFonts w:ascii="Times New Roman" w:hAnsi="Times New Roman" w:cs="Times New Roman"/>
          <w:color w:val="000000"/>
          <w:sz w:val="18"/>
          <w:szCs w:val="18"/>
        </w:rPr>
        <w:t xml:space="preserve">] </w:t>
      </w:r>
      <w:r w:rsidRPr="00242061">
        <w:rPr>
          <w:rFonts w:ascii="Times New Roman" w:hAnsi="Times New Roman" w:cs="Times New Roman"/>
          <w:color w:val="2E0D6E"/>
          <w:sz w:val="18"/>
          <w:szCs w:val="18"/>
        </w:rPr>
        <w:t>setText</w:t>
      </w:r>
      <w:r w:rsidRPr="00242061">
        <w:rPr>
          <w:rFonts w:ascii="Times New Roman" w:hAnsi="Times New Roman" w:cs="Times New Roman"/>
          <w:color w:val="000000"/>
          <w:sz w:val="18"/>
          <w:szCs w:val="18"/>
        </w:rPr>
        <w:t xml:space="preserve">:[p </w:t>
      </w:r>
      <w:r w:rsidRPr="00242061">
        <w:rPr>
          <w:rFonts w:ascii="Times New Roman" w:hAnsi="Times New Roman" w:cs="Times New Roman"/>
          <w:color w:val="2E0D6E"/>
          <w:sz w:val="18"/>
          <w:szCs w:val="18"/>
        </w:rPr>
        <w:t>description</w:t>
      </w:r>
      <w:r w:rsidRPr="00242061">
        <w:rPr>
          <w:rFonts w:ascii="Times New Roman" w:hAnsi="Times New Roman" w:cs="Times New Roman"/>
          <w:color w:val="000000"/>
          <w:sz w:val="18"/>
          <w:szCs w:val="18"/>
        </w:rPr>
        <w:t>]];</w:t>
      </w:r>
    </w:p>
    <w:p w14:paraId="288205AF" w14:textId="77777777" w:rsidR="00242061" w:rsidRP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 xml:space="preserve">    </w:t>
      </w:r>
      <w:r w:rsidRPr="00242061">
        <w:rPr>
          <w:rFonts w:ascii="Times New Roman" w:hAnsi="Times New Roman" w:cs="Times New Roman"/>
          <w:color w:val="760F50"/>
          <w:sz w:val="18"/>
          <w:szCs w:val="18"/>
        </w:rPr>
        <w:t>return</w:t>
      </w:r>
      <w:r w:rsidRPr="00242061">
        <w:rPr>
          <w:rFonts w:ascii="Times New Roman" w:hAnsi="Times New Roman" w:cs="Times New Roman"/>
          <w:color w:val="000000"/>
          <w:sz w:val="18"/>
          <w:szCs w:val="18"/>
        </w:rPr>
        <w:t xml:space="preserve"> cell;</w:t>
      </w:r>
    </w:p>
    <w:p w14:paraId="1F20DF05" w14:textId="77777777" w:rsidR="00242061" w:rsidRDefault="00242061" w:rsidP="00242061">
      <w:pPr>
        <w:widowControl w:val="0"/>
        <w:tabs>
          <w:tab w:val="left" w:pos="866"/>
        </w:tabs>
        <w:autoSpaceDE w:val="0"/>
        <w:autoSpaceDN w:val="0"/>
        <w:adjustRightInd w:val="0"/>
        <w:rPr>
          <w:rFonts w:ascii="Times New Roman" w:hAnsi="Times New Roman" w:cs="Times New Roman"/>
          <w:color w:val="000000"/>
          <w:sz w:val="18"/>
          <w:szCs w:val="18"/>
        </w:rPr>
      </w:pPr>
      <w:r w:rsidRPr="00242061">
        <w:rPr>
          <w:rFonts w:ascii="Times New Roman" w:hAnsi="Times New Roman" w:cs="Times New Roman"/>
          <w:color w:val="000000"/>
          <w:sz w:val="18"/>
          <w:szCs w:val="18"/>
        </w:rPr>
        <w:t>}</w:t>
      </w:r>
    </w:p>
    <w:p w14:paraId="306598C3" w14:textId="6DF38479" w:rsidR="002B1B18" w:rsidRPr="0062146C" w:rsidRDefault="002B1B18" w:rsidP="00C821C6">
      <w:pPr>
        <w:rPr>
          <w:rFonts w:ascii="Times New Roman" w:hAnsi="Times New Roman" w:cs="Times New Roman"/>
          <w:sz w:val="18"/>
          <w:szCs w:val="18"/>
        </w:rPr>
      </w:pPr>
      <w:r w:rsidRPr="00AD58E0">
        <w:rPr>
          <w:rFonts w:ascii="Times New Roman" w:hAnsi="Times New Roman" w:cs="Times New Roman"/>
          <w:b/>
          <w:color w:val="000000"/>
          <w:sz w:val="18"/>
          <w:szCs w:val="18"/>
          <w:u w:val="single"/>
        </w:rPr>
        <w:t>Result</w:t>
      </w:r>
      <w:r>
        <w:rPr>
          <w:rFonts w:ascii="Times New Roman" w:hAnsi="Times New Roman" w:cs="Times New Roman"/>
          <w:color w:val="000000"/>
          <w:sz w:val="18"/>
          <w:szCs w:val="18"/>
        </w:rPr>
        <w:t>:</w:t>
      </w:r>
      <w:r w:rsidRPr="00AD58E0">
        <w:rPr>
          <w:rFonts w:ascii="Times New Roman" w:hAnsi="Times New Roman" w:cs="Times New Roman"/>
          <w:sz w:val="18"/>
          <w:szCs w:val="18"/>
        </w:rPr>
        <w:t xml:space="preserve"> </w:t>
      </w:r>
      <w:r>
        <w:rPr>
          <w:rFonts w:ascii="Times New Roman" w:hAnsi="Times New Roman" w:cs="Times New Roman"/>
          <w:sz w:val="18"/>
          <w:szCs w:val="18"/>
        </w:rPr>
        <w:t xml:space="preserve">a </w:t>
      </w:r>
      <w:r w:rsidRPr="0062146C">
        <w:rPr>
          <w:rFonts w:ascii="Times New Roman" w:hAnsi="Times New Roman" w:cs="Times New Roman"/>
          <w:sz w:val="18"/>
          <w:szCs w:val="18"/>
        </w:rPr>
        <w:t>UITableView</w:t>
      </w:r>
      <w:r>
        <w:rPr>
          <w:rFonts w:ascii="Times New Roman" w:hAnsi="Times New Roman" w:cs="Times New Roman"/>
          <w:sz w:val="18"/>
          <w:szCs w:val="18"/>
        </w:rPr>
        <w:t xml:space="preserve"> populated with a list of random </w:t>
      </w:r>
      <w:r w:rsidRPr="0062146C">
        <w:rPr>
          <w:rFonts w:ascii="Times New Roman" w:hAnsi="Times New Roman" w:cs="Times New Roman"/>
          <w:sz w:val="18"/>
          <w:szCs w:val="18"/>
        </w:rPr>
        <w:t xml:space="preserve">Items. </w:t>
      </w:r>
    </w:p>
    <w:p w14:paraId="557CDD0B" w14:textId="0FF779A4" w:rsidR="002B1B18" w:rsidRPr="0062146C" w:rsidRDefault="002B1B18" w:rsidP="002B1B18">
      <w:pPr>
        <w:rPr>
          <w:rFonts w:ascii="Times New Roman" w:hAnsi="Times New Roman" w:cs="Times New Roman"/>
          <w:sz w:val="18"/>
          <w:szCs w:val="18"/>
        </w:rPr>
      </w:pPr>
    </w:p>
    <w:p w14:paraId="30D760F6"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1AF8632"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5BC1B48"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2C6F814F"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CC0799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0F061B35"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84E894E"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77F6795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459A9A5C"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57209077"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753054B" w14:textId="77777777" w:rsidR="00EF7330" w:rsidRDefault="00EF7330" w:rsidP="00EF7330">
      <w:pPr>
        <w:widowControl w:val="0"/>
        <w:autoSpaceDE w:val="0"/>
        <w:autoSpaceDN w:val="0"/>
        <w:adjustRightInd w:val="0"/>
        <w:spacing w:after="240"/>
        <w:rPr>
          <w:rFonts w:ascii="Times New Roman" w:hAnsi="Times New Roman" w:cs="Times New Roman"/>
          <w:b/>
          <w:sz w:val="18"/>
          <w:szCs w:val="18"/>
        </w:rPr>
      </w:pPr>
    </w:p>
    <w:p w14:paraId="11013605" w14:textId="77777777" w:rsidR="00CD4F6E" w:rsidRDefault="00CD4F6E" w:rsidP="00EF7330">
      <w:pPr>
        <w:widowControl w:val="0"/>
        <w:autoSpaceDE w:val="0"/>
        <w:autoSpaceDN w:val="0"/>
        <w:adjustRightInd w:val="0"/>
        <w:spacing w:after="240"/>
        <w:rPr>
          <w:rFonts w:ascii="Times New Roman" w:hAnsi="Times New Roman" w:cs="Times New Roman"/>
          <w:b/>
          <w:sz w:val="18"/>
          <w:szCs w:val="18"/>
        </w:rPr>
      </w:pPr>
    </w:p>
    <w:p w14:paraId="0FB8BE79" w14:textId="51E701E7" w:rsidR="00EF7330" w:rsidRDefault="00EF7330" w:rsidP="00CD63D1">
      <w:pPr>
        <w:pStyle w:val="NoSpacing"/>
        <w:rPr>
          <w:rFonts w:ascii="Times New Roman" w:hAnsi="Times New Roman"/>
          <w:b/>
          <w:sz w:val="18"/>
          <w:szCs w:val="18"/>
        </w:rPr>
      </w:pPr>
      <w:r w:rsidRPr="00CD63D1">
        <w:rPr>
          <w:rFonts w:ascii="Times New Roman" w:hAnsi="Times New Roman"/>
          <w:b/>
          <w:sz w:val="18"/>
          <w:szCs w:val="18"/>
        </w:rPr>
        <w:lastRenderedPageBreak/>
        <w:t>Chapter 10 [Phase 2]: Editing UITableView</w:t>
      </w:r>
    </w:p>
    <w:p w14:paraId="31115267" w14:textId="77777777" w:rsidR="00CD63D1" w:rsidRDefault="00CD63D1" w:rsidP="00CD63D1">
      <w:pPr>
        <w:pStyle w:val="NoSpacing"/>
        <w:rPr>
          <w:rFonts w:ascii="Times New Roman" w:hAnsi="Times New Roman"/>
          <w:b/>
          <w:sz w:val="18"/>
          <w:szCs w:val="18"/>
        </w:rPr>
      </w:pPr>
    </w:p>
    <w:p w14:paraId="1F0C2C6F" w14:textId="77777777" w:rsidR="00CD63D1" w:rsidRDefault="00CD63D1" w:rsidP="00CD63D1">
      <w:pPr>
        <w:pStyle w:val="NoSpacing"/>
        <w:rPr>
          <w:rFonts w:ascii="Times New Roman" w:hAnsi="Times New Roman" w:cs="Times"/>
          <w:sz w:val="18"/>
          <w:szCs w:val="18"/>
        </w:rPr>
      </w:pPr>
      <w:r w:rsidRPr="00CD63D1">
        <w:rPr>
          <w:rFonts w:ascii="Times New Roman" w:hAnsi="Times New Roman" w:cs="Times"/>
          <w:b/>
          <w:sz w:val="18"/>
          <w:szCs w:val="18"/>
        </w:rPr>
        <w:t>Editing Mode</w:t>
      </w:r>
      <w:r>
        <w:rPr>
          <w:rFonts w:ascii="Times New Roman" w:hAnsi="Times New Roman" w:cs="Times"/>
          <w:sz w:val="18"/>
          <w:szCs w:val="18"/>
        </w:rPr>
        <w:t xml:space="preserve">: </w:t>
      </w:r>
      <w:r w:rsidRPr="00CD63D1">
        <w:rPr>
          <w:rFonts w:ascii="Times New Roman" w:hAnsi="Times New Roman" w:cs="Times"/>
          <w:sz w:val="18"/>
          <w:szCs w:val="18"/>
        </w:rPr>
        <w:t>UITableView has an editing property, and when this property is set to YES, the UITableView enters editing mode. Once the table view is in editing mode, the rows of the table can be manipulated by the user</w:t>
      </w:r>
      <w:r>
        <w:rPr>
          <w:rFonts w:ascii="Times New Roman" w:hAnsi="Times New Roman" w:cs="Times"/>
          <w:sz w:val="18"/>
          <w:szCs w:val="18"/>
        </w:rPr>
        <w:t xml:space="preserve"> [re-order,</w:t>
      </w:r>
      <w:r w:rsidRPr="00CD63D1">
        <w:rPr>
          <w:rFonts w:ascii="Times New Roman" w:hAnsi="Times New Roman" w:cs="Times"/>
          <w:sz w:val="18"/>
          <w:szCs w:val="18"/>
        </w:rPr>
        <w:t xml:space="preserve"> add, or remove rows</w:t>
      </w:r>
      <w:r>
        <w:rPr>
          <w:rFonts w:ascii="Times New Roman" w:hAnsi="Times New Roman" w:cs="Times"/>
          <w:sz w:val="18"/>
          <w:szCs w:val="18"/>
        </w:rPr>
        <w:t>]</w:t>
      </w:r>
      <w:r w:rsidRPr="00CD63D1">
        <w:rPr>
          <w:rFonts w:ascii="Times New Roman" w:hAnsi="Times New Roman" w:cs="Times"/>
          <w:sz w:val="18"/>
          <w:szCs w:val="18"/>
        </w:rPr>
        <w:t xml:space="preserve">. </w:t>
      </w:r>
      <w:r>
        <w:rPr>
          <w:rFonts w:ascii="Times New Roman" w:hAnsi="Times New Roman" w:cs="Times"/>
          <w:sz w:val="18"/>
          <w:szCs w:val="18"/>
        </w:rPr>
        <w:t xml:space="preserve">It </w:t>
      </w:r>
      <w:r w:rsidRPr="00CD63D1">
        <w:rPr>
          <w:rFonts w:ascii="Times New Roman" w:hAnsi="Times New Roman" w:cs="Times"/>
          <w:sz w:val="18"/>
          <w:szCs w:val="18"/>
        </w:rPr>
        <w:t>does not allow edit</w:t>
      </w:r>
      <w:r>
        <w:rPr>
          <w:rFonts w:ascii="Times New Roman" w:hAnsi="Times New Roman" w:cs="Times"/>
          <w:sz w:val="18"/>
          <w:szCs w:val="18"/>
        </w:rPr>
        <w:t>ing</w:t>
      </w:r>
      <w:r w:rsidRPr="00CD63D1">
        <w:rPr>
          <w:rFonts w:ascii="Times New Roman" w:hAnsi="Times New Roman" w:cs="Times"/>
          <w:sz w:val="18"/>
          <w:szCs w:val="18"/>
        </w:rPr>
        <w:t xml:space="preserve"> the content of a row.</w:t>
      </w:r>
    </w:p>
    <w:p w14:paraId="2F72A2F3" w14:textId="77777777" w:rsidR="00402F5E" w:rsidRPr="00CD63D1" w:rsidRDefault="00402F5E" w:rsidP="00CD63D1">
      <w:pPr>
        <w:pStyle w:val="NoSpacing"/>
        <w:rPr>
          <w:rFonts w:ascii="Times New Roman" w:hAnsi="Times New Roman" w:cs="Times"/>
          <w:sz w:val="18"/>
          <w:szCs w:val="18"/>
        </w:rPr>
      </w:pPr>
    </w:p>
    <w:p w14:paraId="01E37566" w14:textId="65739A57" w:rsidR="00CD63D1" w:rsidRPr="00402F5E" w:rsidRDefault="00402F5E" w:rsidP="00CD63D1">
      <w:pPr>
        <w:pStyle w:val="NoSpacing"/>
        <w:rPr>
          <w:rFonts w:ascii="Times New Roman" w:hAnsi="Times New Roman" w:cs="Times"/>
          <w:sz w:val="18"/>
          <w:szCs w:val="18"/>
        </w:rPr>
      </w:pPr>
      <w:r>
        <w:rPr>
          <w:rFonts w:ascii="Times New Roman" w:hAnsi="Times New Roman" w:cs="Times"/>
          <w:b/>
          <w:sz w:val="18"/>
          <w:szCs w:val="18"/>
        </w:rPr>
        <w:t xml:space="preserve">Homepwner: </w:t>
      </w:r>
      <w:r w:rsidR="00A92C79">
        <w:rPr>
          <w:rFonts w:ascii="Times New Roman" w:hAnsi="Times New Roman" w:cs="Times"/>
          <w:sz w:val="18"/>
          <w:szCs w:val="18"/>
        </w:rPr>
        <w:t xml:space="preserve">The </w:t>
      </w:r>
      <w:r w:rsidR="00A92C79" w:rsidRPr="00A92C79">
        <w:rPr>
          <w:rFonts w:ascii="Times New Roman" w:hAnsi="Times New Roman" w:cs="Times"/>
          <w:b/>
          <w:sz w:val="18"/>
          <w:szCs w:val="18"/>
        </w:rPr>
        <w:t>header view</w:t>
      </w:r>
      <w:r w:rsidR="00A92C79">
        <w:rPr>
          <w:rFonts w:ascii="Times New Roman" w:hAnsi="Times New Roman" w:cs="Times"/>
          <w:sz w:val="18"/>
          <w:szCs w:val="18"/>
        </w:rPr>
        <w:t xml:space="preserve"> </w:t>
      </w:r>
      <w:r w:rsidRPr="00CD63D1">
        <w:rPr>
          <w:rFonts w:ascii="Times New Roman" w:hAnsi="Times New Roman" w:cs="Times"/>
          <w:sz w:val="18"/>
          <w:szCs w:val="18"/>
        </w:rPr>
        <w:t>appear</w:t>
      </w:r>
      <w:r w:rsidR="00A92C79">
        <w:rPr>
          <w:rFonts w:ascii="Times New Roman" w:hAnsi="Times New Roman" w:cs="Times"/>
          <w:sz w:val="18"/>
          <w:szCs w:val="18"/>
        </w:rPr>
        <w:t xml:space="preserve">s at the top of the item list. It will have </w:t>
      </w:r>
      <w:r w:rsidR="00A92C79" w:rsidRPr="00A92C79">
        <w:rPr>
          <w:rFonts w:ascii="Times New Roman" w:hAnsi="Times New Roman" w:cs="Times"/>
          <w:b/>
          <w:sz w:val="18"/>
          <w:szCs w:val="18"/>
        </w:rPr>
        <w:t>2</w:t>
      </w:r>
      <w:r w:rsidRPr="00A92C79">
        <w:rPr>
          <w:rFonts w:ascii="Times New Roman" w:hAnsi="Times New Roman" w:cs="Times"/>
          <w:b/>
          <w:sz w:val="18"/>
          <w:szCs w:val="18"/>
        </w:rPr>
        <w:t xml:space="preserve"> subviews </w:t>
      </w:r>
      <w:r>
        <w:rPr>
          <w:rFonts w:ascii="Times New Roman" w:hAnsi="Times New Roman" w:cs="Times"/>
          <w:sz w:val="18"/>
          <w:szCs w:val="18"/>
        </w:rPr>
        <w:t>[</w:t>
      </w:r>
      <w:r w:rsidRPr="00CD63D1">
        <w:rPr>
          <w:rFonts w:ascii="Times New Roman" w:hAnsi="Times New Roman" w:cs="Times"/>
          <w:sz w:val="18"/>
          <w:szCs w:val="18"/>
        </w:rPr>
        <w:t>instances of UIButton</w:t>
      </w:r>
      <w:r>
        <w:rPr>
          <w:rFonts w:ascii="Times New Roman" w:hAnsi="Times New Roman" w:cs="Times"/>
          <w:sz w:val="18"/>
          <w:szCs w:val="18"/>
        </w:rPr>
        <w:t>]: one for editing mode and the second</w:t>
      </w:r>
      <w:r w:rsidRPr="00CD63D1">
        <w:rPr>
          <w:rFonts w:ascii="Times New Roman" w:hAnsi="Times New Roman" w:cs="Times"/>
          <w:sz w:val="18"/>
          <w:szCs w:val="18"/>
        </w:rPr>
        <w:t xml:space="preserve"> add</w:t>
      </w:r>
      <w:r>
        <w:rPr>
          <w:rFonts w:ascii="Times New Roman" w:hAnsi="Times New Roman" w:cs="Times"/>
          <w:sz w:val="18"/>
          <w:szCs w:val="18"/>
        </w:rPr>
        <w:t>s</w:t>
      </w:r>
      <w:r w:rsidRPr="00CD63D1">
        <w:rPr>
          <w:rFonts w:ascii="Times New Roman" w:hAnsi="Times New Roman" w:cs="Times"/>
          <w:sz w:val="18"/>
          <w:szCs w:val="18"/>
        </w:rPr>
        <w:t xml:space="preserve"> a new Item to the table.</w:t>
      </w:r>
      <w:r w:rsidRPr="00402F5E">
        <w:rPr>
          <w:rFonts w:ascii="Times New Roman" w:hAnsi="Times New Roman" w:cs="Times"/>
          <w:sz w:val="18"/>
          <w:szCs w:val="18"/>
        </w:rPr>
        <w:t xml:space="preserve"> </w:t>
      </w:r>
      <w:r>
        <w:rPr>
          <w:rFonts w:ascii="Times New Roman" w:hAnsi="Times New Roman" w:cs="Times"/>
          <w:sz w:val="18"/>
          <w:szCs w:val="18"/>
        </w:rPr>
        <w:t xml:space="preserve">View and its subviews are created in </w:t>
      </w:r>
      <w:r w:rsidRPr="00A92C79">
        <w:rPr>
          <w:rFonts w:ascii="Times New Roman" w:hAnsi="Times New Roman" w:cs="Times"/>
          <w:b/>
          <w:sz w:val="18"/>
          <w:szCs w:val="18"/>
        </w:rPr>
        <w:t>XIB file</w:t>
      </w:r>
      <w:r>
        <w:rPr>
          <w:rFonts w:ascii="Times New Roman" w:hAnsi="Times New Roman" w:cs="Times"/>
          <w:sz w:val="18"/>
          <w:szCs w:val="18"/>
        </w:rPr>
        <w:t>.</w:t>
      </w:r>
      <w:r w:rsidRPr="00CD63D1">
        <w:rPr>
          <w:rFonts w:ascii="Times New Roman" w:hAnsi="Times New Roman" w:cs="Times"/>
          <w:sz w:val="18"/>
          <w:szCs w:val="18"/>
        </w:rPr>
        <w:t xml:space="preserve"> </w:t>
      </w:r>
      <w:r w:rsidRPr="00A92C79">
        <w:rPr>
          <w:rFonts w:ascii="Times New Roman" w:hAnsi="Times New Roman" w:cs="Times"/>
          <w:b/>
          <w:sz w:val="18"/>
          <w:szCs w:val="18"/>
        </w:rPr>
        <w:t xml:space="preserve">ItemsViewController </w:t>
      </w:r>
      <w:r>
        <w:rPr>
          <w:rFonts w:ascii="Times New Roman" w:hAnsi="Times New Roman" w:cs="Times"/>
          <w:sz w:val="18"/>
          <w:szCs w:val="18"/>
        </w:rPr>
        <w:t>unarchive</w:t>
      </w:r>
      <w:r w:rsidR="00A92C79">
        <w:rPr>
          <w:rFonts w:ascii="Times New Roman" w:hAnsi="Times New Roman" w:cs="Times"/>
          <w:sz w:val="18"/>
          <w:szCs w:val="18"/>
        </w:rPr>
        <w:t>s</w:t>
      </w:r>
      <w:r>
        <w:rPr>
          <w:rFonts w:ascii="Times New Roman" w:hAnsi="Times New Roman" w:cs="Times"/>
          <w:sz w:val="18"/>
          <w:szCs w:val="18"/>
        </w:rPr>
        <w:t xml:space="preserve"> the</w:t>
      </w:r>
      <w:r w:rsidRPr="00CD63D1">
        <w:rPr>
          <w:rFonts w:ascii="Times New Roman" w:hAnsi="Times New Roman" w:cs="Times"/>
          <w:sz w:val="18"/>
          <w:szCs w:val="18"/>
        </w:rPr>
        <w:t xml:space="preserve"> XIB file when it needs to display the header view.</w:t>
      </w:r>
    </w:p>
    <w:p w14:paraId="33F73228" w14:textId="5C5E6486" w:rsidR="00CD63D1" w:rsidRPr="0062146C"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2D4BF0EA" w14:textId="0092F61D"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 Enable Editing</w:t>
      </w:r>
    </w:p>
    <w:p w14:paraId="556614B4" w14:textId="5D61968C" w:rsidR="00CD63D1" w:rsidRPr="00C821C6" w:rsidRDefault="00CD63D1" w:rsidP="00CD63D1">
      <w:pPr>
        <w:rPr>
          <w:rFonts w:ascii="Times New Roman" w:hAnsi="Times New Roman" w:cs="Times New Roman"/>
          <w:sz w:val="18"/>
          <w:szCs w:val="18"/>
        </w:rPr>
      </w:pPr>
      <w:r w:rsidRPr="0062146C">
        <w:rPr>
          <w:rFonts w:ascii="Times New Roman" w:hAnsi="Times New Roman" w:cs="Times New Roman"/>
          <w:b/>
          <w:sz w:val="18"/>
          <w:szCs w:val="18"/>
        </w:rPr>
        <w:t>--------------------------</w:t>
      </w:r>
      <w:r>
        <w:rPr>
          <w:rFonts w:ascii="Times New Roman" w:hAnsi="Times New Roman" w:cs="Times New Roman"/>
          <w:b/>
          <w:sz w:val="18"/>
          <w:szCs w:val="18"/>
        </w:rPr>
        <w:t>-----</w:t>
      </w:r>
    </w:p>
    <w:p w14:paraId="3124BCE9" w14:textId="7D9AEFEB" w:rsidR="00A92C79" w:rsidRDefault="00A92C79" w:rsidP="00A92C79">
      <w:pPr>
        <w:pStyle w:val="NoSpacing"/>
        <w:rPr>
          <w:rFonts w:ascii="Times New Roman" w:hAnsi="Times New Roman" w:cs="Times"/>
          <w:sz w:val="18"/>
          <w:szCs w:val="18"/>
        </w:rPr>
      </w:pPr>
      <w:r>
        <w:rPr>
          <w:rFonts w:ascii="Times New Roman" w:hAnsi="Times New Roman" w:cs="Times"/>
          <w:b/>
          <w:sz w:val="18"/>
          <w:szCs w:val="18"/>
          <w:u w:val="single"/>
        </w:rPr>
        <w:t xml:space="preserve">Step </w:t>
      </w:r>
      <w:r w:rsidRPr="00A92C79">
        <w:rPr>
          <w:rFonts w:ascii="Times New Roman" w:hAnsi="Times New Roman" w:cs="Times"/>
          <w:b/>
          <w:sz w:val="18"/>
          <w:szCs w:val="18"/>
          <w:u w:val="single"/>
        </w:rPr>
        <w:t>1</w:t>
      </w:r>
      <w:r>
        <w:rPr>
          <w:rFonts w:ascii="Times New Roman" w:hAnsi="Times New Roman" w:cs="Times"/>
          <w:b/>
          <w:sz w:val="18"/>
          <w:szCs w:val="18"/>
        </w:rPr>
        <w:t xml:space="preserve">: </w:t>
      </w:r>
      <w:r w:rsidRPr="00A92C79">
        <w:rPr>
          <w:rFonts w:ascii="Times New Roman" w:hAnsi="Times New Roman" w:cs="Times"/>
          <w:sz w:val="18"/>
          <w:szCs w:val="18"/>
        </w:rPr>
        <w:t>In</w:t>
      </w:r>
      <w:r w:rsidRPr="00CD63D1">
        <w:rPr>
          <w:rFonts w:ascii="Times New Roman" w:hAnsi="Times New Roman" w:cs="Times"/>
          <w:sz w:val="18"/>
          <w:szCs w:val="18"/>
        </w:rPr>
        <w:t xml:space="preserve"> </w:t>
      </w:r>
      <w:r w:rsidRPr="00A92C79">
        <w:rPr>
          <w:rFonts w:ascii="Times New Roman" w:hAnsi="Times New Roman" w:cs="Times"/>
          <w:b/>
          <w:sz w:val="18"/>
          <w:szCs w:val="18"/>
        </w:rPr>
        <w:t>ItemsViewController.h</w:t>
      </w:r>
      <w:r w:rsidRPr="00CD63D1">
        <w:rPr>
          <w:rFonts w:ascii="Times New Roman" w:hAnsi="Times New Roman" w:cs="Times"/>
          <w:sz w:val="18"/>
          <w:szCs w:val="18"/>
        </w:rPr>
        <w:t>, declare an instance variable of type UIView for your header view and three new methods.</w:t>
      </w:r>
      <w:r w:rsidRPr="00A92C79">
        <w:rPr>
          <w:rFonts w:ascii="Times New Roman" w:hAnsi="Times New Roman" w:cs="Times"/>
          <w:sz w:val="18"/>
          <w:szCs w:val="18"/>
        </w:rPr>
        <w:t xml:space="preserve"> </w:t>
      </w:r>
      <w:r w:rsidRPr="00CD63D1">
        <w:rPr>
          <w:rFonts w:ascii="Times New Roman" w:hAnsi="Times New Roman" w:cs="Times"/>
          <w:sz w:val="18"/>
          <w:szCs w:val="18"/>
        </w:rPr>
        <w:t>headerView is a strong reference</w:t>
      </w:r>
      <w:r>
        <w:rPr>
          <w:rFonts w:ascii="Times New Roman" w:hAnsi="Times New Roman" w:cs="Times"/>
          <w:sz w:val="18"/>
          <w:szCs w:val="18"/>
        </w:rPr>
        <w:t xml:space="preserve"> because it</w:t>
      </w:r>
      <w:r w:rsidRPr="00CD63D1">
        <w:rPr>
          <w:rFonts w:ascii="Times New Roman" w:hAnsi="Times New Roman" w:cs="Times"/>
          <w:sz w:val="18"/>
          <w:szCs w:val="18"/>
        </w:rPr>
        <w:t> </w:t>
      </w:r>
      <w:r>
        <w:rPr>
          <w:rFonts w:ascii="Times New Roman" w:hAnsi="Times New Roman" w:cs="Times"/>
          <w:sz w:val="18"/>
          <w:szCs w:val="18"/>
        </w:rPr>
        <w:t>is</w:t>
      </w:r>
      <w:r w:rsidRPr="00CD63D1">
        <w:rPr>
          <w:rFonts w:ascii="Times New Roman" w:hAnsi="Times New Roman" w:cs="Times"/>
          <w:sz w:val="18"/>
          <w:szCs w:val="18"/>
        </w:rPr>
        <w:t xml:space="preserve"> a top-level object in the XIB file.</w:t>
      </w:r>
    </w:p>
    <w:p w14:paraId="4AA449F3" w14:textId="77777777" w:rsidR="00A92C79" w:rsidRPr="00CD63D1" w:rsidRDefault="00A92C79" w:rsidP="00A92C79">
      <w:pPr>
        <w:pStyle w:val="NoSpacing"/>
        <w:rPr>
          <w:rFonts w:ascii="Times New Roman" w:hAnsi="Times New Roman" w:cs="Times"/>
          <w:sz w:val="18"/>
          <w:szCs w:val="18"/>
        </w:rPr>
      </w:pPr>
    </w:p>
    <w:p w14:paraId="04090B6E"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683821"/>
          <w:sz w:val="18"/>
          <w:szCs w:val="18"/>
        </w:rPr>
      </w:pPr>
      <w:r w:rsidRPr="00A92C79">
        <w:rPr>
          <w:rFonts w:ascii="Times New Roman" w:hAnsi="Times New Roman" w:cs="Times New Roman"/>
          <w:color w:val="683821"/>
          <w:sz w:val="18"/>
          <w:szCs w:val="18"/>
        </w:rPr>
        <w:t xml:space="preserve">#import </w:t>
      </w:r>
      <w:r w:rsidRPr="00A92C79">
        <w:rPr>
          <w:rFonts w:ascii="Times New Roman" w:hAnsi="Times New Roman" w:cs="Times New Roman"/>
          <w:color w:val="891315"/>
          <w:sz w:val="18"/>
          <w:szCs w:val="18"/>
        </w:rPr>
        <w:t>&lt;UIKit/UIKit.h&gt;</w:t>
      </w:r>
    </w:p>
    <w:p w14:paraId="6A0820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54DF27E5"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760F50"/>
          <w:sz w:val="18"/>
          <w:szCs w:val="18"/>
        </w:rPr>
        <w:t>@interface</w:t>
      </w:r>
      <w:r w:rsidRPr="00A92C79">
        <w:rPr>
          <w:rFonts w:ascii="Times New Roman" w:hAnsi="Times New Roman" w:cs="Times New Roman"/>
          <w:color w:val="000000"/>
          <w:sz w:val="18"/>
          <w:szCs w:val="18"/>
        </w:rPr>
        <w:t xml:space="preserve"> ItemsViewController : </w:t>
      </w:r>
      <w:r w:rsidRPr="00A92C79">
        <w:rPr>
          <w:rFonts w:ascii="Times New Roman" w:hAnsi="Times New Roman" w:cs="Times New Roman"/>
          <w:color w:val="5C2699"/>
          <w:sz w:val="18"/>
          <w:szCs w:val="18"/>
        </w:rPr>
        <w:t>UITableViewController</w:t>
      </w:r>
    </w:p>
    <w:p w14:paraId="100A6AB7"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7AAC9EE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xml:space="preserve">    </w:t>
      </w:r>
      <w:r w:rsidRPr="00A92C79">
        <w:rPr>
          <w:rFonts w:ascii="Times New Roman" w:hAnsi="Times New Roman" w:cs="Times New Roman"/>
          <w:color w:val="760F50"/>
          <w:sz w:val="18"/>
          <w:szCs w:val="18"/>
        </w:rPr>
        <w:t>IBOutlet</w:t>
      </w:r>
      <w:r w:rsidRPr="00A92C79">
        <w:rPr>
          <w:rFonts w:ascii="Times New Roman" w:hAnsi="Times New Roman" w:cs="Times New Roman"/>
          <w:color w:val="000000"/>
          <w:sz w:val="18"/>
          <w:szCs w:val="18"/>
        </w:rPr>
        <w:t xml:space="preserve">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*headerView;</w:t>
      </w:r>
    </w:p>
    <w:p w14:paraId="4B582AFA"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w:t>
      </w:r>
    </w:p>
    <w:p w14:paraId="1075A1C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BCCD4F2"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r w:rsidRPr="00A92C79">
        <w:rPr>
          <w:rFonts w:ascii="Times New Roman" w:hAnsi="Times New Roman" w:cs="Times New Roman"/>
          <w:color w:val="5C2699"/>
          <w:sz w:val="18"/>
          <w:szCs w:val="18"/>
        </w:rPr>
        <w:t>UIView</w:t>
      </w:r>
      <w:r w:rsidRPr="00A92C79">
        <w:rPr>
          <w:rFonts w:ascii="Times New Roman" w:hAnsi="Times New Roman" w:cs="Times New Roman"/>
          <w:color w:val="000000"/>
          <w:sz w:val="18"/>
          <w:szCs w:val="18"/>
        </w:rPr>
        <w:t xml:space="preserve"> *)headerView;</w:t>
      </w:r>
    </w:p>
    <w:p w14:paraId="4C12067B"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)addNewItem:(</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6A8F69DC"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r w:rsidRPr="00A92C79">
        <w:rPr>
          <w:rFonts w:ascii="Times New Roman" w:hAnsi="Times New Roman" w:cs="Times New Roman"/>
          <w:color w:val="000000"/>
          <w:sz w:val="18"/>
          <w:szCs w:val="18"/>
        </w:rPr>
        <w:t>- (</w:t>
      </w:r>
      <w:r w:rsidRPr="00A92C79">
        <w:rPr>
          <w:rFonts w:ascii="Times New Roman" w:hAnsi="Times New Roman" w:cs="Times New Roman"/>
          <w:color w:val="760F50"/>
          <w:sz w:val="18"/>
          <w:szCs w:val="18"/>
        </w:rPr>
        <w:t>IBAction</w:t>
      </w:r>
      <w:r w:rsidRPr="00A92C79">
        <w:rPr>
          <w:rFonts w:ascii="Times New Roman" w:hAnsi="Times New Roman" w:cs="Times New Roman"/>
          <w:color w:val="000000"/>
          <w:sz w:val="18"/>
          <w:szCs w:val="18"/>
        </w:rPr>
        <w:t>)toggleEdittingMode:(</w:t>
      </w:r>
      <w:r w:rsidRPr="00A92C79">
        <w:rPr>
          <w:rFonts w:ascii="Times New Roman" w:hAnsi="Times New Roman" w:cs="Times New Roman"/>
          <w:color w:val="760F50"/>
          <w:sz w:val="18"/>
          <w:szCs w:val="18"/>
        </w:rPr>
        <w:t>id</w:t>
      </w:r>
      <w:r w:rsidRPr="00A92C79">
        <w:rPr>
          <w:rFonts w:ascii="Times New Roman" w:hAnsi="Times New Roman" w:cs="Times New Roman"/>
          <w:color w:val="000000"/>
          <w:sz w:val="18"/>
          <w:szCs w:val="18"/>
        </w:rPr>
        <w:t>)sender;</w:t>
      </w:r>
    </w:p>
    <w:p w14:paraId="1ADCFA36" w14:textId="77777777" w:rsidR="00A92C79" w:rsidRPr="00A92C79" w:rsidRDefault="00A92C79" w:rsidP="00A92C79">
      <w:pPr>
        <w:widowControl w:val="0"/>
        <w:tabs>
          <w:tab w:val="left" w:pos="866"/>
        </w:tabs>
        <w:autoSpaceDE w:val="0"/>
        <w:autoSpaceDN w:val="0"/>
        <w:adjustRightInd w:val="0"/>
        <w:rPr>
          <w:rFonts w:ascii="Times New Roman" w:hAnsi="Times New Roman" w:cs="Times New Roman"/>
          <w:color w:val="000000"/>
          <w:sz w:val="18"/>
          <w:szCs w:val="18"/>
        </w:rPr>
      </w:pPr>
    </w:p>
    <w:p w14:paraId="0064BEC5" w14:textId="2A77A290" w:rsidR="00CD63D1" w:rsidRPr="00A92C79" w:rsidRDefault="00A92C79" w:rsidP="00A92C79">
      <w:pPr>
        <w:pStyle w:val="NoSpacing"/>
        <w:rPr>
          <w:rFonts w:ascii="Times New Roman" w:hAnsi="Times New Roman" w:cs="Times New Roman"/>
          <w:noProof/>
          <w:sz w:val="18"/>
          <w:szCs w:val="18"/>
        </w:rPr>
      </w:pPr>
      <w:r w:rsidRPr="00A92C79">
        <w:rPr>
          <w:rFonts w:ascii="Times New Roman" w:hAnsi="Times New Roman" w:cs="Times New Roman"/>
          <w:color w:val="760F50"/>
          <w:sz w:val="18"/>
          <w:szCs w:val="18"/>
        </w:rPr>
        <w:t>@end</w:t>
      </w:r>
    </w:p>
    <w:p w14:paraId="7D767C15" w14:textId="77777777" w:rsidR="00CD63D1" w:rsidRDefault="00CD63D1" w:rsidP="00CD63D1">
      <w:pPr>
        <w:pStyle w:val="NoSpacing"/>
        <w:rPr>
          <w:rFonts w:ascii="Times New Roman" w:hAnsi="Times New Roman" w:cs="Times"/>
          <w:noProof/>
          <w:sz w:val="18"/>
          <w:szCs w:val="18"/>
        </w:rPr>
      </w:pPr>
    </w:p>
    <w:p w14:paraId="7E14129D" w14:textId="344341C5" w:rsidR="00D62B9F" w:rsidRDefault="00A92C79" w:rsidP="00D62B9F">
      <w:pPr>
        <w:pStyle w:val="NoSpacing"/>
        <w:rPr>
          <w:rFonts w:ascii="Times New Roman" w:hAnsi="Times New Roman" w:cs="Times"/>
          <w:sz w:val="18"/>
          <w:szCs w:val="18"/>
        </w:rPr>
      </w:pPr>
      <w:r>
        <w:rPr>
          <w:rFonts w:ascii="Times New Roman" w:hAnsi="Times New Roman" w:cs="Times"/>
          <w:b/>
          <w:sz w:val="18"/>
          <w:szCs w:val="18"/>
          <w:u w:val="single"/>
        </w:rPr>
        <w:t>Step 2</w:t>
      </w:r>
      <w:r>
        <w:rPr>
          <w:rFonts w:ascii="Times New Roman" w:hAnsi="Times New Roman" w:cs="Times"/>
          <w:b/>
          <w:sz w:val="18"/>
          <w:szCs w:val="18"/>
        </w:rPr>
        <w:t>:</w:t>
      </w:r>
      <w:r w:rsidRPr="00A92C79">
        <w:rPr>
          <w:rFonts w:ascii="Times New Roman" w:hAnsi="Times New Roman" w:cs="Times"/>
          <w:sz w:val="18"/>
          <w:szCs w:val="18"/>
        </w:rPr>
        <w:t xml:space="preserve"> </w:t>
      </w:r>
      <w:r w:rsidR="009668F8">
        <w:rPr>
          <w:rFonts w:ascii="Times New Roman" w:hAnsi="Times New Roman" w:cs="Times"/>
          <w:sz w:val="18"/>
          <w:szCs w:val="18"/>
        </w:rPr>
        <w:t>C</w:t>
      </w:r>
      <w:r w:rsidRPr="00CD63D1">
        <w:rPr>
          <w:rFonts w:ascii="Times New Roman" w:hAnsi="Times New Roman" w:cs="Times"/>
          <w:sz w:val="18"/>
          <w:szCs w:val="18"/>
        </w:rPr>
        <w:t>reate the new XIB file</w:t>
      </w:r>
      <w:r w:rsidR="00D62B9F">
        <w:rPr>
          <w:rFonts w:ascii="Times New Roman" w:hAnsi="Times New Roman" w:cs="Times"/>
          <w:sz w:val="18"/>
          <w:szCs w:val="18"/>
        </w:rPr>
        <w:t xml:space="preserve"> for laying out view objects, archiving them, and having them loaded at runtime</w:t>
      </w:r>
      <w:r w:rsidRPr="00CD63D1">
        <w:rPr>
          <w:rFonts w:ascii="Times New Roman" w:hAnsi="Times New Roman" w:cs="Times"/>
          <w:sz w:val="18"/>
          <w:szCs w:val="18"/>
        </w:rPr>
        <w:t>.</w:t>
      </w:r>
      <w:r w:rsidR="00B914AF">
        <w:rPr>
          <w:rFonts w:ascii="Times New Roman" w:hAnsi="Times New Roman" w:cs="Times"/>
          <w:sz w:val="18"/>
          <w:szCs w:val="18"/>
        </w:rPr>
        <w:t xml:space="preserve"> </w:t>
      </w:r>
      <w:r w:rsidR="00D62B9F" w:rsidRPr="00D62B9F">
        <w:rPr>
          <w:rFonts w:ascii="Times New Roman" w:hAnsi="Times New Roman" w:cs="Times"/>
          <w:sz w:val="18"/>
          <w:szCs w:val="18"/>
        </w:rPr>
        <w:t xml:space="preserve">File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w:t>
      </w:r>
      <w:r w:rsidR="00D62B9F">
        <w:rPr>
          <w:rFonts w:ascii="Times New Roman" w:hAnsi="Times New Roman" w:cs="Times"/>
          <w:sz w:val="18"/>
          <w:szCs w:val="18"/>
        </w:rPr>
        <w:t>New</w:t>
      </w:r>
      <w:r w:rsidR="00D62B9F" w:rsidRP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File...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User Interface </w:t>
      </w:r>
      <w:r w:rsidR="00D62B9F">
        <w:rPr>
          <w:rFonts w:ascii="Times New Roman" w:hAnsi="Times New Roman" w:cs="Times"/>
          <w:sz w:val="18"/>
          <w:szCs w:val="18"/>
        </w:rPr>
        <w:t>[</w:t>
      </w:r>
      <w:r w:rsidR="00D62B9F" w:rsidRPr="00D62B9F">
        <w:rPr>
          <w:rFonts w:ascii="Times New Roman" w:hAnsi="Times New Roman" w:cs="Times"/>
          <w:sz w:val="18"/>
          <w:szCs w:val="18"/>
        </w:rPr>
        <w:t>iOS section</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Empty </w:t>
      </w:r>
      <w:r w:rsidR="00D62B9F">
        <w:rPr>
          <w:rFonts w:ascii="Times New Roman" w:hAnsi="Times New Roman" w:cs="Times"/>
          <w:sz w:val="18"/>
          <w:szCs w:val="18"/>
        </w:rPr>
        <w:t xml:space="preserve">template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Next </w:t>
      </w:r>
      <w:r w:rsidR="00D62B9F" w:rsidRPr="00D62B9F">
        <w:rPr>
          <w:rFonts w:ascii="Times New Roman" w:hAnsi="Times New Roman" w:cs="Times"/>
          <w:sz w:val="18"/>
          <w:szCs w:val="18"/>
        </w:rPr>
        <w:sym w:font="Wingdings" w:char="F0E0"/>
      </w:r>
      <w:r w:rsidR="00D62B9F" w:rsidRPr="00D62B9F">
        <w:rPr>
          <w:rFonts w:ascii="Times New Roman" w:hAnsi="Times New Roman" w:cs="Times"/>
          <w:sz w:val="18"/>
          <w:szCs w:val="18"/>
        </w:rPr>
        <w:t xml:space="preserve"> iPhone</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Save </w:t>
      </w:r>
      <w:r w:rsidR="00D62B9F" w:rsidRPr="00D62B9F">
        <w:rPr>
          <w:rFonts w:ascii="Times New Roman" w:hAnsi="Times New Roman" w:cs="Times"/>
          <w:sz w:val="18"/>
          <w:szCs w:val="18"/>
        </w:rPr>
        <w:t>file as HeaderView</w:t>
      </w:r>
      <w:r w:rsidR="00D62B9F">
        <w:rPr>
          <w:rFonts w:ascii="Times New Roman" w:hAnsi="Times New Roman" w:cs="Times"/>
          <w:sz w:val="18"/>
          <w:szCs w:val="18"/>
        </w:rPr>
        <w:t xml:space="preserve"> </w:t>
      </w:r>
      <w:r w:rsidR="00D62B9F" w:rsidRPr="00D62B9F">
        <w:rPr>
          <w:rFonts w:ascii="Times New Roman" w:hAnsi="Times New Roman" w:cs="Times"/>
          <w:sz w:val="18"/>
          <w:szCs w:val="18"/>
        </w:rPr>
        <w:sym w:font="Wingdings" w:char="F0E0"/>
      </w:r>
      <w:r w:rsidR="00D62B9F">
        <w:rPr>
          <w:rFonts w:ascii="Times New Roman" w:hAnsi="Times New Roman" w:cs="Times"/>
          <w:sz w:val="18"/>
          <w:szCs w:val="18"/>
        </w:rPr>
        <w:t xml:space="preserve"> select </w:t>
      </w:r>
      <w:r w:rsidR="00D62B9F" w:rsidRPr="00D62B9F">
        <w:rPr>
          <w:rFonts w:ascii="Times New Roman" w:hAnsi="Times New Roman" w:cs="Times"/>
          <w:sz w:val="18"/>
          <w:szCs w:val="18"/>
        </w:rPr>
        <w:t>File's Owner object and change its Class to ItemsViewContro</w:t>
      </w:r>
      <w:r w:rsidR="00D62B9F">
        <w:rPr>
          <w:rFonts w:ascii="Times New Roman" w:hAnsi="Times New Roman" w:cs="Times"/>
          <w:sz w:val="18"/>
          <w:szCs w:val="18"/>
        </w:rPr>
        <w:t xml:space="preserve">ller in the identity inspector </w:t>
      </w:r>
      <w:r w:rsidR="00D62B9F" w:rsidRPr="00D62B9F">
        <w:rPr>
          <w:rFonts w:ascii="Times New Roman" w:hAnsi="Times New Roman" w:cs="Times"/>
          <w:noProof/>
          <w:sz w:val="18"/>
          <w:szCs w:val="18"/>
        </w:rPr>
        <w:drawing>
          <wp:inline distT="0" distB="0" distL="0" distR="0" wp14:anchorId="631AF9C8" wp14:editId="1CED6B77">
            <wp:extent cx="127000" cy="96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39004" t="29412" r="50623" b="-17647"/>
                    <a:stretch/>
                  </pic:blipFill>
                  <pic:spPr bwMode="auto">
                    <a:xfrm>
                      <a:off x="0" y="0"/>
                      <a:ext cx="127000" cy="96520"/>
                    </a:xfrm>
                    <a:prstGeom prst="rect">
                      <a:avLst/>
                    </a:prstGeom>
                    <a:noFill/>
                    <a:ln>
                      <a:noFill/>
                    </a:ln>
                    <a:extLst>
                      <a:ext uri="{53640926-AAD7-44d8-BBD7-CCE9431645EC}">
                        <a14:shadowObscured xmlns:a14="http://schemas.microsoft.com/office/drawing/2010/main"/>
                      </a:ext>
                    </a:extLst>
                  </pic:spPr>
                </pic:pic>
              </a:graphicData>
            </a:graphic>
          </wp:inline>
        </w:drawing>
      </w:r>
      <w:r w:rsidR="00D62B9F" w:rsidRPr="00D62B9F">
        <w:rPr>
          <w:rFonts w:ascii="Times New Roman" w:hAnsi="Times New Roman" w:cs="Times"/>
          <w:sz w:val="18"/>
          <w:szCs w:val="18"/>
        </w:rPr>
        <w:t>.</w:t>
      </w:r>
    </w:p>
    <w:p w14:paraId="3AD60B1E" w14:textId="77777777" w:rsidR="009668F8" w:rsidRPr="00D62B9F" w:rsidRDefault="009668F8" w:rsidP="00D62B9F">
      <w:pPr>
        <w:pStyle w:val="NoSpacing"/>
        <w:rPr>
          <w:rFonts w:ascii="Times New Roman" w:hAnsi="Times New Roman" w:cs="Times"/>
          <w:sz w:val="18"/>
          <w:szCs w:val="18"/>
        </w:rPr>
      </w:pPr>
    </w:p>
    <w:p w14:paraId="10D546AA" w14:textId="3C3E816C" w:rsidR="00695FD4" w:rsidRDefault="009668F8" w:rsidP="009668F8">
      <w:pPr>
        <w:pStyle w:val="NoSpacing"/>
        <w:rPr>
          <w:rFonts w:ascii="Times New Roman" w:hAnsi="Times New Roman" w:cs="Times"/>
          <w:sz w:val="18"/>
          <w:szCs w:val="18"/>
        </w:rPr>
      </w:pPr>
      <w:r>
        <w:rPr>
          <w:rFonts w:ascii="Times New Roman" w:hAnsi="Times New Roman" w:cs="Times"/>
          <w:b/>
          <w:sz w:val="18"/>
          <w:szCs w:val="18"/>
          <w:u w:val="single"/>
        </w:rPr>
        <w:t>Step 3</w:t>
      </w:r>
      <w:r>
        <w:rPr>
          <w:rFonts w:ascii="Times New Roman" w:hAnsi="Times New Roman" w:cs="Times"/>
          <w:b/>
          <w:sz w:val="18"/>
          <w:szCs w:val="18"/>
        </w:rPr>
        <w:t>:</w:t>
      </w:r>
      <w:r w:rsidRPr="00A92C79">
        <w:rPr>
          <w:rFonts w:ascii="Times New Roman" w:hAnsi="Times New Roman" w:cs="Times"/>
          <w:sz w:val="18"/>
          <w:szCs w:val="18"/>
        </w:rPr>
        <w:t xml:space="preserve"> </w:t>
      </w:r>
      <w:r w:rsidRPr="00D62B9F">
        <w:rPr>
          <w:rFonts w:ascii="Times New Roman" w:hAnsi="Times New Roman" w:cs="Times"/>
          <w:sz w:val="18"/>
          <w:szCs w:val="18"/>
        </w:rPr>
        <w:t xml:space="preserve">Drag a </w:t>
      </w:r>
      <w:r>
        <w:rPr>
          <w:rFonts w:ascii="Times New Roman" w:hAnsi="Times New Roman" w:cs="Times"/>
          <w:sz w:val="18"/>
          <w:szCs w:val="18"/>
        </w:rPr>
        <w:t xml:space="preserve">Custom </w:t>
      </w:r>
      <w:r w:rsidRPr="00D62B9F">
        <w:rPr>
          <w:rFonts w:ascii="Times New Roman" w:hAnsi="Times New Roman" w:cs="Times"/>
          <w:sz w:val="18"/>
          <w:szCs w:val="18"/>
        </w:rPr>
        <w:t>UIView</w:t>
      </w:r>
      <w:r>
        <w:rPr>
          <w:rFonts w:ascii="Times New Roman" w:hAnsi="Times New Roman" w:cs="Times"/>
          <w:sz w:val="18"/>
          <w:szCs w:val="18"/>
        </w:rPr>
        <w:t xml:space="preserve"> </w:t>
      </w:r>
      <w:r w:rsidRPr="00D62B9F">
        <w:rPr>
          <w:rFonts w:ascii="Times New Roman" w:hAnsi="Times New Roman" w:cs="Times"/>
          <w:sz w:val="18"/>
          <w:szCs w:val="18"/>
        </w:rPr>
        <w:t>onto the canvas</w:t>
      </w:r>
      <w:r w:rsidR="006A0FC5">
        <w:rPr>
          <w:rFonts w:ascii="Times New Roman" w:hAnsi="Times New Roman" w:cs="Times"/>
          <w:sz w:val="18"/>
          <w:szCs w:val="18"/>
        </w:rPr>
        <w:t xml:space="preserve"> [b</w:t>
      </w:r>
      <w:r w:rsidR="006A0FC5" w:rsidRPr="00D62B9F">
        <w:rPr>
          <w:rFonts w:ascii="Times New Roman" w:hAnsi="Times New Roman" w:cs="Times"/>
          <w:sz w:val="18"/>
          <w:szCs w:val="18"/>
        </w:rPr>
        <w:t xml:space="preserve">ackground </w:t>
      </w:r>
      <w:r w:rsidR="006A0FC5">
        <w:rPr>
          <w:rFonts w:ascii="Times New Roman" w:hAnsi="Times New Roman" w:cs="Times"/>
          <w:sz w:val="18"/>
          <w:szCs w:val="18"/>
        </w:rPr>
        <w:t>-</w:t>
      </w:r>
      <w:r w:rsidR="006A0FC5" w:rsidRPr="00D62B9F">
        <w:rPr>
          <w:rFonts w:ascii="Times New Roman" w:hAnsi="Times New Roman" w:cs="Times"/>
          <w:sz w:val="18"/>
          <w:szCs w:val="18"/>
        </w:rPr>
        <w:t xml:space="preserve"> completely transparent</w:t>
      </w:r>
      <w:r w:rsidR="006A0FC5">
        <w:rPr>
          <w:rFonts w:ascii="Times New Roman" w:hAnsi="Times New Roman" w:cs="Times"/>
          <w:sz w:val="18"/>
          <w:szCs w:val="18"/>
        </w:rPr>
        <w:t>, Opacity slider</w:t>
      </w:r>
      <w:r w:rsidR="006A0FC5" w:rsidRPr="00D62B9F">
        <w:rPr>
          <w:rFonts w:ascii="Times New Roman" w:hAnsi="Times New Roman" w:cs="Times"/>
          <w:sz w:val="18"/>
          <w:szCs w:val="18"/>
        </w:rPr>
        <w:t xml:space="preserve"> 0</w:t>
      </w:r>
      <w:r w:rsidR="006A0FC5">
        <w:rPr>
          <w:rFonts w:ascii="Times New Roman" w:hAnsi="Times New Roman" w:cs="Times"/>
          <w:sz w:val="18"/>
          <w:szCs w:val="18"/>
        </w:rPr>
        <w:t>]</w:t>
      </w:r>
      <w:r w:rsidRPr="00D62B9F">
        <w:rPr>
          <w:rFonts w:ascii="Times New Roman" w:hAnsi="Times New Roman" w:cs="Times"/>
          <w:sz w:val="18"/>
          <w:szCs w:val="18"/>
        </w:rPr>
        <w:t xml:space="preserve">. Then drag two instances of UIButton onto that view. </w:t>
      </w:r>
      <w:r w:rsidRPr="00B914AF">
        <w:rPr>
          <w:rFonts w:ascii="Times New Roman" w:hAnsi="Times New Roman" w:cs="Times"/>
          <w:b/>
          <w:sz w:val="18"/>
          <w:szCs w:val="18"/>
        </w:rPr>
        <w:t>Make the connections</w:t>
      </w:r>
      <w:r>
        <w:rPr>
          <w:rFonts w:ascii="Times New Roman" w:hAnsi="Times New Roman" w:cs="Times"/>
          <w:sz w:val="18"/>
          <w:szCs w:val="18"/>
        </w:rPr>
        <w:t>:</w:t>
      </w:r>
      <w:r w:rsidR="00B914AF">
        <w:rPr>
          <w:rFonts w:ascii="Times New Roman" w:hAnsi="Times New Roman" w:cs="Times"/>
          <w:sz w:val="18"/>
          <w:szCs w:val="18"/>
        </w:rPr>
        <w:t xml:space="preserve"> </w:t>
      </w:r>
      <w:r w:rsidR="00695FD4">
        <w:rPr>
          <w:rFonts w:ascii="Times New Roman" w:hAnsi="Times New Roman" w:cs="Times"/>
          <w:sz w:val="18"/>
          <w:szCs w:val="18"/>
        </w:rPr>
        <w:t>File’s Owner [right-click]: drag from headerView to UIView; Edit UIButton [right-click]: drag to File’s Owner [toggleEditingMode:]; New UIButton [right-click]: drag to File’s Owner [addNewItem:]</w:t>
      </w:r>
    </w:p>
    <w:p w14:paraId="3149CFAC" w14:textId="77777777" w:rsidR="00D62B9F" w:rsidRDefault="00D62B9F" w:rsidP="00CD63D1">
      <w:pPr>
        <w:pStyle w:val="NoSpacing"/>
        <w:rPr>
          <w:rFonts w:ascii="Times New Roman" w:hAnsi="Times New Roman" w:cs="Times"/>
          <w:noProof/>
          <w:sz w:val="18"/>
          <w:szCs w:val="18"/>
        </w:rPr>
      </w:pPr>
    </w:p>
    <w:p w14:paraId="3AAA0D6D" w14:textId="28D1DDA6" w:rsidR="00587272" w:rsidRPr="00D62B9F" w:rsidRDefault="00B914AF" w:rsidP="00587272">
      <w:pPr>
        <w:pStyle w:val="NoSpacing"/>
        <w:rPr>
          <w:rFonts w:ascii="Times New Roman" w:hAnsi="Times New Roman" w:cs="Times"/>
          <w:sz w:val="18"/>
          <w:szCs w:val="18"/>
        </w:rPr>
      </w:pPr>
      <w:r>
        <w:rPr>
          <w:rFonts w:ascii="Times New Roman" w:hAnsi="Times New Roman" w:cs="Times"/>
          <w:b/>
          <w:sz w:val="18"/>
          <w:szCs w:val="18"/>
          <w:u w:val="single"/>
        </w:rPr>
        <w:t>Step 4</w:t>
      </w:r>
      <w:r>
        <w:rPr>
          <w:rFonts w:ascii="Times New Roman" w:hAnsi="Times New Roman" w:cs="Times"/>
          <w:b/>
          <w:sz w:val="18"/>
          <w:szCs w:val="18"/>
        </w:rPr>
        <w:t>:</w:t>
      </w:r>
      <w:r w:rsidRPr="00A92C79">
        <w:rPr>
          <w:rFonts w:ascii="Times New Roman" w:hAnsi="Times New Roman" w:cs="Times"/>
          <w:sz w:val="18"/>
          <w:szCs w:val="18"/>
        </w:rPr>
        <w:t xml:space="preserve"> </w:t>
      </w:r>
      <w:r>
        <w:rPr>
          <w:rFonts w:ascii="Times New Roman" w:hAnsi="Times New Roman" w:cs="Times"/>
          <w:sz w:val="18"/>
          <w:szCs w:val="18"/>
        </w:rPr>
        <w:t>HeaderView.xib will have ItemsViewController load</w:t>
      </w:r>
      <w:r w:rsidRPr="00D62B9F">
        <w:rPr>
          <w:rFonts w:ascii="Times New Roman" w:hAnsi="Times New Roman" w:cs="Times"/>
          <w:sz w:val="18"/>
          <w:szCs w:val="18"/>
        </w:rPr>
        <w:t xml:space="preserve"> XIB file manually</w:t>
      </w:r>
      <w:r w:rsidRPr="00B914AF">
        <w:rPr>
          <w:rFonts w:ascii="Times New Roman" w:hAnsi="Times New Roman" w:cs="Times"/>
          <w:sz w:val="18"/>
          <w:szCs w:val="18"/>
        </w:rPr>
        <w:t xml:space="preserve"> </w:t>
      </w:r>
      <w:r>
        <w:rPr>
          <w:rFonts w:ascii="Times New Roman" w:hAnsi="Times New Roman" w:cs="Times"/>
          <w:sz w:val="18"/>
          <w:szCs w:val="18"/>
        </w:rPr>
        <w:t>using</w:t>
      </w:r>
      <w:r w:rsidRPr="00D62B9F">
        <w:rPr>
          <w:rFonts w:ascii="Times New Roman" w:hAnsi="Times New Roman" w:cs="Times"/>
          <w:sz w:val="18"/>
          <w:szCs w:val="18"/>
        </w:rPr>
        <w:t xml:space="preserve"> </w:t>
      </w:r>
      <w:r w:rsidRPr="00B914AF">
        <w:rPr>
          <w:rFonts w:ascii="Times New Roman" w:hAnsi="Times New Roman" w:cs="Times"/>
          <w:b/>
          <w:sz w:val="18"/>
          <w:szCs w:val="18"/>
        </w:rPr>
        <w:t>NSBundle</w:t>
      </w:r>
      <w:r w:rsidRPr="00D62B9F">
        <w:rPr>
          <w:rFonts w:ascii="Times New Roman" w:hAnsi="Times New Roman" w:cs="Times"/>
          <w:sz w:val="18"/>
          <w:szCs w:val="18"/>
        </w:rPr>
        <w:t>.</w:t>
      </w:r>
      <w:r w:rsidRPr="00B914AF">
        <w:rPr>
          <w:rFonts w:ascii="Times New Roman" w:hAnsi="Times New Roman" w:cs="Times"/>
          <w:sz w:val="18"/>
          <w:szCs w:val="18"/>
        </w:rPr>
        <w:t xml:space="preserve"> </w:t>
      </w:r>
      <w:r>
        <w:rPr>
          <w:rFonts w:ascii="Times New Roman" w:hAnsi="Times New Roman" w:cs="Times"/>
          <w:sz w:val="18"/>
          <w:szCs w:val="18"/>
        </w:rPr>
        <w:t>NSBundle is interface between an app</w:t>
      </w:r>
      <w:r w:rsidRPr="00D62B9F">
        <w:rPr>
          <w:rFonts w:ascii="Times New Roman" w:hAnsi="Times New Roman" w:cs="Times"/>
          <w:sz w:val="18"/>
          <w:szCs w:val="18"/>
        </w:rPr>
        <w:t xml:space="preserve"> and the appbundle it lives in</w:t>
      </w:r>
      <w:r>
        <w:rPr>
          <w:rFonts w:ascii="Times New Roman" w:hAnsi="Times New Roman" w:cs="Times"/>
          <w:sz w:val="18"/>
          <w:szCs w:val="18"/>
        </w:rPr>
        <w:t>.</w:t>
      </w:r>
      <w:r w:rsidRPr="00B914AF">
        <w:rPr>
          <w:rFonts w:ascii="Times New Roman" w:hAnsi="Times New Roman" w:cs="Times"/>
          <w:sz w:val="18"/>
          <w:szCs w:val="18"/>
        </w:rPr>
        <w:t xml:space="preserve"> </w:t>
      </w:r>
      <w:r w:rsidRPr="00D62B9F">
        <w:rPr>
          <w:rFonts w:ascii="Times New Roman" w:hAnsi="Times New Roman" w:cs="Times"/>
          <w:sz w:val="18"/>
          <w:szCs w:val="18"/>
        </w:rPr>
        <w:t>An instan</w:t>
      </w:r>
      <w:r>
        <w:rPr>
          <w:rFonts w:ascii="Times New Roman" w:hAnsi="Times New Roman" w:cs="Times"/>
          <w:sz w:val="18"/>
          <w:szCs w:val="18"/>
        </w:rPr>
        <w:t>ce of NSBundle is created when app</w:t>
      </w:r>
      <w:r w:rsidRPr="00D62B9F">
        <w:rPr>
          <w:rFonts w:ascii="Times New Roman" w:hAnsi="Times New Roman" w:cs="Times"/>
          <w:sz w:val="18"/>
          <w:szCs w:val="18"/>
        </w:rPr>
        <w:t xml:space="preserve"> launches,</w:t>
      </w:r>
      <w:r>
        <w:rPr>
          <w:rFonts w:ascii="Times New Roman" w:hAnsi="Times New Roman" w:cs="Times"/>
          <w:sz w:val="18"/>
          <w:szCs w:val="18"/>
        </w:rPr>
        <w:t xml:space="preserve"> get a pointer to the</w:t>
      </w:r>
      <w:r w:rsidRPr="00D62B9F">
        <w:rPr>
          <w:rFonts w:ascii="Times New Roman" w:hAnsi="Times New Roman" w:cs="Times"/>
          <w:sz w:val="18"/>
          <w:szCs w:val="18"/>
        </w:rPr>
        <w:t xml:space="preserve"> instance by sending the message mainBundle to NSBundle.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Once </w:t>
      </w:r>
      <w:r>
        <w:rPr>
          <w:rFonts w:ascii="Times New Roman" w:hAnsi="Times New Roman" w:cs="Times"/>
          <w:sz w:val="18"/>
          <w:szCs w:val="18"/>
        </w:rPr>
        <w:t>there is</w:t>
      </w:r>
      <w:r w:rsidRPr="00D62B9F">
        <w:rPr>
          <w:rFonts w:ascii="Times New Roman" w:hAnsi="Times New Roman" w:cs="Times"/>
          <w:sz w:val="18"/>
          <w:szCs w:val="18"/>
        </w:rPr>
        <w:t xml:space="preserve"> a pointer to the main bundle object, ask it to load a XIB file.</w:t>
      </w:r>
      <w:r w:rsidRPr="00B914AF">
        <w:rPr>
          <w:rFonts w:ascii="Times New Roman" w:hAnsi="Times New Roman" w:cs="Times"/>
          <w:sz w:val="18"/>
          <w:szCs w:val="18"/>
        </w:rPr>
        <w:t xml:space="preserve"> </w:t>
      </w:r>
      <w:r w:rsidRPr="00D62B9F">
        <w:rPr>
          <w:rFonts w:ascii="Times New Roman" w:hAnsi="Times New Roman" w:cs="Times"/>
          <w:sz w:val="18"/>
          <w:szCs w:val="18"/>
        </w:rPr>
        <w:t xml:space="preserve">In </w:t>
      </w:r>
      <w:r w:rsidRPr="00B914AF">
        <w:rPr>
          <w:rFonts w:ascii="Times New Roman" w:hAnsi="Times New Roman" w:cs="Times"/>
          <w:b/>
          <w:sz w:val="18"/>
          <w:szCs w:val="18"/>
        </w:rPr>
        <w:t>ItemsViewController.m</w:t>
      </w:r>
      <w:r w:rsidRPr="00D62B9F">
        <w:rPr>
          <w:rFonts w:ascii="Times New Roman" w:hAnsi="Times New Roman" w:cs="Times"/>
          <w:sz w:val="18"/>
          <w:szCs w:val="18"/>
        </w:rPr>
        <w:t>, implement headerView.</w:t>
      </w:r>
      <w:r w:rsidR="00587272" w:rsidRPr="00587272">
        <w:rPr>
          <w:rFonts w:ascii="Times New Roman" w:hAnsi="Times New Roman" w:cs="Times"/>
          <w:sz w:val="18"/>
          <w:szCs w:val="18"/>
        </w:rPr>
        <w:t xml:space="preserve"> </w:t>
      </w:r>
      <w:r w:rsidR="00587272">
        <w:rPr>
          <w:rFonts w:ascii="Times New Roman" w:hAnsi="Times New Roman" w:cs="Times"/>
          <w:sz w:val="18"/>
          <w:szCs w:val="18"/>
        </w:rPr>
        <w:t xml:space="preserve">Passing </w:t>
      </w:r>
      <w:r w:rsidR="00587272" w:rsidRPr="00D62B9F">
        <w:rPr>
          <w:rFonts w:ascii="Times New Roman" w:hAnsi="Times New Roman" w:cs="Times"/>
          <w:sz w:val="18"/>
          <w:szCs w:val="18"/>
        </w:rPr>
        <w:t>self as</w:t>
      </w:r>
      <w:r w:rsidR="00587272">
        <w:rPr>
          <w:rFonts w:ascii="Times New Roman" w:hAnsi="Times New Roman" w:cs="Times"/>
          <w:sz w:val="18"/>
          <w:szCs w:val="18"/>
        </w:rPr>
        <w:t xml:space="preserve"> the owner of the XIB file</w:t>
      </w:r>
      <w:r w:rsidR="00587272" w:rsidRPr="00D62B9F">
        <w:rPr>
          <w:rFonts w:ascii="Times New Roman" w:hAnsi="Times New Roman" w:cs="Times"/>
          <w:sz w:val="18"/>
          <w:szCs w:val="18"/>
        </w:rPr>
        <w:t xml:space="preserve"> places the instance of ItemsViewController in the File's Owner hole of the XIB file.</w:t>
      </w:r>
      <w:r w:rsidR="00587272">
        <w:rPr>
          <w:rFonts w:ascii="Times New Roman" w:hAnsi="Times New Roman" w:cs="Times"/>
          <w:sz w:val="18"/>
          <w:szCs w:val="18"/>
        </w:rPr>
        <w:t xml:space="preserve"> </w:t>
      </w:r>
      <w:r w:rsidR="00587272" w:rsidRPr="00D62B9F">
        <w:rPr>
          <w:rFonts w:ascii="Times New Roman" w:hAnsi="Times New Roman" w:cs="Times"/>
          <w:sz w:val="18"/>
          <w:szCs w:val="18"/>
        </w:rPr>
        <w:t>The first time the headerView message is sent to the ItemsViewController, it will load HeaderView.xib and keep a pointer to the view object in the instance variable</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headerView.</w:t>
      </w:r>
      <w:r w:rsidR="00587272" w:rsidRPr="00587272">
        <w:rPr>
          <w:rFonts w:ascii="Times New Roman" w:hAnsi="Times New Roman" w:cs="Times"/>
          <w:sz w:val="18"/>
          <w:szCs w:val="18"/>
        </w:rPr>
        <w:t xml:space="preserve"> </w:t>
      </w:r>
      <w:r w:rsidR="00587272" w:rsidRPr="00D62B9F">
        <w:rPr>
          <w:rFonts w:ascii="Times New Roman" w:hAnsi="Times New Roman" w:cs="Times"/>
          <w:sz w:val="18"/>
          <w:szCs w:val="18"/>
        </w:rPr>
        <w:t>The buttons in this view will send messages to the ItemsViewController when tapped.</w:t>
      </w:r>
    </w:p>
    <w:p w14:paraId="71C21AD2" w14:textId="7F822903" w:rsidR="00B914AF" w:rsidRDefault="00B914AF" w:rsidP="00CD63D1">
      <w:pPr>
        <w:rPr>
          <w:rFonts w:ascii="Times New Roman" w:hAnsi="Times New Roman" w:cs="Times"/>
          <w:sz w:val="18"/>
          <w:szCs w:val="18"/>
        </w:rPr>
      </w:pPr>
    </w:p>
    <w:p w14:paraId="4A021C9D"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w:t>
      </w:r>
      <w:r w:rsidRPr="00587272">
        <w:rPr>
          <w:rFonts w:ascii="Times New Roman" w:hAnsi="Times New Roman" w:cs="Times New Roman"/>
          <w:color w:val="5C2699"/>
          <w:sz w:val="18"/>
          <w:szCs w:val="18"/>
        </w:rPr>
        <w:t>UIView</w:t>
      </w:r>
      <w:r w:rsidRPr="00587272">
        <w:rPr>
          <w:rFonts w:ascii="Times New Roman" w:hAnsi="Times New Roman" w:cs="Times New Roman"/>
          <w:color w:val="000000"/>
          <w:sz w:val="18"/>
          <w:szCs w:val="18"/>
        </w:rPr>
        <w:t xml:space="preserve"> *)headerView</w:t>
      </w:r>
    </w:p>
    <w:p w14:paraId="4E1094D1"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w:t>
      </w:r>
    </w:p>
    <w:p w14:paraId="6D29F156"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236E25"/>
          <w:sz w:val="18"/>
          <w:szCs w:val="18"/>
        </w:rPr>
        <w:t>// if the headerView is not loaded yet</w:t>
      </w:r>
    </w:p>
    <w:p w14:paraId="7D1C6128"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760F50"/>
          <w:sz w:val="18"/>
          <w:szCs w:val="18"/>
        </w:rPr>
        <w:t>if</w:t>
      </w:r>
      <w:r w:rsidRPr="00587272">
        <w:rPr>
          <w:rFonts w:ascii="Times New Roman" w:hAnsi="Times New Roman" w:cs="Times New Roman"/>
          <w:color w:val="000000"/>
          <w:sz w:val="18"/>
          <w:szCs w:val="18"/>
        </w:rPr>
        <w:t>(!</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4C8318B"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5C2699"/>
          <w:sz w:val="18"/>
          <w:szCs w:val="18"/>
        </w:rPr>
        <w:t>NSBundle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mainBundle</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loadNibNamed</w:t>
      </w:r>
      <w:r w:rsidRPr="00587272">
        <w:rPr>
          <w:rFonts w:ascii="Times New Roman" w:hAnsi="Times New Roman" w:cs="Times New Roman"/>
          <w:color w:val="000000"/>
          <w:sz w:val="18"/>
          <w:szCs w:val="18"/>
        </w:rPr>
        <w:t>:</w:t>
      </w:r>
      <w:r w:rsidRPr="00587272">
        <w:rPr>
          <w:rFonts w:ascii="Times New Roman" w:hAnsi="Times New Roman" w:cs="Times New Roman"/>
          <w:color w:val="891315"/>
          <w:sz w:val="18"/>
          <w:szCs w:val="18"/>
        </w:rPr>
        <w:t>@"HeaderView"</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owner</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self</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2E0D6E"/>
          <w:sz w:val="18"/>
          <w:szCs w:val="18"/>
        </w:rPr>
        <w:t>options</w:t>
      </w:r>
      <w:r w:rsidRPr="00587272">
        <w:rPr>
          <w:rFonts w:ascii="Times New Roman" w:hAnsi="Times New Roman" w:cs="Times New Roman"/>
          <w:color w:val="000000"/>
          <w:sz w:val="18"/>
          <w:szCs w:val="18"/>
        </w:rPr>
        <w:t>:</w:t>
      </w:r>
      <w:r w:rsidRPr="00587272">
        <w:rPr>
          <w:rFonts w:ascii="Times New Roman" w:hAnsi="Times New Roman" w:cs="Times New Roman"/>
          <w:color w:val="760F50"/>
          <w:sz w:val="18"/>
          <w:szCs w:val="18"/>
        </w:rPr>
        <w:t>nil</w:t>
      </w:r>
      <w:r w:rsidRPr="00587272">
        <w:rPr>
          <w:rFonts w:ascii="Times New Roman" w:hAnsi="Times New Roman" w:cs="Times New Roman"/>
          <w:color w:val="000000"/>
          <w:sz w:val="18"/>
          <w:szCs w:val="18"/>
        </w:rPr>
        <w:t>];</w:t>
      </w:r>
    </w:p>
    <w:p w14:paraId="4F217EA2" w14:textId="77777777" w:rsidR="00587272" w:rsidRPr="00587272" w:rsidRDefault="00587272" w:rsidP="00587272">
      <w:pPr>
        <w:widowControl w:val="0"/>
        <w:tabs>
          <w:tab w:val="left" w:pos="866"/>
        </w:tabs>
        <w:autoSpaceDE w:val="0"/>
        <w:autoSpaceDN w:val="0"/>
        <w:adjustRightInd w:val="0"/>
        <w:rPr>
          <w:rFonts w:ascii="Times New Roman" w:hAnsi="Times New Roman" w:cs="Times New Roman"/>
          <w:color w:val="000000"/>
          <w:sz w:val="18"/>
          <w:szCs w:val="18"/>
        </w:rPr>
      </w:pPr>
      <w:r w:rsidRPr="00587272">
        <w:rPr>
          <w:rFonts w:ascii="Times New Roman" w:hAnsi="Times New Roman" w:cs="Times New Roman"/>
          <w:color w:val="000000"/>
          <w:sz w:val="18"/>
          <w:szCs w:val="18"/>
        </w:rPr>
        <w:t xml:space="preserve">    </w:t>
      </w:r>
      <w:r w:rsidRPr="00587272">
        <w:rPr>
          <w:rFonts w:ascii="Times New Roman" w:hAnsi="Times New Roman" w:cs="Times New Roman"/>
          <w:color w:val="760F50"/>
          <w:sz w:val="18"/>
          <w:szCs w:val="18"/>
        </w:rPr>
        <w:t>return</w:t>
      </w:r>
      <w:r w:rsidRPr="00587272">
        <w:rPr>
          <w:rFonts w:ascii="Times New Roman" w:hAnsi="Times New Roman" w:cs="Times New Roman"/>
          <w:color w:val="000000"/>
          <w:sz w:val="18"/>
          <w:szCs w:val="18"/>
        </w:rPr>
        <w:t xml:space="preserve"> </w:t>
      </w:r>
      <w:r w:rsidRPr="00587272">
        <w:rPr>
          <w:rFonts w:ascii="Times New Roman" w:hAnsi="Times New Roman" w:cs="Times New Roman"/>
          <w:color w:val="3F6E74"/>
          <w:sz w:val="18"/>
          <w:szCs w:val="18"/>
        </w:rPr>
        <w:t>headerView</w:t>
      </w:r>
      <w:r w:rsidRPr="00587272">
        <w:rPr>
          <w:rFonts w:ascii="Times New Roman" w:hAnsi="Times New Roman" w:cs="Times New Roman"/>
          <w:color w:val="000000"/>
          <w:sz w:val="18"/>
          <w:szCs w:val="18"/>
        </w:rPr>
        <w:t>;</w:t>
      </w:r>
    </w:p>
    <w:p w14:paraId="454096E7" w14:textId="5303DE39" w:rsidR="00B914AF" w:rsidRPr="00587272" w:rsidRDefault="00587272" w:rsidP="00587272">
      <w:pPr>
        <w:rPr>
          <w:rFonts w:ascii="Times New Roman" w:hAnsi="Times New Roman" w:cs="Times New Roman"/>
          <w:sz w:val="18"/>
          <w:szCs w:val="18"/>
        </w:rPr>
      </w:pPr>
      <w:r w:rsidRPr="00587272">
        <w:rPr>
          <w:rFonts w:ascii="Times New Roman" w:hAnsi="Times New Roman" w:cs="Times New Roman"/>
          <w:color w:val="000000"/>
          <w:sz w:val="18"/>
          <w:szCs w:val="18"/>
        </w:rPr>
        <w:t>}</w:t>
      </w:r>
    </w:p>
    <w:p w14:paraId="3F6C554C" w14:textId="77777777" w:rsidR="00B914AF" w:rsidRDefault="00B914AF" w:rsidP="00CD63D1">
      <w:pPr>
        <w:rPr>
          <w:rFonts w:ascii="Times New Roman" w:hAnsi="Times New Roman" w:cs="Times"/>
          <w:sz w:val="18"/>
          <w:szCs w:val="18"/>
        </w:rPr>
      </w:pPr>
    </w:p>
    <w:p w14:paraId="00D35499" w14:textId="5380D3CD" w:rsidR="00587272" w:rsidRPr="00D62B9F" w:rsidRDefault="00587272" w:rsidP="00587272">
      <w:pPr>
        <w:pStyle w:val="NoSpacing"/>
        <w:rPr>
          <w:rFonts w:ascii="Times New Roman" w:hAnsi="Times New Roman" w:cs="Times"/>
          <w:sz w:val="18"/>
          <w:szCs w:val="18"/>
        </w:rPr>
      </w:pPr>
      <w:r>
        <w:rPr>
          <w:rFonts w:ascii="Times New Roman" w:hAnsi="Times New Roman" w:cs="Times"/>
          <w:b/>
          <w:sz w:val="18"/>
          <w:szCs w:val="18"/>
          <w:u w:val="single"/>
        </w:rPr>
        <w:t>Step 5</w:t>
      </w:r>
      <w:r>
        <w:rPr>
          <w:rFonts w:ascii="Times New Roman" w:hAnsi="Times New Roman" w:cs="Times"/>
          <w:b/>
          <w:sz w:val="18"/>
          <w:szCs w:val="18"/>
        </w:rPr>
        <w:t>:</w:t>
      </w:r>
      <w:r w:rsidRPr="00587272">
        <w:rPr>
          <w:rFonts w:ascii="Times New Roman" w:hAnsi="Times New Roman" w:cs="Times"/>
          <w:sz w:val="18"/>
          <w:szCs w:val="18"/>
        </w:rPr>
        <w:t xml:space="preserve"> </w:t>
      </w:r>
      <w:r w:rsidR="00DF52AE">
        <w:rPr>
          <w:rFonts w:ascii="Times New Roman" w:hAnsi="Times New Roman" w:cs="Times"/>
          <w:sz w:val="18"/>
          <w:szCs w:val="18"/>
        </w:rPr>
        <w:t>Set</w:t>
      </w:r>
      <w:r>
        <w:rPr>
          <w:rFonts w:ascii="Times New Roman" w:hAnsi="Times New Roman" w:cs="Times"/>
          <w:sz w:val="18"/>
          <w:szCs w:val="18"/>
        </w:rPr>
        <w:t xml:space="preserve"> headerView</w:t>
      </w:r>
      <w:r w:rsidR="00DF52AE">
        <w:rPr>
          <w:rFonts w:ascii="Times New Roman" w:hAnsi="Times New Roman" w:cs="Times"/>
          <w:sz w:val="18"/>
          <w:szCs w:val="18"/>
        </w:rPr>
        <w:t xml:space="preserve"> as</w:t>
      </w:r>
      <w:r w:rsidRPr="00D62B9F">
        <w:rPr>
          <w:rFonts w:ascii="Times New Roman" w:hAnsi="Times New Roman" w:cs="Times"/>
          <w:sz w:val="18"/>
          <w:szCs w:val="18"/>
        </w:rPr>
        <w:t xml:space="preserve"> the header view of the table.</w:t>
      </w:r>
      <w:r w:rsidRPr="00587272">
        <w:rPr>
          <w:rFonts w:ascii="Times New Roman" w:hAnsi="Times New Roman" w:cs="Times"/>
          <w:sz w:val="18"/>
          <w:szCs w:val="18"/>
        </w:rPr>
        <w:t xml:space="preserve"> </w:t>
      </w:r>
      <w:r w:rsidR="00DF52AE">
        <w:rPr>
          <w:rFonts w:ascii="Times New Roman" w:hAnsi="Times New Roman" w:cs="Times"/>
          <w:sz w:val="18"/>
          <w:szCs w:val="18"/>
        </w:rPr>
        <w:t xml:space="preserve">UITableView </w:t>
      </w:r>
      <w:r w:rsidR="00DF52AE" w:rsidRPr="00CD63D1">
        <w:rPr>
          <w:rFonts w:ascii="Times New Roman" w:hAnsi="Times New Roman" w:cs="Times"/>
          <w:sz w:val="18"/>
          <w:szCs w:val="18"/>
        </w:rPr>
        <w:t>send</w:t>
      </w:r>
      <w:r w:rsidR="00DF52AE">
        <w:rPr>
          <w:rFonts w:ascii="Times New Roman" w:hAnsi="Times New Roman" w:cs="Times"/>
          <w:sz w:val="18"/>
          <w:szCs w:val="18"/>
        </w:rPr>
        <w:t>s</w:t>
      </w:r>
      <w:r w:rsidR="00DF52AE" w:rsidRPr="00CD63D1">
        <w:rPr>
          <w:rFonts w:ascii="Times New Roman" w:hAnsi="Times New Roman" w:cs="Times"/>
          <w:sz w:val="18"/>
          <w:szCs w:val="18"/>
        </w:rPr>
        <w:t xml:space="preserve"> </w:t>
      </w:r>
      <w:r w:rsidR="00DF52AE">
        <w:rPr>
          <w:rFonts w:ascii="Times New Roman" w:hAnsi="Times New Roman" w:cs="Times"/>
          <w:sz w:val="18"/>
          <w:szCs w:val="18"/>
        </w:rPr>
        <w:t xml:space="preserve">messages to its delegate, </w:t>
      </w:r>
      <w:r w:rsidR="00DF52AE" w:rsidRPr="00CD63D1">
        <w:rPr>
          <w:rFonts w:ascii="Times New Roman" w:hAnsi="Times New Roman" w:cs="Times"/>
          <w:sz w:val="18"/>
          <w:szCs w:val="18"/>
        </w:rPr>
        <w:t>ItemsViewController, when it needs to show the header view. The first time tableView:heightForHeaderInSection: is sent to ItemsViewController, it will send itself the message headerView. At this time, headerView</w:t>
      </w:r>
      <w:r w:rsidR="00DF52AE">
        <w:rPr>
          <w:rFonts w:ascii="Times New Roman" w:hAnsi="Times New Roman" w:cs="Times"/>
          <w:sz w:val="18"/>
          <w:szCs w:val="18"/>
        </w:rPr>
        <w:t xml:space="preserve"> will be nil, which </w:t>
      </w:r>
      <w:r w:rsidR="00DF52AE" w:rsidRPr="00CD63D1">
        <w:rPr>
          <w:rFonts w:ascii="Times New Roman" w:hAnsi="Times New Roman" w:cs="Times"/>
          <w:sz w:val="18"/>
          <w:szCs w:val="18"/>
        </w:rPr>
        <w:t>cause</w:t>
      </w:r>
      <w:r w:rsidR="00DF52AE">
        <w:rPr>
          <w:rFonts w:ascii="Times New Roman" w:hAnsi="Times New Roman" w:cs="Times"/>
          <w:sz w:val="18"/>
          <w:szCs w:val="18"/>
        </w:rPr>
        <w:t>s</w:t>
      </w:r>
      <w:r w:rsidR="00DF52AE" w:rsidRPr="00CD63D1">
        <w:rPr>
          <w:rFonts w:ascii="Times New Roman" w:hAnsi="Times New Roman" w:cs="Times"/>
          <w:sz w:val="18"/>
          <w:szCs w:val="18"/>
        </w:rPr>
        <w:t xml:space="preserve"> h</w:t>
      </w:r>
      <w:r w:rsidR="00DF52AE">
        <w:rPr>
          <w:rFonts w:ascii="Times New Roman" w:hAnsi="Times New Roman" w:cs="Times"/>
          <w:sz w:val="18"/>
          <w:szCs w:val="18"/>
        </w:rPr>
        <w:t xml:space="preserve">eaderView to be loaded from </w:t>
      </w:r>
      <w:r w:rsidR="00DF52AE" w:rsidRPr="00CD63D1">
        <w:rPr>
          <w:rFonts w:ascii="Times New Roman" w:hAnsi="Times New Roman" w:cs="Times"/>
          <w:sz w:val="18"/>
          <w:szCs w:val="18"/>
        </w:rPr>
        <w:t>XIB file.</w:t>
      </w:r>
      <w:r w:rsidR="00DF52AE">
        <w:rPr>
          <w:rFonts w:ascii="Times New Roman" w:hAnsi="Times New Roman" w:cs="Times"/>
          <w:sz w:val="18"/>
          <w:szCs w:val="18"/>
        </w:rPr>
        <w:t xml:space="preserve"> </w:t>
      </w:r>
      <w:r>
        <w:rPr>
          <w:rFonts w:ascii="Times New Roman" w:hAnsi="Times New Roman" w:cs="Times"/>
          <w:sz w:val="18"/>
          <w:szCs w:val="18"/>
        </w:rPr>
        <w:t>Implement</w:t>
      </w:r>
      <w:r w:rsidR="00DF52AE">
        <w:rPr>
          <w:rFonts w:ascii="Times New Roman" w:hAnsi="Times New Roman" w:cs="Times"/>
          <w:sz w:val="18"/>
          <w:szCs w:val="18"/>
        </w:rPr>
        <w:t xml:space="preserve"> </w:t>
      </w:r>
      <w:r w:rsidRPr="00D62B9F">
        <w:rPr>
          <w:rFonts w:ascii="Times New Roman" w:hAnsi="Times New Roman" w:cs="Times"/>
          <w:sz w:val="18"/>
          <w:szCs w:val="18"/>
        </w:rPr>
        <w:t>methods fro</w:t>
      </w:r>
      <w:r w:rsidR="00DF52AE">
        <w:rPr>
          <w:rFonts w:ascii="Times New Roman" w:hAnsi="Times New Roman" w:cs="Times"/>
          <w:sz w:val="18"/>
          <w:szCs w:val="18"/>
        </w:rPr>
        <w:t xml:space="preserve">m </w:t>
      </w:r>
      <w:r w:rsidRPr="00D62B9F">
        <w:rPr>
          <w:rFonts w:ascii="Times New Roman" w:hAnsi="Times New Roman" w:cs="Times"/>
          <w:sz w:val="18"/>
          <w:szCs w:val="18"/>
        </w:rPr>
        <w:t xml:space="preserve">UITableViewDelegate protocol in </w:t>
      </w:r>
      <w:r w:rsidRPr="00587272">
        <w:rPr>
          <w:rFonts w:ascii="Times New Roman" w:hAnsi="Times New Roman" w:cs="Times"/>
          <w:b/>
          <w:sz w:val="18"/>
          <w:szCs w:val="18"/>
        </w:rPr>
        <w:t>ItemsViewController.m</w:t>
      </w:r>
      <w:r>
        <w:rPr>
          <w:rFonts w:ascii="Times New Roman" w:hAnsi="Times New Roman" w:cs="Times"/>
          <w:sz w:val="18"/>
          <w:szCs w:val="18"/>
        </w:rPr>
        <w:t>:</w:t>
      </w:r>
    </w:p>
    <w:p w14:paraId="19538E14" w14:textId="232A2B2B" w:rsidR="00B914AF" w:rsidRDefault="00B914AF" w:rsidP="00CD63D1">
      <w:pPr>
        <w:rPr>
          <w:rFonts w:ascii="Times New Roman" w:hAnsi="Times New Roman" w:cs="Times"/>
          <w:sz w:val="18"/>
          <w:szCs w:val="18"/>
        </w:rPr>
      </w:pPr>
    </w:p>
    <w:p w14:paraId="327085E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r w:rsidRPr="00DF52AE">
        <w:rPr>
          <w:rFonts w:ascii="Times New Roman" w:hAnsi="Times New Roman" w:cs="Times New Roman"/>
          <w:color w:val="5C2699"/>
          <w:sz w:val="18"/>
          <w:szCs w:val="18"/>
        </w:rPr>
        <w:t>UIView</w:t>
      </w:r>
      <w:r w:rsidRPr="00DF52AE">
        <w:rPr>
          <w:rFonts w:ascii="Times New Roman" w:hAnsi="Times New Roman" w:cs="Times New Roman"/>
          <w:color w:val="000000"/>
          <w:sz w:val="18"/>
          <w:szCs w:val="18"/>
        </w:rPr>
        <w:t xml:space="preserve"> *)tableView:(</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*)tv viewForHeaderInSection:(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21CCD64B"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4A45AEA6"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return</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w:t>
      </w:r>
    </w:p>
    <w:p w14:paraId="6E49E101"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349E73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p>
    <w:p w14:paraId="6538DD02"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w:t>
      </w:r>
      <w:r w:rsidRPr="00DF52AE">
        <w:rPr>
          <w:rFonts w:ascii="Times New Roman" w:hAnsi="Times New Roman" w:cs="Times New Roman"/>
          <w:color w:val="5C2699"/>
          <w:sz w:val="18"/>
          <w:szCs w:val="18"/>
        </w:rPr>
        <w:t>CGFloat</w:t>
      </w:r>
      <w:r w:rsidRPr="00DF52AE">
        <w:rPr>
          <w:rFonts w:ascii="Times New Roman" w:hAnsi="Times New Roman" w:cs="Times New Roman"/>
          <w:color w:val="000000"/>
          <w:sz w:val="18"/>
          <w:szCs w:val="18"/>
        </w:rPr>
        <w:t>)tableView:(</w:t>
      </w:r>
      <w:r w:rsidRPr="00DF52AE">
        <w:rPr>
          <w:rFonts w:ascii="Times New Roman" w:hAnsi="Times New Roman" w:cs="Times New Roman"/>
          <w:color w:val="5C2699"/>
          <w:sz w:val="18"/>
          <w:szCs w:val="18"/>
        </w:rPr>
        <w:t>UITableView</w:t>
      </w:r>
      <w:r w:rsidRPr="00DF52AE">
        <w:rPr>
          <w:rFonts w:ascii="Times New Roman" w:hAnsi="Times New Roman" w:cs="Times New Roman"/>
          <w:color w:val="000000"/>
          <w:sz w:val="18"/>
          <w:szCs w:val="18"/>
        </w:rPr>
        <w:t xml:space="preserve"> *)tableView heightForHeaderInSection:(</w:t>
      </w:r>
      <w:r w:rsidRPr="00DF52AE">
        <w:rPr>
          <w:rFonts w:ascii="Times New Roman" w:hAnsi="Times New Roman" w:cs="Times New Roman"/>
          <w:color w:val="5C2699"/>
          <w:sz w:val="18"/>
          <w:szCs w:val="18"/>
        </w:rPr>
        <w:t>NSInteger</w:t>
      </w:r>
      <w:r w:rsidRPr="00DF52AE">
        <w:rPr>
          <w:rFonts w:ascii="Times New Roman" w:hAnsi="Times New Roman" w:cs="Times New Roman"/>
          <w:color w:val="000000"/>
          <w:sz w:val="18"/>
          <w:szCs w:val="18"/>
        </w:rPr>
        <w:t>)section</w:t>
      </w:r>
    </w:p>
    <w:p w14:paraId="51838B5D"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3E864F5E"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236E25"/>
          <w:sz w:val="18"/>
          <w:szCs w:val="18"/>
        </w:rPr>
        <w:t>// The height of the header view should be determined from the height of the view in the XIB file.</w:t>
      </w:r>
    </w:p>
    <w:p w14:paraId="419FA828" w14:textId="77777777" w:rsidR="00DF52AE" w:rsidRPr="00DF52AE" w:rsidRDefault="00DF52AE" w:rsidP="00DF52AE">
      <w:pPr>
        <w:widowControl w:val="0"/>
        <w:tabs>
          <w:tab w:val="left" w:pos="866"/>
        </w:tabs>
        <w:autoSpaceDE w:val="0"/>
        <w:autoSpaceDN w:val="0"/>
        <w:adjustRightInd w:val="0"/>
        <w:rPr>
          <w:rFonts w:ascii="Times New Roman" w:hAnsi="Times New Roman" w:cs="Times New Roman"/>
          <w:color w:val="000000"/>
          <w:sz w:val="18"/>
          <w:szCs w:val="18"/>
        </w:rPr>
      </w:pPr>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return</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760F50"/>
          <w:sz w:val="18"/>
          <w:szCs w:val="18"/>
        </w:rPr>
        <w:t>self</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6474B"/>
          <w:sz w:val="18"/>
          <w:szCs w:val="18"/>
        </w:rPr>
        <w:t>headerView</w:t>
      </w:r>
      <w:r w:rsidRPr="00DF52AE">
        <w:rPr>
          <w:rFonts w:ascii="Times New Roman" w:hAnsi="Times New Roman" w:cs="Times New Roman"/>
          <w:color w:val="000000"/>
          <w:sz w:val="18"/>
          <w:szCs w:val="18"/>
        </w:rPr>
        <w:t xml:space="preserve">] </w:t>
      </w:r>
      <w:r w:rsidRPr="00DF52AE">
        <w:rPr>
          <w:rFonts w:ascii="Times New Roman" w:hAnsi="Times New Roman" w:cs="Times New Roman"/>
          <w:color w:val="2E0D6E"/>
          <w:sz w:val="18"/>
          <w:szCs w:val="18"/>
        </w:rPr>
        <w:t>bounds</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size</w:t>
      </w:r>
      <w:r w:rsidRPr="00DF52AE">
        <w:rPr>
          <w:rFonts w:ascii="Times New Roman" w:hAnsi="Times New Roman" w:cs="Times New Roman"/>
          <w:color w:val="000000"/>
          <w:sz w:val="18"/>
          <w:szCs w:val="18"/>
        </w:rPr>
        <w:t>.</w:t>
      </w:r>
      <w:r w:rsidRPr="00DF52AE">
        <w:rPr>
          <w:rFonts w:ascii="Times New Roman" w:hAnsi="Times New Roman" w:cs="Times New Roman"/>
          <w:color w:val="5C2699"/>
          <w:sz w:val="18"/>
          <w:szCs w:val="18"/>
        </w:rPr>
        <w:t>height</w:t>
      </w:r>
      <w:r w:rsidRPr="00DF52AE">
        <w:rPr>
          <w:rFonts w:ascii="Times New Roman" w:hAnsi="Times New Roman" w:cs="Times New Roman"/>
          <w:color w:val="000000"/>
          <w:sz w:val="18"/>
          <w:szCs w:val="18"/>
        </w:rPr>
        <w:t>;</w:t>
      </w:r>
    </w:p>
    <w:p w14:paraId="18E5B5F8" w14:textId="2502ECA9" w:rsidR="00587272" w:rsidRDefault="00DF52AE" w:rsidP="00DF52AE">
      <w:pPr>
        <w:rPr>
          <w:rFonts w:ascii="Times New Roman" w:hAnsi="Times New Roman" w:cs="Times New Roman"/>
          <w:color w:val="000000"/>
          <w:sz w:val="18"/>
          <w:szCs w:val="18"/>
        </w:rPr>
      </w:pPr>
      <w:r w:rsidRPr="00DF52AE">
        <w:rPr>
          <w:rFonts w:ascii="Times New Roman" w:hAnsi="Times New Roman" w:cs="Times New Roman"/>
          <w:color w:val="000000"/>
          <w:sz w:val="18"/>
          <w:szCs w:val="18"/>
        </w:rPr>
        <w:t>}</w:t>
      </w:r>
    </w:p>
    <w:p w14:paraId="25D5EAD1" w14:textId="77777777" w:rsidR="00A827EF" w:rsidRDefault="00A827EF" w:rsidP="00DF52AE">
      <w:pPr>
        <w:rPr>
          <w:rFonts w:ascii="Times New Roman" w:hAnsi="Times New Roman" w:cs="Times New Roman"/>
          <w:color w:val="000000"/>
          <w:sz w:val="18"/>
          <w:szCs w:val="18"/>
        </w:rPr>
      </w:pPr>
    </w:p>
    <w:p w14:paraId="1A9E1B56" w14:textId="447CCF30" w:rsidR="00A827EF" w:rsidRDefault="00A827EF" w:rsidP="00DF52AE">
      <w:pPr>
        <w:rPr>
          <w:rFonts w:ascii="Times New Roman" w:hAnsi="Times New Roman" w:cs="Times"/>
          <w:sz w:val="18"/>
          <w:szCs w:val="18"/>
        </w:rPr>
      </w:pPr>
      <w:r>
        <w:rPr>
          <w:rFonts w:ascii="Times New Roman" w:hAnsi="Times New Roman" w:cs="Times"/>
          <w:b/>
          <w:sz w:val="18"/>
          <w:szCs w:val="18"/>
          <w:u w:val="single"/>
        </w:rPr>
        <w:t>Step 6</w:t>
      </w:r>
      <w:r>
        <w:rPr>
          <w:rFonts w:ascii="Times New Roman" w:hAnsi="Times New Roman" w:cs="Times"/>
          <w:b/>
          <w:sz w:val="18"/>
          <w:szCs w:val="18"/>
        </w:rPr>
        <w:t>:</w:t>
      </w:r>
      <w:r w:rsidRPr="00A827EF">
        <w:rPr>
          <w:rFonts w:ascii="Times New Roman" w:hAnsi="Times New Roman" w:cs="Times"/>
          <w:sz w:val="18"/>
          <w:szCs w:val="18"/>
        </w:rPr>
        <w:t xml:space="preserve"> </w:t>
      </w:r>
      <w:r w:rsidRPr="00CD63D1">
        <w:rPr>
          <w:rFonts w:ascii="Times New Roman" w:hAnsi="Times New Roman" w:cs="Times"/>
          <w:sz w:val="18"/>
          <w:szCs w:val="18"/>
        </w:rPr>
        <w:t>To set the editing property for a</w:t>
      </w:r>
      <w:r>
        <w:rPr>
          <w:rFonts w:ascii="Times New Roman" w:hAnsi="Times New Roman" w:cs="Times"/>
          <w:sz w:val="18"/>
          <w:szCs w:val="18"/>
        </w:rPr>
        <w:t xml:space="preserve"> view controller using</w:t>
      </w:r>
      <w:r w:rsidRPr="00CD63D1">
        <w:rPr>
          <w:rFonts w:ascii="Times New Roman" w:hAnsi="Times New Roman" w:cs="Times"/>
          <w:sz w:val="18"/>
          <w:szCs w:val="18"/>
        </w:rPr>
        <w:t xml:space="preserve"> </w:t>
      </w:r>
      <w:r w:rsidRPr="00A827EF">
        <w:rPr>
          <w:rFonts w:ascii="Times New Roman" w:hAnsi="Times New Roman" w:cs="Times"/>
          <w:b/>
          <w:sz w:val="18"/>
          <w:szCs w:val="18"/>
        </w:rPr>
        <w:t>setEditing:animated:</w:t>
      </w:r>
      <w:r>
        <w:rPr>
          <w:rFonts w:ascii="Times New Roman" w:hAnsi="Times New Roman" w:cs="Times"/>
          <w:b/>
          <w:sz w:val="18"/>
          <w:szCs w:val="18"/>
        </w:rPr>
        <w:t xml:space="preserve"> </w:t>
      </w:r>
      <w:r>
        <w:rPr>
          <w:rFonts w:ascii="Times New Roman" w:hAnsi="Times New Roman" w:cs="Times"/>
          <w:sz w:val="18"/>
          <w:szCs w:val="18"/>
        </w:rPr>
        <w:t>method</w:t>
      </w:r>
      <w:r w:rsidRPr="00A827EF">
        <w:rPr>
          <w:rFonts w:ascii="Times New Roman" w:hAnsi="Times New Roman" w:cs="Times"/>
          <w:sz w:val="18"/>
          <w:szCs w:val="18"/>
        </w:rPr>
        <w:t xml:space="preserve">. </w:t>
      </w:r>
      <w:r w:rsidRPr="00CD63D1">
        <w:rPr>
          <w:rFonts w:ascii="Times New Roman" w:hAnsi="Times New Roman" w:cs="Times"/>
          <w:sz w:val="18"/>
          <w:szCs w:val="18"/>
        </w:rPr>
        <w:t xml:space="preserve">In </w:t>
      </w:r>
      <w:r w:rsidRPr="00A827EF">
        <w:rPr>
          <w:rFonts w:ascii="Times New Roman" w:hAnsi="Times New Roman" w:cs="Times"/>
          <w:b/>
          <w:sz w:val="18"/>
          <w:szCs w:val="18"/>
        </w:rPr>
        <w:t>ItemsViewController.m</w:t>
      </w:r>
      <w:r>
        <w:rPr>
          <w:rFonts w:ascii="Times New Roman" w:hAnsi="Times New Roman" w:cs="Times"/>
          <w:sz w:val="18"/>
          <w:szCs w:val="18"/>
        </w:rPr>
        <w:t xml:space="preserve">, implement </w:t>
      </w:r>
      <w:r w:rsidRPr="00A827EF">
        <w:rPr>
          <w:rFonts w:ascii="Times New Roman" w:hAnsi="Times New Roman" w:cs="Times"/>
          <w:b/>
          <w:sz w:val="18"/>
          <w:szCs w:val="18"/>
        </w:rPr>
        <w:t>toggleEditingMode</w:t>
      </w:r>
      <w:r>
        <w:rPr>
          <w:rFonts w:ascii="Times New Roman" w:hAnsi="Times New Roman" w:cs="Times"/>
          <w:sz w:val="18"/>
          <w:szCs w:val="18"/>
        </w:rPr>
        <w:t>:</w:t>
      </w:r>
    </w:p>
    <w:p w14:paraId="03253BBC" w14:textId="695799C7" w:rsidR="00A827EF" w:rsidRPr="00F0643F" w:rsidRDefault="00F0643F" w:rsidP="00DF52AE">
      <w:pPr>
        <w:rPr>
          <w:rFonts w:ascii="Times New Roman" w:hAnsi="Times New Roman" w:cs="Times"/>
          <w:b/>
          <w:sz w:val="18"/>
          <w:szCs w:val="18"/>
        </w:rPr>
      </w:pPr>
      <w:r>
        <w:rPr>
          <w:rFonts w:ascii="Times New Roman" w:hAnsi="Times New Roman" w:cs="Times"/>
          <w:b/>
          <w:sz w:val="18"/>
          <w:szCs w:val="18"/>
        </w:rPr>
        <w:t>Result</w:t>
      </w:r>
      <w:r w:rsidRPr="00F0643F">
        <w:rPr>
          <w:rFonts w:ascii="Times New Roman" w:hAnsi="Times New Roman" w:cs="Times"/>
          <w:sz w:val="18"/>
          <w:szCs w:val="18"/>
        </w:rPr>
        <w:t>:</w:t>
      </w:r>
      <w:r>
        <w:rPr>
          <w:rFonts w:ascii="Times New Roman" w:hAnsi="Times New Roman" w:cs="Times"/>
          <w:sz w:val="18"/>
          <w:szCs w:val="18"/>
        </w:rPr>
        <w:t xml:space="preserve"> </w:t>
      </w:r>
      <w:r w:rsidRPr="00F0643F">
        <w:rPr>
          <w:rFonts w:ascii="Times New Roman" w:hAnsi="Times New Roman" w:cs="Times"/>
          <w:sz w:val="18"/>
          <w:szCs w:val="18"/>
        </w:rPr>
        <w:t>Tap the Edit button, and the UITableView will enter editing mode</w:t>
      </w:r>
    </w:p>
    <w:p w14:paraId="54A88F4C" w14:textId="3E8BEEC3" w:rsidR="00CD63D1" w:rsidRPr="0062146C" w:rsidRDefault="00CD63D1" w:rsidP="00CD63D1">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18E425B" w14:textId="321BA361" w:rsidR="00CD63D1" w:rsidRDefault="00CD63D1" w:rsidP="00CD63D1">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 xml:space="preserve">PART II: </w:t>
      </w:r>
      <w:r w:rsidR="00F0643F">
        <w:rPr>
          <w:rFonts w:ascii="Times New Roman" w:hAnsi="Times New Roman" w:cs="Times New Roman"/>
          <w:b/>
          <w:sz w:val="18"/>
          <w:szCs w:val="18"/>
        </w:rPr>
        <w:t xml:space="preserve">Add a </w:t>
      </w:r>
      <w:r>
        <w:rPr>
          <w:rFonts w:ascii="Times New Roman" w:hAnsi="Times New Roman" w:cs="Times New Roman"/>
          <w:b/>
          <w:sz w:val="18"/>
          <w:szCs w:val="18"/>
        </w:rPr>
        <w:t>row</w:t>
      </w:r>
    </w:p>
    <w:p w14:paraId="29947E8B" w14:textId="2210C17B" w:rsidR="00CD63D1" w:rsidRPr="00C821C6" w:rsidRDefault="00CD63D1" w:rsidP="00CD63D1">
      <w:pPr>
        <w:rPr>
          <w:rFonts w:ascii="Times New Roman" w:hAnsi="Times New Roman" w:cs="Times New Roman"/>
          <w:sz w:val="18"/>
          <w:szCs w:val="18"/>
        </w:rPr>
      </w:pPr>
      <w:r>
        <w:rPr>
          <w:rFonts w:ascii="Times New Roman" w:hAnsi="Times New Roman" w:cs="Times New Roman"/>
          <w:b/>
          <w:sz w:val="18"/>
          <w:szCs w:val="18"/>
        </w:rPr>
        <w:t>---------------------------</w:t>
      </w:r>
    </w:p>
    <w:p w14:paraId="11D70626" w14:textId="03DECDF6" w:rsidR="00EF7330" w:rsidRDefault="00F0643F" w:rsidP="00CD63D1">
      <w:pPr>
        <w:pStyle w:val="NoSpacing"/>
        <w:rPr>
          <w:rFonts w:ascii="Times New Roman" w:hAnsi="Times New Roman" w:cs="Times"/>
          <w:sz w:val="18"/>
          <w:szCs w:val="18"/>
        </w:rPr>
      </w:pPr>
      <w:r>
        <w:rPr>
          <w:rFonts w:ascii="Times New Roman" w:hAnsi="Times New Roman" w:cs="Times"/>
          <w:b/>
          <w:sz w:val="18"/>
          <w:szCs w:val="18"/>
          <w:u w:val="single"/>
        </w:rPr>
        <w:t>Step 7</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When the</w:t>
      </w:r>
      <w:r w:rsidR="00EF7330" w:rsidRPr="00CD63D1">
        <w:rPr>
          <w:rFonts w:ascii="Times New Roman" w:hAnsi="Times New Roman" w:cs="Times"/>
          <w:sz w:val="18"/>
          <w:szCs w:val="18"/>
        </w:rPr>
        <w:t xml:space="preserve"> </w:t>
      </w:r>
      <w:r>
        <w:rPr>
          <w:rFonts w:ascii="Times New Roman" w:hAnsi="Times New Roman" w:cs="Times"/>
          <w:sz w:val="18"/>
          <w:szCs w:val="18"/>
        </w:rPr>
        <w:t xml:space="preserve">New </w:t>
      </w:r>
      <w:r w:rsidR="00EF7330" w:rsidRPr="00CD63D1">
        <w:rPr>
          <w:rFonts w:ascii="Times New Roman" w:hAnsi="Times New Roman" w:cs="Times"/>
          <w:sz w:val="18"/>
          <w:szCs w:val="18"/>
        </w:rPr>
        <w:t xml:space="preserve">button is tapped, a new row will be added to the UITableView. </w:t>
      </w:r>
      <w:r w:rsidR="00ED6E93">
        <w:rPr>
          <w:rFonts w:ascii="Times New Roman" w:hAnsi="Times New Roman" w:cs="Times"/>
          <w:sz w:val="18"/>
          <w:szCs w:val="18"/>
        </w:rPr>
        <w:t>D</w:t>
      </w:r>
      <w:r w:rsidR="00ED6E93" w:rsidRPr="00CD63D1">
        <w:rPr>
          <w:rFonts w:ascii="Times New Roman" w:hAnsi="Times New Roman" w:cs="Times"/>
          <w:sz w:val="18"/>
          <w:szCs w:val="18"/>
        </w:rPr>
        <w:t>at</w:t>
      </w:r>
      <w:r w:rsidR="00ED6E93">
        <w:rPr>
          <w:rFonts w:ascii="Times New Roman" w:hAnsi="Times New Roman" w:cs="Times"/>
          <w:sz w:val="18"/>
          <w:szCs w:val="18"/>
        </w:rPr>
        <w:t xml:space="preserve">aSource of the UITableView </w:t>
      </w:r>
      <w:r w:rsidR="00ED6E93" w:rsidRPr="00CD63D1">
        <w:rPr>
          <w:rFonts w:ascii="Times New Roman" w:hAnsi="Times New Roman" w:cs="Times"/>
          <w:sz w:val="18"/>
          <w:szCs w:val="18"/>
        </w:rPr>
        <w:t xml:space="preserve">determines </w:t>
      </w:r>
      <w:r w:rsidR="00ED6E93">
        <w:rPr>
          <w:rFonts w:ascii="Times New Roman" w:hAnsi="Times New Roman" w:cs="Times"/>
          <w:sz w:val="18"/>
          <w:szCs w:val="18"/>
        </w:rPr>
        <w:t>#</w:t>
      </w:r>
      <w:r w:rsidR="00ED6E93" w:rsidRPr="00CD63D1">
        <w:rPr>
          <w:rFonts w:ascii="Times New Roman" w:hAnsi="Times New Roman" w:cs="Times"/>
          <w:sz w:val="18"/>
          <w:szCs w:val="18"/>
        </w:rPr>
        <w:t xml:space="preserve"> of rows the table view should display. ItemsViewController consults the store and returns </w:t>
      </w:r>
      <w:r w:rsidR="00ED6E93">
        <w:rPr>
          <w:rFonts w:ascii="Times New Roman" w:hAnsi="Times New Roman" w:cs="Times"/>
          <w:sz w:val="18"/>
          <w:szCs w:val="18"/>
        </w:rPr>
        <w:t>the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T</w:t>
      </w:r>
      <w:r w:rsidR="00ED6E93" w:rsidRPr="00CD63D1">
        <w:rPr>
          <w:rFonts w:ascii="Times New Roman" w:hAnsi="Times New Roman" w:cs="Times"/>
          <w:sz w:val="18"/>
          <w:szCs w:val="18"/>
        </w:rPr>
        <w:t xml:space="preserve">he UITableView and its dataSource </w:t>
      </w:r>
      <w:r w:rsidR="00ED6E93">
        <w:rPr>
          <w:rFonts w:ascii="Times New Roman" w:hAnsi="Times New Roman" w:cs="Times"/>
          <w:sz w:val="18"/>
          <w:szCs w:val="18"/>
        </w:rPr>
        <w:t xml:space="preserve">must </w:t>
      </w:r>
      <w:r w:rsidR="00ED6E93" w:rsidRPr="00CD63D1">
        <w:rPr>
          <w:rFonts w:ascii="Times New Roman" w:hAnsi="Times New Roman" w:cs="Times"/>
          <w:sz w:val="18"/>
          <w:szCs w:val="18"/>
        </w:rPr>
        <w:t xml:space="preserve">agree on the </w:t>
      </w:r>
      <w:r w:rsidR="00ED6E93">
        <w:rPr>
          <w:rFonts w:ascii="Times New Roman" w:hAnsi="Times New Roman" w:cs="Times"/>
          <w:sz w:val="18"/>
          <w:szCs w:val="18"/>
        </w:rPr>
        <w:t># of rows</w:t>
      </w:r>
      <w:r w:rsidR="00ED6E93" w:rsidRPr="00CD63D1">
        <w:rPr>
          <w:rFonts w:ascii="Times New Roman" w:hAnsi="Times New Roman" w:cs="Times"/>
          <w:sz w:val="18"/>
          <w:szCs w:val="18"/>
        </w:rPr>
        <w:t xml:space="preserve">. </w:t>
      </w:r>
      <w:r w:rsidR="00ED6E93">
        <w:rPr>
          <w:rFonts w:ascii="Times New Roman" w:hAnsi="Times New Roman" w:cs="Times"/>
          <w:sz w:val="18"/>
          <w:szCs w:val="18"/>
        </w:rPr>
        <w:t xml:space="preserve">Add a new Item to the ItemStore before </w:t>
      </w:r>
      <w:r w:rsidR="00ED6E93" w:rsidRPr="00CD63D1">
        <w:rPr>
          <w:rFonts w:ascii="Times New Roman" w:hAnsi="Times New Roman" w:cs="Times"/>
          <w:sz w:val="18"/>
          <w:szCs w:val="18"/>
        </w:rPr>
        <w:t>insert</w:t>
      </w:r>
      <w:r w:rsidR="00ED6E93">
        <w:rPr>
          <w:rFonts w:ascii="Times New Roman" w:hAnsi="Times New Roman" w:cs="Times"/>
          <w:sz w:val="18"/>
          <w:szCs w:val="18"/>
        </w:rPr>
        <w:t>ing</w:t>
      </w:r>
      <w:r w:rsidR="00ED6E93" w:rsidRPr="00CD63D1">
        <w:rPr>
          <w:rFonts w:ascii="Times New Roman" w:hAnsi="Times New Roman" w:cs="Times"/>
          <w:sz w:val="18"/>
          <w:szCs w:val="18"/>
        </w:rPr>
        <w:t xml:space="preserve"> the new row. </w:t>
      </w:r>
      <w:r w:rsidR="00EF7330" w:rsidRPr="00CD63D1">
        <w:rPr>
          <w:rFonts w:ascii="Times New Roman" w:hAnsi="Times New Roman" w:cs="Times"/>
          <w:sz w:val="18"/>
          <w:szCs w:val="18"/>
        </w:rPr>
        <w:t xml:space="preserve">In </w:t>
      </w:r>
      <w:r w:rsidR="00EF7330" w:rsidRPr="00F0643F">
        <w:rPr>
          <w:rFonts w:ascii="Times New Roman" w:hAnsi="Times New Roman" w:cs="Times"/>
          <w:b/>
          <w:sz w:val="18"/>
          <w:szCs w:val="18"/>
        </w:rPr>
        <w:t>ItemsViewController.m</w:t>
      </w:r>
      <w:r>
        <w:rPr>
          <w:rFonts w:ascii="Times New Roman" w:hAnsi="Times New Roman" w:cs="Times"/>
          <w:sz w:val="18"/>
          <w:szCs w:val="18"/>
        </w:rPr>
        <w:t xml:space="preserve"> implement </w:t>
      </w:r>
      <w:r w:rsidRPr="00F0643F">
        <w:rPr>
          <w:rFonts w:ascii="Times New Roman" w:hAnsi="Times New Roman" w:cs="Times"/>
          <w:b/>
          <w:sz w:val="18"/>
          <w:szCs w:val="18"/>
        </w:rPr>
        <w:t>addNewItem</w:t>
      </w:r>
      <w:r>
        <w:rPr>
          <w:rFonts w:ascii="Times New Roman" w:hAnsi="Times New Roman" w:cs="Times"/>
          <w:sz w:val="18"/>
          <w:szCs w:val="18"/>
        </w:rPr>
        <w:t>:</w:t>
      </w:r>
    </w:p>
    <w:p w14:paraId="0D3693A6" w14:textId="77777777" w:rsidR="00F0643F" w:rsidRDefault="00F0643F" w:rsidP="00CD63D1">
      <w:pPr>
        <w:pStyle w:val="NoSpacing"/>
        <w:rPr>
          <w:rFonts w:ascii="Times New Roman" w:hAnsi="Times New Roman" w:cs="Times"/>
          <w:sz w:val="18"/>
          <w:szCs w:val="18"/>
        </w:rPr>
      </w:pPr>
    </w:p>
    <w:p w14:paraId="1354ECB7" w14:textId="77777777" w:rsidR="00ED6E93" w:rsidRDefault="00ED6E93" w:rsidP="00CD63D1">
      <w:pPr>
        <w:pStyle w:val="NoSpacing"/>
        <w:rPr>
          <w:rFonts w:ascii="Times New Roman" w:hAnsi="Times New Roman" w:cs="Times"/>
          <w:sz w:val="18"/>
          <w:szCs w:val="18"/>
        </w:rPr>
      </w:pPr>
    </w:p>
    <w:p w14:paraId="0935272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w:t>
      </w:r>
      <w:r w:rsidRPr="00722BD0">
        <w:rPr>
          <w:rFonts w:ascii="Times New Roman" w:hAnsi="Times New Roman" w:cs="Times New Roman"/>
          <w:color w:val="760F50"/>
          <w:sz w:val="18"/>
          <w:szCs w:val="18"/>
        </w:rPr>
        <w:t>IBAction</w:t>
      </w:r>
      <w:r w:rsidRPr="00722BD0">
        <w:rPr>
          <w:rFonts w:ascii="Times New Roman" w:hAnsi="Times New Roman" w:cs="Times New Roman"/>
          <w:color w:val="000000"/>
          <w:sz w:val="18"/>
          <w:szCs w:val="18"/>
        </w:rPr>
        <w:t>)addNewItem:(</w:t>
      </w:r>
      <w:r w:rsidRPr="00722BD0">
        <w:rPr>
          <w:rFonts w:ascii="Times New Roman" w:hAnsi="Times New Roman" w:cs="Times New Roman"/>
          <w:color w:val="760F50"/>
          <w:sz w:val="18"/>
          <w:szCs w:val="18"/>
        </w:rPr>
        <w:t>id</w:t>
      </w:r>
      <w:r w:rsidRPr="00722BD0">
        <w:rPr>
          <w:rFonts w:ascii="Times New Roman" w:hAnsi="Times New Roman" w:cs="Times New Roman"/>
          <w:color w:val="000000"/>
          <w:sz w:val="18"/>
          <w:szCs w:val="18"/>
        </w:rPr>
        <w:t>)sender</w:t>
      </w:r>
    </w:p>
    <w:p w14:paraId="572B54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w:t>
      </w:r>
    </w:p>
    <w:p w14:paraId="3452332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Create a new Item and add it to the store</w:t>
      </w:r>
    </w:p>
    <w:p w14:paraId="50817EC4"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3F6E74"/>
          <w:sz w:val="18"/>
          <w:szCs w:val="18"/>
        </w:rPr>
        <w:t>Item</w:t>
      </w:r>
      <w:r w:rsidRPr="00722BD0">
        <w:rPr>
          <w:rFonts w:ascii="Times New Roman" w:hAnsi="Times New Roman" w:cs="Times New Roman"/>
          <w:color w:val="000000"/>
          <w:sz w:val="18"/>
          <w:szCs w:val="18"/>
        </w:rPr>
        <w:t xml:space="preserve"> *newItem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createItem</w:t>
      </w:r>
      <w:r w:rsidRPr="00722BD0">
        <w:rPr>
          <w:rFonts w:ascii="Times New Roman" w:hAnsi="Times New Roman" w:cs="Times New Roman"/>
          <w:color w:val="000000"/>
          <w:sz w:val="18"/>
          <w:szCs w:val="18"/>
        </w:rPr>
        <w:t>];</w:t>
      </w:r>
    </w:p>
    <w:p w14:paraId="12E8FB00"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0EF1E1A8"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Figure out where that item is in the array</w:t>
      </w:r>
    </w:p>
    <w:p w14:paraId="706A9569"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760F50"/>
          <w:sz w:val="18"/>
          <w:szCs w:val="18"/>
        </w:rPr>
        <w:t>int</w:t>
      </w:r>
      <w:r w:rsidRPr="00722BD0">
        <w:rPr>
          <w:rFonts w:ascii="Times New Roman" w:hAnsi="Times New Roman" w:cs="Times New Roman"/>
          <w:color w:val="000000"/>
          <w:sz w:val="18"/>
          <w:szCs w:val="18"/>
        </w:rPr>
        <w:t xml:space="preserve"> lastRow = [[[</w:t>
      </w:r>
      <w:r w:rsidRPr="00722BD0">
        <w:rPr>
          <w:rFonts w:ascii="Times New Roman" w:hAnsi="Times New Roman" w:cs="Times New Roman"/>
          <w:color w:val="3F6E74"/>
          <w:sz w:val="18"/>
          <w:szCs w:val="18"/>
        </w:rPr>
        <w:t>ItemStore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sharedStore</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6474B"/>
          <w:sz w:val="18"/>
          <w:szCs w:val="18"/>
        </w:rPr>
        <w:t>allItems</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indexOfObject</w:t>
      </w:r>
      <w:r w:rsidRPr="00722BD0">
        <w:rPr>
          <w:rFonts w:ascii="Times New Roman" w:hAnsi="Times New Roman" w:cs="Times New Roman"/>
          <w:color w:val="000000"/>
          <w:sz w:val="18"/>
          <w:szCs w:val="18"/>
        </w:rPr>
        <w:t>:newItem];</w:t>
      </w:r>
    </w:p>
    <w:p w14:paraId="43F2E3DE"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*ip = [</w:t>
      </w:r>
      <w:r w:rsidRPr="00722BD0">
        <w:rPr>
          <w:rFonts w:ascii="Times New Roman" w:hAnsi="Times New Roman" w:cs="Times New Roman"/>
          <w:color w:val="5C2699"/>
          <w:sz w:val="18"/>
          <w:szCs w:val="18"/>
        </w:rPr>
        <w:t>NSIndexPath</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indexPathForRow</w:t>
      </w:r>
      <w:r w:rsidRPr="00722BD0">
        <w:rPr>
          <w:rFonts w:ascii="Times New Roman" w:hAnsi="Times New Roman" w:cs="Times New Roman"/>
          <w:color w:val="000000"/>
          <w:sz w:val="18"/>
          <w:szCs w:val="18"/>
        </w:rPr>
        <w:t xml:space="preserve">:lastRow </w:t>
      </w:r>
      <w:r w:rsidRPr="00722BD0">
        <w:rPr>
          <w:rFonts w:ascii="Times New Roman" w:hAnsi="Times New Roman" w:cs="Times New Roman"/>
          <w:color w:val="2E0D6E"/>
          <w:sz w:val="18"/>
          <w:szCs w:val="18"/>
        </w:rPr>
        <w:t>inSection</w:t>
      </w:r>
      <w:r w:rsidRPr="00722BD0">
        <w:rPr>
          <w:rFonts w:ascii="Times New Roman" w:hAnsi="Times New Roman" w:cs="Times New Roman"/>
          <w:color w:val="000000"/>
          <w:sz w:val="18"/>
          <w:szCs w:val="18"/>
        </w:rPr>
        <w:t>:</w:t>
      </w:r>
      <w:r w:rsidRPr="00722BD0">
        <w:rPr>
          <w:rFonts w:ascii="Times New Roman" w:hAnsi="Times New Roman" w:cs="Times New Roman"/>
          <w:color w:val="0000FF"/>
          <w:sz w:val="18"/>
          <w:szCs w:val="18"/>
        </w:rPr>
        <w:t>0</w:t>
      </w:r>
      <w:r w:rsidRPr="00722BD0">
        <w:rPr>
          <w:rFonts w:ascii="Times New Roman" w:hAnsi="Times New Roman" w:cs="Times New Roman"/>
          <w:color w:val="000000"/>
          <w:sz w:val="18"/>
          <w:szCs w:val="18"/>
        </w:rPr>
        <w:t>];</w:t>
      </w:r>
    </w:p>
    <w:p w14:paraId="581C85E7"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p>
    <w:p w14:paraId="5949C8FB" w14:textId="77777777"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236E25"/>
          <w:sz w:val="18"/>
          <w:szCs w:val="18"/>
        </w:rPr>
        <w:t>// Insert this new row into the table.</w:t>
      </w:r>
    </w:p>
    <w:p w14:paraId="478BA4DE" w14:textId="45281153" w:rsidR="00722BD0" w:rsidRPr="00722BD0" w:rsidRDefault="00722BD0" w:rsidP="00722BD0">
      <w:pPr>
        <w:widowControl w:val="0"/>
        <w:tabs>
          <w:tab w:val="left" w:pos="866"/>
        </w:tabs>
        <w:autoSpaceDE w:val="0"/>
        <w:autoSpaceDN w:val="0"/>
        <w:adjustRightInd w:val="0"/>
        <w:rPr>
          <w:rFonts w:ascii="Times New Roman" w:hAnsi="Times New Roman" w:cs="Times New Roman"/>
          <w:color w:val="000000"/>
          <w:sz w:val="18"/>
          <w:szCs w:val="18"/>
        </w:rPr>
      </w:pPr>
      <w:r w:rsidRPr="00722BD0">
        <w:rPr>
          <w:rFonts w:ascii="Times New Roman" w:hAnsi="Times New Roman" w:cs="Times New Roman"/>
          <w:color w:val="000000"/>
          <w:sz w:val="18"/>
          <w:szCs w:val="18"/>
        </w:rPr>
        <w:t xml:space="preserve">    [[</w:t>
      </w:r>
      <w:r w:rsidRPr="00722BD0">
        <w:rPr>
          <w:rFonts w:ascii="Times New Roman" w:hAnsi="Times New Roman" w:cs="Times New Roman"/>
          <w:color w:val="760F50"/>
          <w:sz w:val="18"/>
          <w:szCs w:val="18"/>
        </w:rPr>
        <w:t>self</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tableView</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insertRowsAtIndexPaths</w:t>
      </w:r>
      <w:r w:rsidRPr="00722BD0">
        <w:rPr>
          <w:rFonts w:ascii="Times New Roman" w:hAnsi="Times New Roman" w:cs="Times New Roman"/>
          <w:color w:val="000000"/>
          <w:sz w:val="18"/>
          <w:szCs w:val="18"/>
        </w:rPr>
        <w:t>:[</w:t>
      </w:r>
      <w:r w:rsidRPr="00722BD0">
        <w:rPr>
          <w:rFonts w:ascii="Times New Roman" w:hAnsi="Times New Roman" w:cs="Times New Roman"/>
          <w:color w:val="5C2699"/>
          <w:sz w:val="18"/>
          <w:szCs w:val="18"/>
        </w:rPr>
        <w:t>NSArray</w:t>
      </w:r>
      <w:r w:rsidRPr="00722BD0">
        <w:rPr>
          <w:rFonts w:ascii="Times New Roman" w:hAnsi="Times New Roman" w:cs="Times New Roman"/>
          <w:color w:val="000000"/>
          <w:sz w:val="18"/>
          <w:szCs w:val="18"/>
        </w:rPr>
        <w:t xml:space="preserve"> </w:t>
      </w:r>
      <w:r w:rsidRPr="00722BD0">
        <w:rPr>
          <w:rFonts w:ascii="Times New Roman" w:hAnsi="Times New Roman" w:cs="Times New Roman"/>
          <w:color w:val="2E0D6E"/>
          <w:sz w:val="18"/>
          <w:szCs w:val="18"/>
        </w:rPr>
        <w:t>arrayWithObject</w:t>
      </w:r>
      <w:r w:rsidRPr="00722BD0">
        <w:rPr>
          <w:rFonts w:ascii="Times New Roman" w:hAnsi="Times New Roman" w:cs="Times New Roman"/>
          <w:color w:val="000000"/>
          <w:sz w:val="18"/>
          <w:szCs w:val="18"/>
        </w:rPr>
        <w:t xml:space="preserve">:ip] </w:t>
      </w:r>
      <w:r w:rsidRPr="00722BD0">
        <w:rPr>
          <w:rFonts w:ascii="Times New Roman" w:hAnsi="Times New Roman" w:cs="Times New Roman"/>
          <w:color w:val="2E0D6E"/>
          <w:sz w:val="18"/>
          <w:szCs w:val="18"/>
        </w:rPr>
        <w:t>withRowAnimation</w:t>
      </w:r>
      <w:r w:rsidRPr="00722BD0">
        <w:rPr>
          <w:rFonts w:ascii="Times New Roman" w:hAnsi="Times New Roman" w:cs="Times New Roman"/>
          <w:color w:val="000000"/>
          <w:sz w:val="18"/>
          <w:szCs w:val="18"/>
        </w:rPr>
        <w:t>:</w:t>
      </w:r>
      <w:r w:rsidRPr="00722BD0">
        <w:rPr>
          <w:rFonts w:ascii="Times New Roman" w:hAnsi="Times New Roman" w:cs="Times New Roman"/>
          <w:color w:val="2E0D6E"/>
          <w:sz w:val="18"/>
          <w:szCs w:val="18"/>
        </w:rPr>
        <w:t>UITableViewRowAnimationTop</w:t>
      </w:r>
      <w:r w:rsidRPr="00722BD0">
        <w:rPr>
          <w:rFonts w:ascii="Times New Roman" w:hAnsi="Times New Roman" w:cs="Times New Roman"/>
          <w:color w:val="000000"/>
          <w:sz w:val="18"/>
          <w:szCs w:val="18"/>
        </w:rPr>
        <w:t>];</w:t>
      </w:r>
    </w:p>
    <w:p w14:paraId="01CB07D2" w14:textId="5340A7FF" w:rsidR="00F0643F" w:rsidRPr="00722BD0" w:rsidRDefault="00722BD0" w:rsidP="00722BD0">
      <w:pPr>
        <w:pStyle w:val="NoSpacing"/>
        <w:rPr>
          <w:rFonts w:ascii="Times New Roman" w:hAnsi="Times New Roman" w:cs="Times New Roman"/>
          <w:sz w:val="18"/>
          <w:szCs w:val="18"/>
        </w:rPr>
      </w:pPr>
      <w:r w:rsidRPr="00722BD0">
        <w:rPr>
          <w:rFonts w:ascii="Times New Roman" w:hAnsi="Times New Roman" w:cs="Times New Roman"/>
          <w:color w:val="000000"/>
          <w:sz w:val="18"/>
          <w:szCs w:val="18"/>
        </w:rPr>
        <w:t>}</w:t>
      </w:r>
    </w:p>
    <w:p w14:paraId="339BBAD8" w14:textId="77777777" w:rsidR="005F6DAC" w:rsidRDefault="005F6DAC" w:rsidP="00CD63D1">
      <w:pPr>
        <w:pStyle w:val="NoSpacing"/>
        <w:rPr>
          <w:rFonts w:ascii="Times New Roman" w:hAnsi="Times New Roman" w:cs="Times"/>
          <w:sz w:val="18"/>
          <w:szCs w:val="18"/>
        </w:rPr>
      </w:pPr>
    </w:p>
    <w:p w14:paraId="49A7A46E" w14:textId="15900EA4" w:rsidR="00EF7330" w:rsidRDefault="005F6DAC" w:rsidP="00CD63D1">
      <w:pPr>
        <w:pStyle w:val="NoSpacing"/>
        <w:rPr>
          <w:rFonts w:ascii="Times New Roman" w:hAnsi="Times New Roman" w:cs="Times"/>
          <w:sz w:val="18"/>
          <w:szCs w:val="18"/>
        </w:rPr>
      </w:pPr>
      <w:r w:rsidRPr="005F6DAC">
        <w:rPr>
          <w:rFonts w:ascii="Times New Roman" w:hAnsi="Times New Roman" w:cs="Times"/>
          <w:b/>
          <w:noProof/>
          <w:sz w:val="18"/>
          <w:szCs w:val="18"/>
          <w:u w:val="single"/>
        </w:rPr>
        <w:t>Result</w:t>
      </w:r>
      <w:r>
        <w:rPr>
          <w:rFonts w:ascii="Times New Roman" w:hAnsi="Times New Roman" w:cs="Times"/>
          <w:b/>
          <w:noProof/>
          <w:sz w:val="18"/>
          <w:szCs w:val="18"/>
        </w:rPr>
        <w:t xml:space="preserve">: </w:t>
      </w:r>
      <w:r w:rsidR="00EF7330" w:rsidRPr="005F6DAC">
        <w:rPr>
          <w:rFonts w:ascii="Times New Roman" w:hAnsi="Times New Roman" w:cs="Times"/>
          <w:sz w:val="18"/>
          <w:szCs w:val="18"/>
        </w:rPr>
        <w:t>Tap</w:t>
      </w:r>
      <w:r w:rsidR="00EF7330" w:rsidRPr="00CD63D1">
        <w:rPr>
          <w:rFonts w:ascii="Times New Roman" w:hAnsi="Times New Roman" w:cs="Times"/>
          <w:sz w:val="18"/>
          <w:szCs w:val="18"/>
        </w:rPr>
        <w:t xml:space="preserve"> the </w:t>
      </w:r>
      <w:r w:rsidR="00EF7330" w:rsidRPr="00CD63D1">
        <w:rPr>
          <w:rFonts w:ascii="Times New Roman" w:hAnsi="Times New Roman" w:cs="Times"/>
          <w:color w:val="565656"/>
          <w:sz w:val="18"/>
          <w:szCs w:val="18"/>
        </w:rPr>
        <w:t xml:space="preserve">New </w:t>
      </w:r>
      <w:r w:rsidR="00EF7330" w:rsidRPr="00CD63D1">
        <w:rPr>
          <w:rFonts w:ascii="Times New Roman" w:hAnsi="Times New Roman" w:cs="Times"/>
          <w:sz w:val="18"/>
          <w:szCs w:val="18"/>
        </w:rPr>
        <w:t xml:space="preserve">button and watch the new row slide into the bottom position of the table. </w:t>
      </w:r>
    </w:p>
    <w:p w14:paraId="528E6CDD" w14:textId="77777777" w:rsidR="00ED6E93" w:rsidRDefault="00ED6E93" w:rsidP="00CD63D1">
      <w:pPr>
        <w:pStyle w:val="NoSpacing"/>
        <w:rPr>
          <w:rFonts w:ascii="Times New Roman" w:hAnsi="Times New Roman" w:cs="Times"/>
          <w:sz w:val="18"/>
          <w:szCs w:val="18"/>
        </w:rPr>
      </w:pPr>
    </w:p>
    <w:p w14:paraId="6CFE1BDF" w14:textId="77777777" w:rsidR="00C93E17" w:rsidRPr="0062146C" w:rsidRDefault="00C93E17" w:rsidP="00C93E17">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B803651" w14:textId="0E9AC2D0" w:rsidR="00C93E17" w:rsidRDefault="00C93E17" w:rsidP="00C93E17">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II</w:t>
      </w:r>
      <w:r w:rsidR="00CD4F6E">
        <w:rPr>
          <w:rFonts w:ascii="Times New Roman" w:hAnsi="Times New Roman" w:cs="Times New Roman"/>
          <w:b/>
          <w:sz w:val="18"/>
          <w:szCs w:val="18"/>
        </w:rPr>
        <w:t>I</w:t>
      </w:r>
      <w:r>
        <w:rPr>
          <w:rFonts w:ascii="Times New Roman" w:hAnsi="Times New Roman" w:cs="Times New Roman"/>
          <w:b/>
          <w:sz w:val="18"/>
          <w:szCs w:val="18"/>
        </w:rPr>
        <w:t>: Delete row</w:t>
      </w:r>
    </w:p>
    <w:p w14:paraId="0FE27878" w14:textId="58504AE6" w:rsidR="00EF7330" w:rsidRPr="00CD63D1" w:rsidRDefault="00C93E17" w:rsidP="00C93E17">
      <w:pPr>
        <w:rPr>
          <w:rFonts w:ascii="Times New Roman" w:hAnsi="Times New Roman" w:cs="Times"/>
          <w:sz w:val="18"/>
          <w:szCs w:val="18"/>
        </w:rPr>
      </w:pPr>
      <w:r>
        <w:rPr>
          <w:rFonts w:ascii="Times New Roman" w:hAnsi="Times New Roman" w:cs="Times New Roman"/>
          <w:b/>
          <w:sz w:val="18"/>
          <w:szCs w:val="18"/>
        </w:rPr>
        <w:t>---------------------------</w:t>
      </w:r>
    </w:p>
    <w:p w14:paraId="7E3459DF" w14:textId="159C6EFB" w:rsidR="00EF7330" w:rsidRDefault="00C93E17" w:rsidP="00CD63D1">
      <w:pPr>
        <w:pStyle w:val="NoSpacing"/>
        <w:rPr>
          <w:rFonts w:ascii="Times New Roman" w:hAnsi="Times New Roman" w:cs="Times"/>
          <w:sz w:val="18"/>
          <w:szCs w:val="18"/>
        </w:rPr>
      </w:pPr>
      <w:r>
        <w:rPr>
          <w:rFonts w:ascii="Times New Roman" w:hAnsi="Times New Roman" w:cs="Times"/>
          <w:b/>
          <w:sz w:val="18"/>
          <w:szCs w:val="18"/>
          <w:u w:val="single"/>
        </w:rPr>
        <w:t>Step 8</w:t>
      </w:r>
      <w:r>
        <w:rPr>
          <w:rFonts w:ascii="Times New Roman" w:hAnsi="Times New Roman" w:cs="Times"/>
          <w:b/>
          <w:sz w:val="18"/>
          <w:szCs w:val="18"/>
        </w:rPr>
        <w:t>:</w:t>
      </w:r>
      <w:r w:rsidRPr="00A827EF">
        <w:rPr>
          <w:rFonts w:ascii="Times New Roman" w:hAnsi="Times New Roman" w:cs="Times"/>
          <w:sz w:val="18"/>
          <w:szCs w:val="18"/>
        </w:rPr>
        <w:t xml:space="preserve"> </w:t>
      </w:r>
      <w:r w:rsidR="005E27DA">
        <w:rPr>
          <w:rFonts w:ascii="Times New Roman" w:hAnsi="Times New Roman" w:cs="Times"/>
          <w:sz w:val="18"/>
          <w:szCs w:val="18"/>
        </w:rPr>
        <w:t xml:space="preserve">Remove the </w:t>
      </w:r>
      <w:r w:rsidR="00EF7330" w:rsidRPr="00CD63D1">
        <w:rPr>
          <w:rFonts w:ascii="Times New Roman" w:hAnsi="Times New Roman" w:cs="Times"/>
          <w:sz w:val="18"/>
          <w:szCs w:val="18"/>
        </w:rPr>
        <w:t>Item</w:t>
      </w:r>
      <w:r w:rsidR="005E27DA">
        <w:rPr>
          <w:rFonts w:ascii="Times New Roman" w:hAnsi="Times New Roman" w:cs="Times"/>
          <w:sz w:val="18"/>
          <w:szCs w:val="18"/>
        </w:rPr>
        <w:t xml:space="preserve"> from the </w:t>
      </w:r>
      <w:r w:rsidR="00F234A6">
        <w:rPr>
          <w:rFonts w:ascii="Times New Roman" w:hAnsi="Times New Roman" w:cs="Times"/>
          <w:sz w:val="18"/>
          <w:szCs w:val="18"/>
        </w:rPr>
        <w:t xml:space="preserve">ItemStore. The </w:t>
      </w:r>
      <w:r w:rsidR="00EF7330" w:rsidRPr="00CD63D1">
        <w:rPr>
          <w:rFonts w:ascii="Times New Roman" w:hAnsi="Times New Roman" w:cs="Times"/>
          <w:sz w:val="18"/>
          <w:szCs w:val="18"/>
        </w:rPr>
        <w:t>ItemStore must know how to re</w:t>
      </w:r>
      <w:r w:rsidR="00F234A6">
        <w:rPr>
          <w:rFonts w:ascii="Times New Roman" w:hAnsi="Times New Roman" w:cs="Times"/>
          <w:sz w:val="18"/>
          <w:szCs w:val="18"/>
        </w:rPr>
        <w:t xml:space="preserve">move objects from itself. In </w:t>
      </w:r>
      <w:r w:rsidR="00EF7330" w:rsidRPr="00F234A6">
        <w:rPr>
          <w:rFonts w:ascii="Times New Roman" w:hAnsi="Times New Roman" w:cs="Times"/>
          <w:b/>
          <w:sz w:val="18"/>
          <w:szCs w:val="18"/>
        </w:rPr>
        <w:t>ItemStore.h</w:t>
      </w:r>
      <w:r w:rsidR="00EF7330" w:rsidRPr="00CD63D1">
        <w:rPr>
          <w:rFonts w:ascii="Times New Roman" w:hAnsi="Times New Roman" w:cs="Times"/>
          <w:sz w:val="18"/>
          <w:szCs w:val="18"/>
        </w:rPr>
        <w:t xml:space="preserve">, declare a </w:t>
      </w:r>
      <w:r w:rsidR="005C6776">
        <w:rPr>
          <w:rFonts w:ascii="Times New Roman" w:hAnsi="Times New Roman" w:cs="Times"/>
          <w:b/>
          <w:sz w:val="18"/>
          <w:szCs w:val="18"/>
        </w:rPr>
        <w:t xml:space="preserve">removeItem </w:t>
      </w:r>
      <w:r w:rsidR="005C6776">
        <w:rPr>
          <w:rFonts w:ascii="Times New Roman" w:hAnsi="Times New Roman" w:cs="Times"/>
          <w:sz w:val="18"/>
          <w:szCs w:val="18"/>
        </w:rPr>
        <w:t>method:</w:t>
      </w:r>
    </w:p>
    <w:p w14:paraId="2E7DC752"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p>
    <w:p w14:paraId="55AFFB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@interface</w:t>
      </w:r>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586D901B" w14:textId="4E37CE96"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37F560EE" w14:textId="5FB8953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 (</w:t>
      </w:r>
      <w:r w:rsidRPr="005C6776">
        <w:rPr>
          <w:rFonts w:ascii="Times New Roman" w:hAnsi="Times New Roman" w:cs="Times New Roman"/>
          <w:color w:val="760F50"/>
          <w:sz w:val="18"/>
          <w:szCs w:val="18"/>
        </w:rPr>
        <w:t>void</w:t>
      </w:r>
      <w:r w:rsidRPr="005C6776">
        <w:rPr>
          <w:rFonts w:ascii="Times New Roman" w:hAnsi="Times New Roman" w:cs="Times New Roman"/>
          <w:color w:val="000000"/>
          <w:sz w:val="18"/>
          <w:szCs w:val="18"/>
        </w:rPr>
        <w:t>)removeItem:(</w:t>
      </w:r>
      <w:r w:rsidRPr="005C6776">
        <w:rPr>
          <w:rFonts w:ascii="Times New Roman" w:hAnsi="Times New Roman" w:cs="Times New Roman"/>
          <w:color w:val="3F6E74"/>
          <w:sz w:val="18"/>
          <w:szCs w:val="18"/>
        </w:rPr>
        <w:t>Item</w:t>
      </w:r>
      <w:r w:rsidRPr="005C6776">
        <w:rPr>
          <w:rFonts w:ascii="Times New Roman" w:hAnsi="Times New Roman" w:cs="Times New Roman"/>
          <w:color w:val="000000"/>
          <w:sz w:val="18"/>
          <w:szCs w:val="18"/>
        </w:rPr>
        <w:t xml:space="preserve"> *)p;</w:t>
      </w:r>
    </w:p>
    <w:p w14:paraId="5B944DF8" w14:textId="77777777" w:rsidR="005C6776" w:rsidRDefault="005C6776" w:rsidP="005C6776">
      <w:pPr>
        <w:widowControl w:val="0"/>
        <w:tabs>
          <w:tab w:val="left" w:pos="866"/>
        </w:tabs>
        <w:autoSpaceDE w:val="0"/>
        <w:autoSpaceDN w:val="0"/>
        <w:adjustRightInd w:val="0"/>
        <w:rPr>
          <w:rFonts w:ascii="Times New Roman" w:hAnsi="Times New Roman" w:cs="Times New Roman"/>
          <w:color w:val="760F50"/>
          <w:sz w:val="18"/>
          <w:szCs w:val="18"/>
        </w:rPr>
      </w:pPr>
      <w:r w:rsidRPr="005C6776">
        <w:rPr>
          <w:rFonts w:ascii="Times New Roman" w:hAnsi="Times New Roman" w:cs="Times New Roman"/>
          <w:color w:val="760F50"/>
          <w:sz w:val="18"/>
          <w:szCs w:val="18"/>
        </w:rPr>
        <w:t>@end</w:t>
      </w:r>
    </w:p>
    <w:p w14:paraId="47414841" w14:textId="77777777" w:rsidR="005C6776" w:rsidRPr="005C6776" w:rsidRDefault="005C6776" w:rsidP="005C6776">
      <w:pPr>
        <w:widowControl w:val="0"/>
        <w:tabs>
          <w:tab w:val="left" w:pos="866"/>
        </w:tabs>
        <w:autoSpaceDE w:val="0"/>
        <w:autoSpaceDN w:val="0"/>
        <w:adjustRightInd w:val="0"/>
        <w:rPr>
          <w:rFonts w:ascii="Times New Roman" w:hAnsi="Times New Roman" w:cs="Times New Roman"/>
          <w:color w:val="000000"/>
          <w:sz w:val="18"/>
          <w:szCs w:val="18"/>
        </w:rPr>
      </w:pPr>
    </w:p>
    <w:p w14:paraId="77BEE263" w14:textId="776B6244" w:rsidR="00EF7330" w:rsidRPr="00CD63D1" w:rsidRDefault="00A07E81" w:rsidP="005C6776">
      <w:pPr>
        <w:pStyle w:val="NoSpacing"/>
        <w:rPr>
          <w:rFonts w:ascii="Times New Roman" w:hAnsi="Times New Roman" w:cs="Times"/>
          <w:sz w:val="18"/>
          <w:szCs w:val="18"/>
        </w:rPr>
      </w:pPr>
      <w:r w:rsidRPr="00CD63D1">
        <w:rPr>
          <w:rFonts w:ascii="Times New Roman" w:hAnsi="Times New Roman" w:cs="Times"/>
          <w:sz w:val="18"/>
          <w:szCs w:val="18"/>
        </w:rPr>
        <w:t>NSMutableAr</w:t>
      </w:r>
      <w:r>
        <w:rPr>
          <w:rFonts w:ascii="Times New Roman" w:hAnsi="Times New Roman" w:cs="Times"/>
          <w:sz w:val="18"/>
          <w:szCs w:val="18"/>
        </w:rPr>
        <w:t xml:space="preserve">ray’s </w:t>
      </w:r>
      <w:r w:rsidRPr="00A07E81">
        <w:rPr>
          <w:rFonts w:ascii="Times New Roman" w:hAnsi="Times New Roman" w:cs="Times"/>
          <w:b/>
          <w:sz w:val="18"/>
          <w:szCs w:val="18"/>
        </w:rPr>
        <w:t>removeObject:</w:t>
      </w:r>
      <w:r w:rsidRPr="00CD63D1">
        <w:rPr>
          <w:rFonts w:ascii="Times New Roman" w:hAnsi="Times New Roman" w:cs="Times"/>
          <w:sz w:val="18"/>
          <w:szCs w:val="18"/>
        </w:rPr>
        <w:t xml:space="preserve"> </w:t>
      </w:r>
      <w:r>
        <w:rPr>
          <w:rFonts w:ascii="Times New Roman" w:hAnsi="Times New Roman" w:cs="Times"/>
          <w:sz w:val="18"/>
          <w:szCs w:val="18"/>
        </w:rPr>
        <w:t>sends a</w:t>
      </w:r>
      <w:r w:rsidRPr="00CD63D1">
        <w:rPr>
          <w:rFonts w:ascii="Times New Roman" w:hAnsi="Times New Roman" w:cs="Times"/>
          <w:sz w:val="18"/>
          <w:szCs w:val="18"/>
        </w:rPr>
        <w:t xml:space="preserve"> message isEqual:</w:t>
      </w:r>
      <w:r>
        <w:rPr>
          <w:rFonts w:ascii="Times New Roman" w:hAnsi="Times New Roman" w:cs="Times"/>
          <w:sz w:val="18"/>
          <w:szCs w:val="18"/>
        </w:rPr>
        <w:t xml:space="preserve"> to objects</w:t>
      </w:r>
      <w:r w:rsidRPr="00CD63D1">
        <w:rPr>
          <w:rFonts w:ascii="Times New Roman" w:hAnsi="Times New Roman" w:cs="Times"/>
          <w:sz w:val="18"/>
          <w:szCs w:val="18"/>
        </w:rPr>
        <w:t xml:space="preserve">. </w:t>
      </w:r>
      <w:r w:rsidRPr="00A07E81">
        <w:rPr>
          <w:rFonts w:ascii="Times New Roman" w:hAnsi="Times New Roman" w:cs="Times"/>
          <w:b/>
          <w:sz w:val="18"/>
          <w:szCs w:val="18"/>
        </w:rPr>
        <w:t>removeObjectIdenticalTo:</w:t>
      </w:r>
      <w:r>
        <w:rPr>
          <w:rFonts w:ascii="Times New Roman" w:hAnsi="Times New Roman" w:cs="Times"/>
          <w:sz w:val="18"/>
          <w:szCs w:val="18"/>
        </w:rPr>
        <w:t xml:space="preserve"> </w:t>
      </w:r>
      <w:r w:rsidRPr="00CD63D1">
        <w:rPr>
          <w:rFonts w:ascii="Times New Roman" w:hAnsi="Times New Roman" w:cs="Times"/>
          <w:sz w:val="18"/>
          <w:szCs w:val="18"/>
        </w:rPr>
        <w:t xml:space="preserve">removes an object </w:t>
      </w:r>
      <w:r>
        <w:rPr>
          <w:rFonts w:ascii="Times New Roman" w:hAnsi="Times New Roman" w:cs="Times"/>
          <w:sz w:val="18"/>
          <w:szCs w:val="18"/>
        </w:rPr>
        <w:t xml:space="preserve">if it is </w:t>
      </w:r>
      <w:r w:rsidRPr="00CD63D1">
        <w:rPr>
          <w:rFonts w:ascii="Times New Roman" w:hAnsi="Times New Roman" w:cs="Times"/>
          <w:sz w:val="18"/>
          <w:szCs w:val="18"/>
        </w:rPr>
        <w:t xml:space="preserve">the same object as </w:t>
      </w:r>
      <w:r>
        <w:rPr>
          <w:rFonts w:ascii="Times New Roman" w:hAnsi="Times New Roman" w:cs="Times"/>
          <w:sz w:val="18"/>
          <w:szCs w:val="18"/>
        </w:rPr>
        <w:t>object</w:t>
      </w:r>
      <w:r w:rsidRPr="00CD63D1">
        <w:rPr>
          <w:rFonts w:ascii="Times New Roman" w:hAnsi="Times New Roman" w:cs="Times"/>
          <w:sz w:val="18"/>
          <w:szCs w:val="18"/>
        </w:rPr>
        <w:t xml:space="preserve"> p</w:t>
      </w:r>
      <w:r>
        <w:rPr>
          <w:rFonts w:ascii="Times New Roman" w:hAnsi="Times New Roman" w:cs="Times"/>
          <w:sz w:val="18"/>
          <w:szCs w:val="18"/>
        </w:rPr>
        <w:t xml:space="preserve">assed to the message, it does not </w:t>
      </w:r>
      <w:r w:rsidRPr="00CD63D1">
        <w:rPr>
          <w:rFonts w:ascii="Times New Roman" w:hAnsi="Times New Roman" w:cs="Times"/>
          <w:sz w:val="18"/>
          <w:szCs w:val="18"/>
        </w:rPr>
        <w:t>override isE</w:t>
      </w:r>
      <w:r>
        <w:rPr>
          <w:rFonts w:ascii="Times New Roman" w:hAnsi="Times New Roman" w:cs="Times"/>
          <w:sz w:val="18"/>
          <w:szCs w:val="18"/>
        </w:rPr>
        <w:t>qual:. U</w:t>
      </w:r>
      <w:r w:rsidRPr="00CD63D1">
        <w:rPr>
          <w:rFonts w:ascii="Times New Roman" w:hAnsi="Times New Roman" w:cs="Times"/>
          <w:sz w:val="18"/>
          <w:szCs w:val="18"/>
        </w:rPr>
        <w:t xml:space="preserve">se removeObjectIdenticalTo: when a particular instance </w:t>
      </w:r>
      <w:r>
        <w:rPr>
          <w:rFonts w:ascii="Times New Roman" w:hAnsi="Times New Roman" w:cs="Times"/>
          <w:sz w:val="18"/>
          <w:szCs w:val="18"/>
        </w:rPr>
        <w:t>is specified</w:t>
      </w:r>
      <w:r w:rsidRPr="00CD63D1">
        <w:rPr>
          <w:rFonts w:ascii="Times New Roman" w:hAnsi="Times New Roman" w:cs="Times"/>
          <w:sz w:val="18"/>
          <w:szCs w:val="18"/>
        </w:rPr>
        <w:t>.</w:t>
      </w:r>
      <w:r>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5C6776">
        <w:rPr>
          <w:rFonts w:ascii="Times New Roman" w:hAnsi="Times New Roman" w:cs="Times"/>
          <w:b/>
          <w:sz w:val="18"/>
          <w:szCs w:val="18"/>
        </w:rPr>
        <w:t>ItemStore.m</w:t>
      </w:r>
      <w:r w:rsidR="005C6776">
        <w:rPr>
          <w:rFonts w:ascii="Times New Roman" w:hAnsi="Times New Roman" w:cs="Times"/>
          <w:sz w:val="18"/>
          <w:szCs w:val="18"/>
        </w:rPr>
        <w:t>, implement removeItem:</w:t>
      </w:r>
    </w:p>
    <w:p w14:paraId="61122E90" w14:textId="77777777" w:rsidR="005E27DA" w:rsidRDefault="005E27DA" w:rsidP="00CD63D1">
      <w:pPr>
        <w:pStyle w:val="NoSpacing"/>
        <w:rPr>
          <w:rFonts w:ascii="Times New Roman" w:hAnsi="Times New Roman" w:cs="Times"/>
          <w:sz w:val="18"/>
          <w:szCs w:val="18"/>
        </w:rPr>
      </w:pPr>
    </w:p>
    <w:p w14:paraId="66D4B855"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w:t>
      </w:r>
      <w:r w:rsidRPr="00A07E81">
        <w:rPr>
          <w:rFonts w:ascii="Times New Roman" w:hAnsi="Times New Roman" w:cs="Times New Roman"/>
          <w:color w:val="760F50"/>
          <w:sz w:val="18"/>
          <w:szCs w:val="18"/>
        </w:rPr>
        <w:t>void</w:t>
      </w:r>
      <w:r w:rsidRPr="00A07E81">
        <w:rPr>
          <w:rFonts w:ascii="Times New Roman" w:hAnsi="Times New Roman" w:cs="Times New Roman"/>
          <w:color w:val="000000"/>
          <w:sz w:val="18"/>
          <w:szCs w:val="18"/>
        </w:rPr>
        <w:t>)removeItem:(</w:t>
      </w:r>
      <w:r w:rsidRPr="00A07E81">
        <w:rPr>
          <w:rFonts w:ascii="Times New Roman" w:hAnsi="Times New Roman" w:cs="Times New Roman"/>
          <w:color w:val="3F6E74"/>
          <w:sz w:val="18"/>
          <w:szCs w:val="18"/>
        </w:rPr>
        <w:t>Item</w:t>
      </w:r>
      <w:r w:rsidRPr="00A07E81">
        <w:rPr>
          <w:rFonts w:ascii="Times New Roman" w:hAnsi="Times New Roman" w:cs="Times New Roman"/>
          <w:color w:val="000000"/>
          <w:sz w:val="18"/>
          <w:szCs w:val="18"/>
        </w:rPr>
        <w:t xml:space="preserve"> *)p</w:t>
      </w:r>
    </w:p>
    <w:p w14:paraId="09B09516"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w:t>
      </w:r>
    </w:p>
    <w:p w14:paraId="5654184D" w14:textId="77777777" w:rsidR="00A07E81" w:rsidRPr="00A07E81" w:rsidRDefault="00A07E81" w:rsidP="00A07E81">
      <w:pPr>
        <w:widowControl w:val="0"/>
        <w:tabs>
          <w:tab w:val="left" w:pos="866"/>
        </w:tabs>
        <w:autoSpaceDE w:val="0"/>
        <w:autoSpaceDN w:val="0"/>
        <w:adjustRightInd w:val="0"/>
        <w:rPr>
          <w:rFonts w:ascii="Times New Roman" w:hAnsi="Times New Roman" w:cs="Times New Roman"/>
          <w:color w:val="000000"/>
          <w:sz w:val="18"/>
          <w:szCs w:val="18"/>
        </w:rPr>
      </w:pPr>
      <w:r w:rsidRPr="00A07E81">
        <w:rPr>
          <w:rFonts w:ascii="Times New Roman" w:hAnsi="Times New Roman" w:cs="Times New Roman"/>
          <w:color w:val="000000"/>
          <w:sz w:val="18"/>
          <w:szCs w:val="18"/>
        </w:rPr>
        <w:t xml:space="preserve">    [</w:t>
      </w:r>
      <w:r w:rsidRPr="00A07E81">
        <w:rPr>
          <w:rFonts w:ascii="Times New Roman" w:hAnsi="Times New Roman" w:cs="Times New Roman"/>
          <w:color w:val="3F6E74"/>
          <w:sz w:val="18"/>
          <w:szCs w:val="18"/>
        </w:rPr>
        <w:t>allItems</w:t>
      </w:r>
      <w:r w:rsidRPr="00A07E81">
        <w:rPr>
          <w:rFonts w:ascii="Times New Roman" w:hAnsi="Times New Roman" w:cs="Times New Roman"/>
          <w:color w:val="000000"/>
          <w:sz w:val="18"/>
          <w:szCs w:val="18"/>
        </w:rPr>
        <w:t xml:space="preserve"> </w:t>
      </w:r>
      <w:r w:rsidRPr="00A07E81">
        <w:rPr>
          <w:rFonts w:ascii="Times New Roman" w:hAnsi="Times New Roman" w:cs="Times New Roman"/>
          <w:color w:val="2E0D6E"/>
          <w:sz w:val="18"/>
          <w:szCs w:val="18"/>
        </w:rPr>
        <w:t>removeObjectIdenticalTo</w:t>
      </w:r>
      <w:r w:rsidRPr="00A07E81">
        <w:rPr>
          <w:rFonts w:ascii="Times New Roman" w:hAnsi="Times New Roman" w:cs="Times New Roman"/>
          <w:color w:val="000000"/>
          <w:sz w:val="18"/>
          <w:szCs w:val="18"/>
        </w:rPr>
        <w:t>:p];</w:t>
      </w:r>
    </w:p>
    <w:p w14:paraId="0728D493" w14:textId="73351B5C" w:rsidR="005C6776" w:rsidRPr="00A07E81" w:rsidRDefault="00A07E81" w:rsidP="00A07E81">
      <w:pPr>
        <w:pStyle w:val="NoSpacing"/>
        <w:rPr>
          <w:rFonts w:ascii="Times New Roman" w:hAnsi="Times New Roman" w:cs="Times New Roman"/>
          <w:sz w:val="18"/>
          <w:szCs w:val="18"/>
        </w:rPr>
      </w:pPr>
      <w:r w:rsidRPr="00A07E81">
        <w:rPr>
          <w:rFonts w:ascii="Times New Roman" w:hAnsi="Times New Roman" w:cs="Times New Roman"/>
          <w:color w:val="000000"/>
          <w:sz w:val="18"/>
          <w:szCs w:val="18"/>
        </w:rPr>
        <w:t>}</w:t>
      </w:r>
    </w:p>
    <w:p w14:paraId="3A9977D8" w14:textId="77777777" w:rsidR="00A07E81" w:rsidRDefault="00A07E81" w:rsidP="00CD63D1">
      <w:pPr>
        <w:pStyle w:val="NoSpacing"/>
        <w:rPr>
          <w:rFonts w:ascii="Times New Roman" w:hAnsi="Times New Roman" w:cs="Times"/>
          <w:sz w:val="18"/>
          <w:szCs w:val="18"/>
        </w:rPr>
      </w:pPr>
    </w:p>
    <w:p w14:paraId="162A9828" w14:textId="4731D2E0" w:rsidR="00EF7330" w:rsidRPr="00CD63D1" w:rsidRDefault="00A07E81" w:rsidP="00CD63D1">
      <w:pPr>
        <w:pStyle w:val="NoSpacing"/>
        <w:rPr>
          <w:rFonts w:ascii="Times New Roman" w:hAnsi="Times New Roman" w:cs="Times"/>
          <w:sz w:val="18"/>
          <w:szCs w:val="18"/>
        </w:rPr>
      </w:pPr>
      <w:r>
        <w:rPr>
          <w:rFonts w:ascii="Times New Roman" w:hAnsi="Times New Roman" w:cs="Times"/>
          <w:b/>
          <w:sz w:val="18"/>
          <w:szCs w:val="18"/>
          <w:u w:val="single"/>
        </w:rPr>
        <w:t>Step 9</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R</w:t>
      </w:r>
      <w:r w:rsidRPr="00CD63D1">
        <w:rPr>
          <w:rFonts w:ascii="Times New Roman" w:hAnsi="Times New Roman" w:cs="Times"/>
          <w:sz w:val="18"/>
          <w:szCs w:val="18"/>
        </w:rPr>
        <w:t>emove the row from th</w:t>
      </w:r>
      <w:r>
        <w:rPr>
          <w:rFonts w:ascii="Times New Roman" w:hAnsi="Times New Roman" w:cs="Times"/>
          <w:sz w:val="18"/>
          <w:szCs w:val="18"/>
        </w:rPr>
        <w:t>e UITableView.</w:t>
      </w:r>
      <w:r w:rsidR="00195700">
        <w:rPr>
          <w:rFonts w:ascii="Times New Roman" w:hAnsi="Times New Roman" w:cs="Times"/>
          <w:sz w:val="18"/>
          <w:szCs w:val="18"/>
        </w:rPr>
        <w:t xml:space="preserve"> </w:t>
      </w:r>
      <w:r>
        <w:rPr>
          <w:rFonts w:ascii="Times New Roman" w:hAnsi="Times New Roman" w:cs="Times"/>
          <w:sz w:val="18"/>
          <w:szCs w:val="18"/>
        </w:rPr>
        <w:t>I</w:t>
      </w:r>
      <w:r w:rsidR="00EF7330" w:rsidRPr="00CD63D1">
        <w:rPr>
          <w:rFonts w:ascii="Times New Roman" w:hAnsi="Times New Roman" w:cs="Times"/>
          <w:sz w:val="18"/>
          <w:szCs w:val="18"/>
        </w:rPr>
        <w:t xml:space="preserve">mplement </w:t>
      </w:r>
      <w:r w:rsidR="00EF7330" w:rsidRPr="00A07E81">
        <w:rPr>
          <w:rFonts w:ascii="Times New Roman" w:hAnsi="Times New Roman" w:cs="Times"/>
          <w:b/>
          <w:sz w:val="18"/>
          <w:szCs w:val="18"/>
        </w:rPr>
        <w:t>tableView:commitEditingStyle:forRowAtIndexPath:</w:t>
      </w:r>
      <w:r w:rsidR="00EF7330" w:rsidRPr="00CD63D1">
        <w:rPr>
          <w:rFonts w:ascii="Times New Roman" w:hAnsi="Times New Roman" w:cs="Times"/>
          <w:sz w:val="18"/>
          <w:szCs w:val="18"/>
        </w:rPr>
        <w:t xml:space="preserve"> from the </w:t>
      </w:r>
      <w:r w:rsidR="00EF7330" w:rsidRPr="00A07E81">
        <w:rPr>
          <w:rFonts w:ascii="Times New Roman" w:hAnsi="Times New Roman" w:cs="Times"/>
          <w:b/>
          <w:sz w:val="18"/>
          <w:szCs w:val="18"/>
        </w:rPr>
        <w:t>UITableViewDataSource protocol</w:t>
      </w:r>
      <w:r w:rsidR="00EF7330" w:rsidRPr="00CD63D1">
        <w:rPr>
          <w:rFonts w:ascii="Times New Roman" w:hAnsi="Times New Roman" w:cs="Times"/>
          <w:sz w:val="18"/>
          <w:szCs w:val="18"/>
        </w:rPr>
        <w:t xml:space="preserve">. </w:t>
      </w:r>
      <w:r w:rsidR="00195700">
        <w:rPr>
          <w:rFonts w:ascii="Times New Roman" w:hAnsi="Times New Roman" w:cs="Times"/>
          <w:sz w:val="18"/>
          <w:szCs w:val="18"/>
        </w:rPr>
        <w:t>I</w:t>
      </w:r>
      <w:r>
        <w:rPr>
          <w:rFonts w:ascii="Times New Roman" w:hAnsi="Times New Roman" w:cs="Times"/>
          <w:sz w:val="18"/>
          <w:szCs w:val="18"/>
        </w:rPr>
        <w:t>t passes two arguments</w:t>
      </w:r>
      <w:r w:rsidR="00195700">
        <w:rPr>
          <w:rFonts w:ascii="Times New Roman" w:hAnsi="Times New Roman" w:cs="Times"/>
          <w:sz w:val="18"/>
          <w:szCs w:val="18"/>
        </w:rPr>
        <w:t xml:space="preserve"> [</w:t>
      </w:r>
      <w:r w:rsidR="00EF7330" w:rsidRPr="00195700">
        <w:rPr>
          <w:rFonts w:ascii="Times New Roman" w:hAnsi="Times New Roman" w:cs="Times"/>
          <w:b/>
          <w:sz w:val="18"/>
          <w:szCs w:val="18"/>
        </w:rPr>
        <w:t>UI</w:t>
      </w:r>
      <w:r w:rsidR="00195700" w:rsidRPr="00195700">
        <w:rPr>
          <w:rFonts w:ascii="Times New Roman" w:hAnsi="Times New Roman" w:cs="Times"/>
          <w:b/>
          <w:sz w:val="18"/>
          <w:szCs w:val="18"/>
        </w:rPr>
        <w:t>TableViewCellEditingStyle</w:t>
      </w:r>
      <w:r w:rsidR="00195700">
        <w:rPr>
          <w:rFonts w:ascii="Times New Roman" w:hAnsi="Times New Roman" w:cs="Times"/>
          <w:sz w:val="18"/>
          <w:szCs w:val="18"/>
        </w:rPr>
        <w:t xml:space="preserve"> (Delete) and </w:t>
      </w:r>
      <w:r w:rsidR="00195700" w:rsidRPr="00195700">
        <w:rPr>
          <w:rFonts w:ascii="Times New Roman" w:hAnsi="Times New Roman" w:cs="Times"/>
          <w:b/>
          <w:sz w:val="18"/>
          <w:szCs w:val="18"/>
        </w:rPr>
        <w:t>NSIndexPath</w:t>
      </w:r>
      <w:r w:rsidR="00195700">
        <w:rPr>
          <w:rFonts w:ascii="Times New Roman" w:hAnsi="Times New Roman" w:cs="Times"/>
          <w:b/>
          <w:sz w:val="18"/>
          <w:szCs w:val="18"/>
        </w:rPr>
        <w:t xml:space="preserve"> </w:t>
      </w:r>
      <w:r w:rsidR="00195700" w:rsidRPr="00CD63D1">
        <w:rPr>
          <w:rFonts w:ascii="Times New Roman" w:hAnsi="Times New Roman" w:cs="Times"/>
          <w:sz w:val="18"/>
          <w:szCs w:val="18"/>
        </w:rPr>
        <w:t xml:space="preserve">is the </w:t>
      </w:r>
      <w:r w:rsidR="00195700">
        <w:rPr>
          <w:rFonts w:ascii="Times New Roman" w:hAnsi="Times New Roman" w:cs="Times"/>
          <w:sz w:val="18"/>
          <w:szCs w:val="18"/>
        </w:rPr>
        <w:t>row in the table]</w:t>
      </w:r>
      <w:r w:rsidR="00EF7330" w:rsidRPr="00CD63D1">
        <w:rPr>
          <w:rFonts w:ascii="Times New Roman" w:hAnsi="Times New Roman" w:cs="Times"/>
          <w:sz w:val="18"/>
          <w:szCs w:val="18"/>
        </w:rPr>
        <w:t>.</w:t>
      </w:r>
      <w:r w:rsidR="00195700">
        <w:rPr>
          <w:rFonts w:ascii="Times New Roman" w:hAnsi="Times New Roman" w:cs="Times"/>
          <w:sz w:val="18"/>
          <w:szCs w:val="18"/>
        </w:rPr>
        <w:t xml:space="preserve"> </w:t>
      </w:r>
      <w:r w:rsidR="00EF7330" w:rsidRPr="00CD63D1">
        <w:rPr>
          <w:rFonts w:ascii="Times New Roman" w:hAnsi="Times New Roman" w:cs="Times"/>
          <w:sz w:val="18"/>
          <w:szCs w:val="18"/>
        </w:rPr>
        <w:t xml:space="preserve">In </w:t>
      </w:r>
      <w:r w:rsidR="00EF7330" w:rsidRPr="00195700">
        <w:rPr>
          <w:rFonts w:ascii="Times New Roman" w:hAnsi="Times New Roman" w:cs="Times"/>
          <w:b/>
          <w:sz w:val="18"/>
          <w:szCs w:val="18"/>
        </w:rPr>
        <w:t>ItemsViewController.m</w:t>
      </w:r>
      <w:r w:rsidR="00EF7330" w:rsidRPr="00CD63D1">
        <w:rPr>
          <w:rFonts w:ascii="Times New Roman" w:hAnsi="Times New Roman" w:cs="Times"/>
          <w:sz w:val="18"/>
          <w:szCs w:val="18"/>
        </w:rPr>
        <w:t>, imple</w:t>
      </w:r>
      <w:r w:rsidR="00195700">
        <w:rPr>
          <w:rFonts w:ascii="Times New Roman" w:hAnsi="Times New Roman" w:cs="Times"/>
          <w:sz w:val="18"/>
          <w:szCs w:val="18"/>
        </w:rPr>
        <w:t>ment this method and</w:t>
      </w:r>
      <w:r w:rsidR="00EF7330" w:rsidRPr="00CD63D1">
        <w:rPr>
          <w:rFonts w:ascii="Times New Roman" w:hAnsi="Times New Roman" w:cs="Times"/>
          <w:sz w:val="18"/>
          <w:szCs w:val="18"/>
        </w:rPr>
        <w:t xml:space="preserve"> confirm the row deletion by sending the message </w:t>
      </w:r>
      <w:r w:rsidR="00EF7330" w:rsidRPr="00195700">
        <w:rPr>
          <w:rFonts w:ascii="Times New Roman" w:hAnsi="Times New Roman" w:cs="Times"/>
          <w:b/>
          <w:sz w:val="18"/>
          <w:szCs w:val="18"/>
        </w:rPr>
        <w:t>deleteRowsAtIndexPaths:withRowAnimation:</w:t>
      </w:r>
      <w:r w:rsidR="00EF7330" w:rsidRPr="00CD63D1">
        <w:rPr>
          <w:rFonts w:ascii="Times New Roman" w:hAnsi="Times New Roman" w:cs="Times"/>
          <w:sz w:val="18"/>
          <w:szCs w:val="18"/>
        </w:rPr>
        <w:t xml:space="preserve"> back to the table view.</w:t>
      </w:r>
    </w:p>
    <w:p w14:paraId="3DADB19D" w14:textId="77777777" w:rsidR="00195700" w:rsidRDefault="00195700" w:rsidP="00CD63D1">
      <w:pPr>
        <w:pStyle w:val="NoSpacing"/>
        <w:rPr>
          <w:rFonts w:ascii="Times New Roman" w:hAnsi="Times New Roman" w:cs="Times"/>
          <w:sz w:val="18"/>
          <w:szCs w:val="18"/>
        </w:rPr>
      </w:pPr>
    </w:p>
    <w:p w14:paraId="584ECF19"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w:t>
      </w:r>
      <w:r w:rsidRPr="003B58BF">
        <w:rPr>
          <w:rFonts w:ascii="Times New Roman" w:hAnsi="Times New Roman" w:cs="Times New Roman"/>
          <w:color w:val="760F50"/>
          <w:sz w:val="18"/>
          <w:szCs w:val="18"/>
        </w:rPr>
        <w:t>void</w:t>
      </w:r>
      <w:r w:rsidRPr="003B58BF">
        <w:rPr>
          <w:rFonts w:ascii="Times New Roman" w:hAnsi="Times New Roman" w:cs="Times New Roman"/>
          <w:color w:val="000000"/>
          <w:sz w:val="18"/>
          <w:szCs w:val="18"/>
        </w:rPr>
        <w:t>)tableView:(</w:t>
      </w:r>
      <w:r w:rsidRPr="003B58BF">
        <w:rPr>
          <w:rFonts w:ascii="Times New Roman" w:hAnsi="Times New Roman" w:cs="Times New Roman"/>
          <w:color w:val="5C2699"/>
          <w:sz w:val="18"/>
          <w:szCs w:val="18"/>
        </w:rPr>
        <w:t>UITableView</w:t>
      </w:r>
      <w:r w:rsidRPr="003B58BF">
        <w:rPr>
          <w:rFonts w:ascii="Times New Roman" w:hAnsi="Times New Roman" w:cs="Times New Roman"/>
          <w:color w:val="000000"/>
          <w:sz w:val="18"/>
          <w:szCs w:val="18"/>
        </w:rPr>
        <w:t xml:space="preserve"> *)tableView commitEditingStyle:(</w:t>
      </w:r>
      <w:r w:rsidRPr="003B58BF">
        <w:rPr>
          <w:rFonts w:ascii="Times New Roman" w:hAnsi="Times New Roman" w:cs="Times New Roman"/>
          <w:color w:val="5C2699"/>
          <w:sz w:val="18"/>
          <w:szCs w:val="18"/>
        </w:rPr>
        <w:t>UITableViewCellEditingStyle</w:t>
      </w:r>
      <w:r w:rsidRPr="003B58BF">
        <w:rPr>
          <w:rFonts w:ascii="Times New Roman" w:hAnsi="Times New Roman" w:cs="Times New Roman"/>
          <w:color w:val="000000"/>
          <w:sz w:val="18"/>
          <w:szCs w:val="18"/>
        </w:rPr>
        <w:t>)editingStyle forRowAtIndexPath:(</w:t>
      </w:r>
      <w:r w:rsidRPr="003B58BF">
        <w:rPr>
          <w:rFonts w:ascii="Times New Roman" w:hAnsi="Times New Roman" w:cs="Times New Roman"/>
          <w:color w:val="5C2699"/>
          <w:sz w:val="18"/>
          <w:szCs w:val="18"/>
        </w:rPr>
        <w:t>NSIndexPath</w:t>
      </w:r>
      <w:r w:rsidRPr="003B58BF">
        <w:rPr>
          <w:rFonts w:ascii="Times New Roman" w:hAnsi="Times New Roman" w:cs="Times New Roman"/>
          <w:color w:val="000000"/>
          <w:sz w:val="18"/>
          <w:szCs w:val="18"/>
        </w:rPr>
        <w:t xml:space="preserve"> *)indexPath</w:t>
      </w:r>
    </w:p>
    <w:p w14:paraId="626BCB0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w:t>
      </w:r>
    </w:p>
    <w:p w14:paraId="5C586FF5"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If the table view is asking to commit a delete command...</w:t>
      </w:r>
    </w:p>
    <w:p w14:paraId="47CBEE7C"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760F50"/>
          <w:sz w:val="18"/>
          <w:szCs w:val="18"/>
        </w:rPr>
        <w:t>if</w:t>
      </w:r>
      <w:r w:rsidRPr="003B58BF">
        <w:rPr>
          <w:rFonts w:ascii="Times New Roman" w:hAnsi="Times New Roman" w:cs="Times New Roman"/>
          <w:color w:val="000000"/>
          <w:sz w:val="18"/>
          <w:szCs w:val="18"/>
        </w:rPr>
        <w:t xml:space="preserve">(editingStyle == </w:t>
      </w:r>
      <w:r w:rsidRPr="003B58BF">
        <w:rPr>
          <w:rFonts w:ascii="Times New Roman" w:hAnsi="Times New Roman" w:cs="Times New Roman"/>
          <w:color w:val="2E0D6E"/>
          <w:sz w:val="18"/>
          <w:szCs w:val="18"/>
        </w:rPr>
        <w:t>UITableViewCellEditingStyleDelete</w:t>
      </w:r>
      <w:r w:rsidRPr="003B58BF">
        <w:rPr>
          <w:rFonts w:ascii="Times New Roman" w:hAnsi="Times New Roman" w:cs="Times New Roman"/>
          <w:color w:val="000000"/>
          <w:sz w:val="18"/>
          <w:szCs w:val="18"/>
        </w:rPr>
        <w:t>)</w:t>
      </w:r>
    </w:p>
    <w:p w14:paraId="7588D4C6"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1D57A5F2"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*ps = [</w:t>
      </w:r>
      <w:r w:rsidRPr="003B58BF">
        <w:rPr>
          <w:rFonts w:ascii="Times New Roman" w:hAnsi="Times New Roman" w:cs="Times New Roman"/>
          <w:color w:val="3F6E74"/>
          <w:sz w:val="18"/>
          <w:szCs w:val="18"/>
        </w:rPr>
        <w:t>ItemStore</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6474B"/>
          <w:sz w:val="18"/>
          <w:szCs w:val="18"/>
        </w:rPr>
        <w:t>sharedStore</w:t>
      </w:r>
      <w:r w:rsidRPr="003B58BF">
        <w:rPr>
          <w:rFonts w:ascii="Times New Roman" w:hAnsi="Times New Roman" w:cs="Times New Roman"/>
          <w:color w:val="000000"/>
          <w:sz w:val="18"/>
          <w:szCs w:val="18"/>
        </w:rPr>
        <w:t>];</w:t>
      </w:r>
    </w:p>
    <w:p w14:paraId="4685EBB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*items = [ps </w:t>
      </w:r>
      <w:r w:rsidRPr="003B58BF">
        <w:rPr>
          <w:rFonts w:ascii="Times New Roman" w:hAnsi="Times New Roman" w:cs="Times New Roman"/>
          <w:color w:val="26474B"/>
          <w:sz w:val="18"/>
          <w:szCs w:val="18"/>
        </w:rPr>
        <w:t>allItems</w:t>
      </w:r>
      <w:r w:rsidRPr="003B58BF">
        <w:rPr>
          <w:rFonts w:ascii="Times New Roman" w:hAnsi="Times New Roman" w:cs="Times New Roman"/>
          <w:color w:val="000000"/>
          <w:sz w:val="18"/>
          <w:szCs w:val="18"/>
        </w:rPr>
        <w:t>];</w:t>
      </w:r>
    </w:p>
    <w:p w14:paraId="1AAF9050"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3F6E74"/>
          <w:sz w:val="18"/>
          <w:szCs w:val="18"/>
        </w:rPr>
        <w:t>Item</w:t>
      </w:r>
      <w:r w:rsidRPr="003B58BF">
        <w:rPr>
          <w:rFonts w:ascii="Times New Roman" w:hAnsi="Times New Roman" w:cs="Times New Roman"/>
          <w:color w:val="000000"/>
          <w:sz w:val="18"/>
          <w:szCs w:val="18"/>
        </w:rPr>
        <w:t xml:space="preserve"> *p = [items </w:t>
      </w:r>
      <w:r w:rsidRPr="003B58BF">
        <w:rPr>
          <w:rFonts w:ascii="Times New Roman" w:hAnsi="Times New Roman" w:cs="Times New Roman"/>
          <w:color w:val="2E0D6E"/>
          <w:sz w:val="18"/>
          <w:szCs w:val="18"/>
        </w:rPr>
        <w:t>objectAtIndex</w:t>
      </w:r>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row</w:t>
      </w:r>
      <w:r w:rsidRPr="003B58BF">
        <w:rPr>
          <w:rFonts w:ascii="Times New Roman" w:hAnsi="Times New Roman" w:cs="Times New Roman"/>
          <w:color w:val="000000"/>
          <w:sz w:val="18"/>
          <w:szCs w:val="18"/>
        </w:rPr>
        <w:t>]];</w:t>
      </w:r>
    </w:p>
    <w:p w14:paraId="5C400A94"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[ps </w:t>
      </w:r>
      <w:r w:rsidRPr="003B58BF">
        <w:rPr>
          <w:rFonts w:ascii="Times New Roman" w:hAnsi="Times New Roman" w:cs="Times New Roman"/>
          <w:color w:val="26474B"/>
          <w:sz w:val="18"/>
          <w:szCs w:val="18"/>
        </w:rPr>
        <w:t>removeItem</w:t>
      </w:r>
      <w:r w:rsidRPr="003B58BF">
        <w:rPr>
          <w:rFonts w:ascii="Times New Roman" w:hAnsi="Times New Roman" w:cs="Times New Roman"/>
          <w:color w:val="000000"/>
          <w:sz w:val="18"/>
          <w:szCs w:val="18"/>
        </w:rPr>
        <w:t>:p];</w:t>
      </w:r>
    </w:p>
    <w:p w14:paraId="1FE2AE7A"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r w:rsidRPr="003B58BF">
        <w:rPr>
          <w:rFonts w:ascii="Times New Roman" w:hAnsi="Times New Roman" w:cs="Times New Roman"/>
          <w:color w:val="236E25"/>
          <w:sz w:val="18"/>
          <w:szCs w:val="18"/>
        </w:rPr>
        <w:t>// Remove the row from the table view with an animation</w:t>
      </w:r>
    </w:p>
    <w:p w14:paraId="564C4893"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[tableView </w:t>
      </w:r>
      <w:r w:rsidRPr="003B58BF">
        <w:rPr>
          <w:rFonts w:ascii="Times New Roman" w:hAnsi="Times New Roman" w:cs="Times New Roman"/>
          <w:color w:val="2E0D6E"/>
          <w:sz w:val="18"/>
          <w:szCs w:val="18"/>
        </w:rPr>
        <w:t>deleteRowsAtIndexPaths</w:t>
      </w:r>
      <w:r w:rsidRPr="003B58BF">
        <w:rPr>
          <w:rFonts w:ascii="Times New Roman" w:hAnsi="Times New Roman" w:cs="Times New Roman"/>
          <w:color w:val="000000"/>
          <w:sz w:val="18"/>
          <w:szCs w:val="18"/>
        </w:rPr>
        <w:t>:[</w:t>
      </w:r>
      <w:r w:rsidRPr="003B58BF">
        <w:rPr>
          <w:rFonts w:ascii="Times New Roman" w:hAnsi="Times New Roman" w:cs="Times New Roman"/>
          <w:color w:val="5C2699"/>
          <w:sz w:val="18"/>
          <w:szCs w:val="18"/>
        </w:rPr>
        <w:t>NSArray</w:t>
      </w:r>
      <w:r w:rsidRPr="003B58BF">
        <w:rPr>
          <w:rFonts w:ascii="Times New Roman" w:hAnsi="Times New Roman" w:cs="Times New Roman"/>
          <w:color w:val="000000"/>
          <w:sz w:val="18"/>
          <w:szCs w:val="18"/>
        </w:rPr>
        <w:t xml:space="preserve"> </w:t>
      </w:r>
      <w:r w:rsidRPr="003B58BF">
        <w:rPr>
          <w:rFonts w:ascii="Times New Roman" w:hAnsi="Times New Roman" w:cs="Times New Roman"/>
          <w:color w:val="2E0D6E"/>
          <w:sz w:val="18"/>
          <w:szCs w:val="18"/>
        </w:rPr>
        <w:t>arrayWithObject</w:t>
      </w:r>
      <w:r w:rsidRPr="003B58BF">
        <w:rPr>
          <w:rFonts w:ascii="Times New Roman" w:hAnsi="Times New Roman" w:cs="Times New Roman"/>
          <w:color w:val="000000"/>
          <w:sz w:val="18"/>
          <w:szCs w:val="18"/>
        </w:rPr>
        <w:t xml:space="preserve">:indexPath] </w:t>
      </w:r>
      <w:r w:rsidRPr="003B58BF">
        <w:rPr>
          <w:rFonts w:ascii="Times New Roman" w:hAnsi="Times New Roman" w:cs="Times New Roman"/>
          <w:color w:val="2E0D6E"/>
          <w:sz w:val="18"/>
          <w:szCs w:val="18"/>
        </w:rPr>
        <w:t>withRowAnimation</w:t>
      </w:r>
      <w:r w:rsidRPr="003B58BF">
        <w:rPr>
          <w:rFonts w:ascii="Times New Roman" w:hAnsi="Times New Roman" w:cs="Times New Roman"/>
          <w:color w:val="000000"/>
          <w:sz w:val="18"/>
          <w:szCs w:val="18"/>
        </w:rPr>
        <w:t>:</w:t>
      </w:r>
      <w:r w:rsidRPr="003B58BF">
        <w:rPr>
          <w:rFonts w:ascii="Times New Roman" w:hAnsi="Times New Roman" w:cs="Times New Roman"/>
          <w:color w:val="2E0D6E"/>
          <w:sz w:val="18"/>
          <w:szCs w:val="18"/>
        </w:rPr>
        <w:t>UITableViewRowAnimationFade</w:t>
      </w:r>
      <w:r w:rsidRPr="003B58BF">
        <w:rPr>
          <w:rFonts w:ascii="Times New Roman" w:hAnsi="Times New Roman" w:cs="Times New Roman"/>
          <w:color w:val="000000"/>
          <w:sz w:val="18"/>
          <w:szCs w:val="18"/>
        </w:rPr>
        <w:t>];</w:t>
      </w:r>
    </w:p>
    <w:p w14:paraId="47890977" w14:textId="77777777" w:rsidR="003B58BF" w:rsidRPr="003B58BF" w:rsidRDefault="003B58BF" w:rsidP="003B58BF">
      <w:pPr>
        <w:widowControl w:val="0"/>
        <w:tabs>
          <w:tab w:val="left" w:pos="866"/>
        </w:tabs>
        <w:autoSpaceDE w:val="0"/>
        <w:autoSpaceDN w:val="0"/>
        <w:adjustRightInd w:val="0"/>
        <w:rPr>
          <w:rFonts w:ascii="Times New Roman" w:hAnsi="Times New Roman" w:cs="Times New Roman"/>
          <w:color w:val="000000"/>
          <w:sz w:val="18"/>
          <w:szCs w:val="18"/>
        </w:rPr>
      </w:pPr>
      <w:r w:rsidRPr="003B58BF">
        <w:rPr>
          <w:rFonts w:ascii="Times New Roman" w:hAnsi="Times New Roman" w:cs="Times New Roman"/>
          <w:color w:val="000000"/>
          <w:sz w:val="18"/>
          <w:szCs w:val="18"/>
        </w:rPr>
        <w:t xml:space="preserve">    }</w:t>
      </w:r>
    </w:p>
    <w:p w14:paraId="50B69864" w14:textId="6F3D00CE" w:rsidR="00CF2C63" w:rsidRPr="003B58BF" w:rsidRDefault="003B58BF" w:rsidP="003B58BF">
      <w:pPr>
        <w:pStyle w:val="NoSpacing"/>
        <w:rPr>
          <w:rFonts w:ascii="Times New Roman" w:hAnsi="Times New Roman" w:cs="Times New Roman"/>
          <w:sz w:val="18"/>
          <w:szCs w:val="18"/>
        </w:rPr>
      </w:pPr>
      <w:r w:rsidRPr="003B58BF">
        <w:rPr>
          <w:rFonts w:ascii="Times New Roman" w:hAnsi="Times New Roman" w:cs="Times New Roman"/>
          <w:color w:val="000000"/>
          <w:sz w:val="18"/>
          <w:szCs w:val="18"/>
        </w:rPr>
        <w:t>}</w:t>
      </w:r>
    </w:p>
    <w:p w14:paraId="1FA3245C" w14:textId="77777777" w:rsidR="00CF2C63" w:rsidRDefault="00CF2C63" w:rsidP="00CD63D1">
      <w:pPr>
        <w:pStyle w:val="NoSpacing"/>
        <w:rPr>
          <w:rFonts w:ascii="Times New Roman" w:hAnsi="Times New Roman" w:cs="Times"/>
          <w:sz w:val="18"/>
          <w:szCs w:val="18"/>
        </w:rPr>
      </w:pPr>
    </w:p>
    <w:p w14:paraId="54EC937E" w14:textId="216AF76F" w:rsidR="00CF2C63" w:rsidRDefault="00195700" w:rsidP="00CD63D1">
      <w:pPr>
        <w:pStyle w:val="NoSpacing"/>
        <w:rPr>
          <w:rFonts w:ascii="Times New Roman" w:hAnsi="Times New Roman" w:cs="Times"/>
          <w:sz w:val="18"/>
          <w:szCs w:val="18"/>
        </w:rPr>
      </w:pPr>
      <w:r w:rsidRPr="00195700">
        <w:rPr>
          <w:rFonts w:ascii="Times New Roman" w:hAnsi="Times New Roman" w:cs="Times"/>
          <w:b/>
          <w:sz w:val="18"/>
          <w:szCs w:val="18"/>
          <w:u w:val="single"/>
        </w:rPr>
        <w:t>Result</w:t>
      </w:r>
      <w:r>
        <w:rPr>
          <w:rFonts w:ascii="Times New Roman" w:hAnsi="Times New Roman" w:cs="Times"/>
          <w:b/>
          <w:sz w:val="18"/>
          <w:szCs w:val="18"/>
        </w:rPr>
        <w:t xml:space="preserve">: </w:t>
      </w:r>
      <w:r w:rsidR="00EF7330" w:rsidRPr="00CD63D1">
        <w:rPr>
          <w:rFonts w:ascii="Times New Roman" w:hAnsi="Times New Roman" w:cs="Times"/>
          <w:sz w:val="18"/>
          <w:szCs w:val="18"/>
        </w:rPr>
        <w:t xml:space="preserve">create some rows, and then delete a row. It will disappear. </w:t>
      </w:r>
    </w:p>
    <w:p w14:paraId="406489A0" w14:textId="3A852540" w:rsidR="00CF2C63" w:rsidRPr="0062146C" w:rsidRDefault="00CF2C63" w:rsidP="00CF2C63">
      <w:pPr>
        <w:rPr>
          <w:rFonts w:ascii="Times New Roman" w:hAnsi="Times New Roman" w:cs="Times New Roman"/>
          <w:sz w:val="18"/>
          <w:szCs w:val="18"/>
        </w:rPr>
      </w:pPr>
      <w:r>
        <w:rPr>
          <w:rFonts w:ascii="Times New Roman" w:hAnsi="Times New Roman" w:cs="Times New Roman"/>
          <w:b/>
          <w:sz w:val="18"/>
          <w:szCs w:val="18"/>
        </w:rPr>
        <w:t>-------------------</w:t>
      </w:r>
      <w:r w:rsidRPr="0062146C">
        <w:rPr>
          <w:rFonts w:ascii="Times New Roman" w:hAnsi="Times New Roman" w:cs="Times New Roman"/>
          <w:b/>
          <w:sz w:val="18"/>
          <w:szCs w:val="18"/>
        </w:rPr>
        <w:t>---</w:t>
      </w:r>
      <w:r>
        <w:rPr>
          <w:rFonts w:ascii="Times New Roman" w:hAnsi="Times New Roman" w:cs="Times New Roman"/>
          <w:b/>
          <w:sz w:val="18"/>
          <w:szCs w:val="18"/>
        </w:rPr>
        <w:t>--------</w:t>
      </w:r>
    </w:p>
    <w:p w14:paraId="6C008662" w14:textId="72285992" w:rsidR="00CF2C63" w:rsidRDefault="00CD4F6E" w:rsidP="00CF2C63">
      <w:pPr>
        <w:widowControl w:val="0"/>
        <w:tabs>
          <w:tab w:val="left" w:pos="866"/>
        </w:tabs>
        <w:autoSpaceDE w:val="0"/>
        <w:autoSpaceDN w:val="0"/>
        <w:adjustRightInd w:val="0"/>
        <w:rPr>
          <w:rFonts w:ascii="Times New Roman" w:hAnsi="Times New Roman" w:cs="Times New Roman"/>
          <w:b/>
          <w:sz w:val="18"/>
          <w:szCs w:val="18"/>
        </w:rPr>
      </w:pPr>
      <w:r>
        <w:rPr>
          <w:rFonts w:ascii="Times New Roman" w:hAnsi="Times New Roman" w:cs="Times New Roman"/>
          <w:b/>
          <w:sz w:val="18"/>
          <w:szCs w:val="18"/>
        </w:rPr>
        <w:t>PART IV</w:t>
      </w:r>
      <w:r w:rsidR="00CF2C63">
        <w:rPr>
          <w:rFonts w:ascii="Times New Roman" w:hAnsi="Times New Roman" w:cs="Times New Roman"/>
          <w:b/>
          <w:sz w:val="18"/>
          <w:szCs w:val="18"/>
        </w:rPr>
        <w:t>: Moving rows</w:t>
      </w:r>
    </w:p>
    <w:p w14:paraId="6B30447A" w14:textId="20F2E5EA" w:rsidR="00CF2C63" w:rsidRPr="00CD63D1" w:rsidRDefault="00CF2C63" w:rsidP="00CF2C63">
      <w:pPr>
        <w:rPr>
          <w:rFonts w:ascii="Times New Roman" w:hAnsi="Times New Roman" w:cs="Times"/>
          <w:sz w:val="18"/>
          <w:szCs w:val="18"/>
        </w:rPr>
      </w:pPr>
      <w:r>
        <w:rPr>
          <w:rFonts w:ascii="Times New Roman" w:hAnsi="Times New Roman" w:cs="Times New Roman"/>
          <w:b/>
          <w:sz w:val="18"/>
          <w:szCs w:val="18"/>
        </w:rPr>
        <w:t>------------------------------</w:t>
      </w:r>
    </w:p>
    <w:p w14:paraId="6ECBFE95" w14:textId="78A3EF0C" w:rsidR="000B7269" w:rsidRPr="00404246" w:rsidRDefault="003B58BF" w:rsidP="000B7269">
      <w:pPr>
        <w:pStyle w:val="NoSpacing"/>
        <w:rPr>
          <w:rFonts w:ascii="Times New Roman" w:hAnsi="Times New Roman" w:cs="Times"/>
          <w:b/>
          <w:sz w:val="18"/>
          <w:szCs w:val="18"/>
        </w:rPr>
      </w:pPr>
      <w:r>
        <w:rPr>
          <w:rFonts w:ascii="Times New Roman" w:hAnsi="Times New Roman" w:cs="Times"/>
          <w:b/>
          <w:sz w:val="18"/>
          <w:szCs w:val="18"/>
          <w:u w:val="single"/>
        </w:rPr>
        <w:t>Step 10</w:t>
      </w:r>
      <w:r>
        <w:rPr>
          <w:rFonts w:ascii="Times New Roman" w:hAnsi="Times New Roman" w:cs="Times"/>
          <w:b/>
          <w:sz w:val="18"/>
          <w:szCs w:val="18"/>
        </w:rPr>
        <w:t>:</w:t>
      </w:r>
      <w:r w:rsidR="000B7269" w:rsidRPr="000B7269">
        <w:rPr>
          <w:rFonts w:ascii="Times New Roman" w:hAnsi="Times New Roman" w:cs="Times"/>
          <w:sz w:val="18"/>
          <w:szCs w:val="18"/>
        </w:rPr>
        <w:t xml:space="preserve"> </w:t>
      </w:r>
      <w:r w:rsidR="000B7269">
        <w:rPr>
          <w:rFonts w:ascii="Times New Roman" w:hAnsi="Times New Roman" w:cs="Times"/>
          <w:sz w:val="18"/>
          <w:szCs w:val="18"/>
        </w:rPr>
        <w:t xml:space="preserve">Write an </w:t>
      </w:r>
      <w:r w:rsidR="000B7269" w:rsidRPr="00CD63D1">
        <w:rPr>
          <w:rFonts w:ascii="Times New Roman" w:hAnsi="Times New Roman" w:cs="Times"/>
          <w:sz w:val="18"/>
          <w:szCs w:val="18"/>
        </w:rPr>
        <w:t>ItemStore a m</w:t>
      </w:r>
      <w:r w:rsidR="000B7269">
        <w:rPr>
          <w:rFonts w:ascii="Times New Roman" w:hAnsi="Times New Roman" w:cs="Times"/>
          <w:sz w:val="18"/>
          <w:szCs w:val="18"/>
        </w:rPr>
        <w:t xml:space="preserve">ethod to change the order of </w:t>
      </w:r>
      <w:r w:rsidR="000B7269" w:rsidRPr="00CD63D1">
        <w:rPr>
          <w:rFonts w:ascii="Times New Roman" w:hAnsi="Times New Roman" w:cs="Times"/>
          <w:sz w:val="18"/>
          <w:szCs w:val="18"/>
        </w:rPr>
        <w:t>It</w:t>
      </w:r>
      <w:r w:rsidR="000B7269">
        <w:rPr>
          <w:rFonts w:ascii="Times New Roman" w:hAnsi="Times New Roman" w:cs="Times"/>
          <w:sz w:val="18"/>
          <w:szCs w:val="18"/>
        </w:rPr>
        <w:t xml:space="preserve">ems in its allItems array. In </w:t>
      </w:r>
      <w:r w:rsidR="000B7269" w:rsidRPr="000B7269">
        <w:rPr>
          <w:rFonts w:ascii="Times New Roman" w:hAnsi="Times New Roman" w:cs="Times"/>
          <w:b/>
          <w:sz w:val="18"/>
          <w:szCs w:val="18"/>
        </w:rPr>
        <w:t>ItemStore.h</w:t>
      </w:r>
      <w:r w:rsidR="000B7269">
        <w:rPr>
          <w:rFonts w:ascii="Times New Roman" w:hAnsi="Times New Roman" w:cs="Times"/>
          <w:sz w:val="18"/>
          <w:szCs w:val="18"/>
        </w:rPr>
        <w:t xml:space="preserve">, declare </w:t>
      </w:r>
      <w:r w:rsidR="000B7269">
        <w:rPr>
          <w:rFonts w:ascii="Times New Roman" w:hAnsi="Times New Roman" w:cs="Times"/>
          <w:b/>
          <w:sz w:val="18"/>
          <w:szCs w:val="18"/>
        </w:rPr>
        <w:t>moveItemAtIndex</w:t>
      </w:r>
    </w:p>
    <w:p w14:paraId="145559BC"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760F50"/>
          <w:sz w:val="18"/>
          <w:szCs w:val="18"/>
        </w:rPr>
        <w:t>@interface</w:t>
      </w:r>
      <w:r w:rsidRPr="005C6776">
        <w:rPr>
          <w:rFonts w:ascii="Times New Roman" w:hAnsi="Times New Roman" w:cs="Times New Roman"/>
          <w:color w:val="000000"/>
          <w:sz w:val="18"/>
          <w:szCs w:val="18"/>
        </w:rPr>
        <w:t xml:space="preserve"> ItemStore : </w:t>
      </w:r>
      <w:r w:rsidRPr="005C6776">
        <w:rPr>
          <w:rFonts w:ascii="Times New Roman" w:hAnsi="Times New Roman" w:cs="Times New Roman"/>
          <w:color w:val="5C2699"/>
          <w:sz w:val="18"/>
          <w:szCs w:val="18"/>
        </w:rPr>
        <w:t>NSObject</w:t>
      </w:r>
    </w:p>
    <w:p w14:paraId="296040FD" w14:textId="77777777" w:rsidR="000B7269" w:rsidRPr="005C6776"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5C6776">
        <w:rPr>
          <w:rFonts w:ascii="Times New Roman" w:hAnsi="Times New Roman" w:cs="Times New Roman"/>
          <w:color w:val="000000"/>
          <w:sz w:val="18"/>
          <w:szCs w:val="18"/>
        </w:rPr>
        <w:t>…</w:t>
      </w:r>
    </w:p>
    <w:p w14:paraId="61442F7E" w14:textId="77777777" w:rsidR="000B7269" w:rsidRDefault="000B7269" w:rsidP="000B7269">
      <w:pPr>
        <w:widowControl w:val="0"/>
        <w:tabs>
          <w:tab w:val="left" w:pos="866"/>
        </w:tabs>
        <w:autoSpaceDE w:val="0"/>
        <w:autoSpaceDN w:val="0"/>
        <w:adjustRightInd w:val="0"/>
        <w:rPr>
          <w:rFonts w:ascii="Times New Roman" w:hAnsi="Times New Roman" w:cs="Times New Roman"/>
          <w:color w:val="000000"/>
          <w:sz w:val="18"/>
          <w:szCs w:val="18"/>
        </w:rPr>
      </w:pPr>
      <w:r w:rsidRPr="000B7269">
        <w:rPr>
          <w:rFonts w:ascii="Times New Roman" w:hAnsi="Times New Roman" w:cs="Times New Roman"/>
          <w:color w:val="000000"/>
          <w:sz w:val="18"/>
          <w:szCs w:val="18"/>
        </w:rPr>
        <w:t>- (</w:t>
      </w:r>
      <w:r w:rsidRPr="000B7269">
        <w:rPr>
          <w:rFonts w:ascii="Times New Roman" w:hAnsi="Times New Roman" w:cs="Times New Roman"/>
          <w:color w:val="760F50"/>
          <w:sz w:val="18"/>
          <w:szCs w:val="18"/>
        </w:rPr>
        <w:t>void</w:t>
      </w:r>
      <w:r w:rsidRPr="000B7269">
        <w:rPr>
          <w:rFonts w:ascii="Times New Roman" w:hAnsi="Times New Roman" w:cs="Times New Roman"/>
          <w:color w:val="000000"/>
          <w:sz w:val="18"/>
          <w:szCs w:val="18"/>
        </w:rPr>
        <w:t>)moveItemAtIndex:(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)from toIndex:(</w:t>
      </w:r>
      <w:r w:rsidRPr="000B7269">
        <w:rPr>
          <w:rFonts w:ascii="Times New Roman" w:hAnsi="Times New Roman" w:cs="Times New Roman"/>
          <w:color w:val="760F50"/>
          <w:sz w:val="18"/>
          <w:szCs w:val="18"/>
        </w:rPr>
        <w:t>int</w:t>
      </w:r>
      <w:r w:rsidRPr="000B7269">
        <w:rPr>
          <w:rFonts w:ascii="Times New Roman" w:hAnsi="Times New Roman" w:cs="Times New Roman"/>
          <w:color w:val="000000"/>
          <w:sz w:val="18"/>
          <w:szCs w:val="18"/>
        </w:rPr>
        <w:t>)to;</w:t>
      </w:r>
    </w:p>
    <w:p w14:paraId="4DE39683" w14:textId="0FDED210" w:rsidR="000B7269" w:rsidRDefault="000B7269" w:rsidP="000B7269">
      <w:pPr>
        <w:widowControl w:val="0"/>
        <w:tabs>
          <w:tab w:val="left" w:pos="866"/>
        </w:tabs>
        <w:autoSpaceDE w:val="0"/>
        <w:autoSpaceDN w:val="0"/>
        <w:adjustRightInd w:val="0"/>
        <w:rPr>
          <w:rFonts w:ascii="Times New Roman" w:hAnsi="Times New Roman" w:cs="Times New Roman"/>
          <w:color w:val="760F50"/>
          <w:sz w:val="18"/>
          <w:szCs w:val="18"/>
        </w:rPr>
      </w:pPr>
      <w:r w:rsidRPr="000B7269">
        <w:rPr>
          <w:rFonts w:ascii="Times New Roman" w:hAnsi="Times New Roman" w:cs="Times New Roman"/>
          <w:color w:val="760F50"/>
          <w:sz w:val="18"/>
          <w:szCs w:val="18"/>
        </w:rPr>
        <w:t>@</w:t>
      </w:r>
      <w:r w:rsidRPr="005C6776">
        <w:rPr>
          <w:rFonts w:ascii="Times New Roman" w:hAnsi="Times New Roman" w:cs="Times New Roman"/>
          <w:color w:val="760F50"/>
          <w:sz w:val="18"/>
          <w:szCs w:val="18"/>
        </w:rPr>
        <w:t>end</w:t>
      </w:r>
    </w:p>
    <w:p w14:paraId="1BCC3320" w14:textId="491409C7" w:rsidR="003B58BF" w:rsidRDefault="003B58BF" w:rsidP="00CD63D1">
      <w:pPr>
        <w:pStyle w:val="NoSpacing"/>
        <w:rPr>
          <w:rFonts w:ascii="Times New Roman" w:hAnsi="Times New Roman" w:cs="Times"/>
          <w:b/>
          <w:sz w:val="18"/>
          <w:szCs w:val="18"/>
          <w:u w:val="single"/>
        </w:rPr>
      </w:pPr>
    </w:p>
    <w:p w14:paraId="7D84DE1B" w14:textId="32E9492A" w:rsidR="000B7269" w:rsidRDefault="000B7269" w:rsidP="000B7269">
      <w:pPr>
        <w:pStyle w:val="NoSpacing"/>
        <w:rPr>
          <w:rFonts w:ascii="Times New Roman" w:hAnsi="Times New Roman" w:cs="Times"/>
          <w:sz w:val="18"/>
          <w:szCs w:val="18"/>
        </w:rPr>
      </w:pPr>
      <w:r w:rsidRPr="00CD63D1">
        <w:rPr>
          <w:rFonts w:ascii="Times New Roman" w:hAnsi="Times New Roman" w:cs="Times"/>
          <w:sz w:val="18"/>
          <w:szCs w:val="18"/>
        </w:rPr>
        <w:t>Implemen</w:t>
      </w:r>
      <w:r>
        <w:rPr>
          <w:rFonts w:ascii="Times New Roman" w:hAnsi="Times New Roman" w:cs="Times"/>
          <w:sz w:val="18"/>
          <w:szCs w:val="18"/>
        </w:rPr>
        <w:t xml:space="preserve">t this method in </w:t>
      </w:r>
      <w:r w:rsidRPr="000B7269">
        <w:rPr>
          <w:rFonts w:ascii="Times New Roman" w:hAnsi="Times New Roman" w:cs="Times"/>
          <w:b/>
          <w:sz w:val="18"/>
          <w:szCs w:val="18"/>
        </w:rPr>
        <w:t>ItemStore.m</w:t>
      </w:r>
      <w:r>
        <w:rPr>
          <w:rFonts w:ascii="Times New Roman" w:hAnsi="Times New Roman" w:cs="Times"/>
          <w:sz w:val="18"/>
          <w:szCs w:val="18"/>
        </w:rPr>
        <w:t>:</w:t>
      </w:r>
    </w:p>
    <w:p w14:paraId="697B776D" w14:textId="77777777" w:rsidR="001F4AAB" w:rsidRDefault="001F4AAB" w:rsidP="000B7269">
      <w:pPr>
        <w:pStyle w:val="NoSpacing"/>
        <w:rPr>
          <w:rFonts w:ascii="Times New Roman" w:hAnsi="Times New Roman" w:cs="Times"/>
          <w:sz w:val="18"/>
          <w:szCs w:val="18"/>
        </w:rPr>
      </w:pPr>
    </w:p>
    <w:p w14:paraId="0C7CF0D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w:t>
      </w:r>
      <w:r w:rsidRPr="001F4AAB">
        <w:rPr>
          <w:rFonts w:ascii="Times New Roman" w:hAnsi="Times New Roman" w:cs="Times New Roman"/>
          <w:color w:val="760F50"/>
          <w:sz w:val="18"/>
          <w:szCs w:val="18"/>
        </w:rPr>
        <w:t>void</w:t>
      </w:r>
      <w:r w:rsidRPr="001F4AAB">
        <w:rPr>
          <w:rFonts w:ascii="Times New Roman" w:hAnsi="Times New Roman" w:cs="Times New Roman"/>
          <w:color w:val="000000"/>
          <w:sz w:val="18"/>
          <w:szCs w:val="18"/>
        </w:rPr>
        <w:t>)moveItemAtIndex:(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)from toIndex:(</w:t>
      </w:r>
      <w:r w:rsidRPr="001F4AAB">
        <w:rPr>
          <w:rFonts w:ascii="Times New Roman" w:hAnsi="Times New Roman" w:cs="Times New Roman"/>
          <w:color w:val="760F50"/>
          <w:sz w:val="18"/>
          <w:szCs w:val="18"/>
        </w:rPr>
        <w:t>int</w:t>
      </w:r>
      <w:r w:rsidRPr="001F4AAB">
        <w:rPr>
          <w:rFonts w:ascii="Times New Roman" w:hAnsi="Times New Roman" w:cs="Times New Roman"/>
          <w:color w:val="000000"/>
          <w:sz w:val="18"/>
          <w:szCs w:val="18"/>
        </w:rPr>
        <w:t>)to</w:t>
      </w:r>
    </w:p>
    <w:p w14:paraId="30309F1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w:t>
      </w:r>
    </w:p>
    <w:p w14:paraId="5453B1D5"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760F50"/>
          <w:sz w:val="18"/>
          <w:szCs w:val="18"/>
        </w:rPr>
        <w:t>if</w:t>
      </w:r>
      <w:r w:rsidRPr="001F4AAB">
        <w:rPr>
          <w:rFonts w:ascii="Times New Roman" w:hAnsi="Times New Roman" w:cs="Times New Roman"/>
          <w:color w:val="000000"/>
          <w:sz w:val="18"/>
          <w:szCs w:val="18"/>
        </w:rPr>
        <w:t>(from == to)</w:t>
      </w:r>
    </w:p>
    <w:p w14:paraId="29DA23FA"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760F50"/>
          <w:sz w:val="18"/>
          <w:szCs w:val="18"/>
        </w:rPr>
        <w:t>return</w:t>
      </w:r>
      <w:r w:rsidRPr="001F4AAB">
        <w:rPr>
          <w:rFonts w:ascii="Times New Roman" w:hAnsi="Times New Roman" w:cs="Times New Roman"/>
          <w:color w:val="000000"/>
          <w:sz w:val="18"/>
          <w:szCs w:val="18"/>
        </w:rPr>
        <w:t>;</w:t>
      </w:r>
    </w:p>
    <w:p w14:paraId="30A3015E"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Get pointer to object being moved so we can re-insert it</w:t>
      </w:r>
    </w:p>
    <w:p w14:paraId="78783AED"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3F6E74"/>
          <w:sz w:val="18"/>
          <w:szCs w:val="18"/>
        </w:rPr>
        <w:t>Item</w:t>
      </w:r>
      <w:r w:rsidRPr="001F4AAB">
        <w:rPr>
          <w:rFonts w:ascii="Times New Roman" w:hAnsi="Times New Roman" w:cs="Times New Roman"/>
          <w:color w:val="000000"/>
          <w:sz w:val="18"/>
          <w:szCs w:val="18"/>
        </w:rPr>
        <w:t xml:space="preserve"> *p = [</w:t>
      </w:r>
      <w:r w:rsidRPr="001F4AAB">
        <w:rPr>
          <w:rFonts w:ascii="Times New Roman" w:hAnsi="Times New Roman" w:cs="Times New Roman"/>
          <w:color w:val="3F6E74"/>
          <w:sz w:val="18"/>
          <w:szCs w:val="18"/>
        </w:rPr>
        <w:t>allItems</w:t>
      </w:r>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objectAtIndex</w:t>
      </w:r>
      <w:r w:rsidRPr="001F4AAB">
        <w:rPr>
          <w:rFonts w:ascii="Times New Roman" w:hAnsi="Times New Roman" w:cs="Times New Roman"/>
          <w:color w:val="000000"/>
          <w:sz w:val="18"/>
          <w:szCs w:val="18"/>
        </w:rPr>
        <w:t>:from];</w:t>
      </w:r>
    </w:p>
    <w:p w14:paraId="377996C0"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4E9918F1"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Remove p from array</w:t>
      </w:r>
    </w:p>
    <w:p w14:paraId="625EC38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lastRenderedPageBreak/>
        <w:t xml:space="preserve">    [</w:t>
      </w:r>
      <w:r w:rsidRPr="001F4AAB">
        <w:rPr>
          <w:rFonts w:ascii="Times New Roman" w:hAnsi="Times New Roman" w:cs="Times New Roman"/>
          <w:color w:val="3F6E74"/>
          <w:sz w:val="18"/>
          <w:szCs w:val="18"/>
        </w:rPr>
        <w:t>allItems</w:t>
      </w:r>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removeObjectAtIndex</w:t>
      </w:r>
      <w:r w:rsidRPr="001F4AAB">
        <w:rPr>
          <w:rFonts w:ascii="Times New Roman" w:hAnsi="Times New Roman" w:cs="Times New Roman"/>
          <w:color w:val="000000"/>
          <w:sz w:val="18"/>
          <w:szCs w:val="18"/>
        </w:rPr>
        <w:t>:from];</w:t>
      </w:r>
    </w:p>
    <w:p w14:paraId="68809E36"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p>
    <w:p w14:paraId="29425AFB"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236E25"/>
          <w:sz w:val="18"/>
          <w:szCs w:val="18"/>
        </w:rPr>
        <w:t>// Insert p in array at new location</w:t>
      </w:r>
    </w:p>
    <w:p w14:paraId="71A90F18" w14:textId="77777777" w:rsidR="001F4AAB" w:rsidRPr="001F4AAB" w:rsidRDefault="001F4AAB" w:rsidP="001F4AAB">
      <w:pPr>
        <w:widowControl w:val="0"/>
        <w:tabs>
          <w:tab w:val="left" w:pos="866"/>
        </w:tabs>
        <w:autoSpaceDE w:val="0"/>
        <w:autoSpaceDN w:val="0"/>
        <w:adjustRightInd w:val="0"/>
        <w:rPr>
          <w:rFonts w:ascii="Times New Roman" w:hAnsi="Times New Roman" w:cs="Times New Roman"/>
          <w:color w:val="000000"/>
          <w:sz w:val="18"/>
          <w:szCs w:val="18"/>
        </w:rPr>
      </w:pPr>
      <w:r w:rsidRPr="001F4AAB">
        <w:rPr>
          <w:rFonts w:ascii="Times New Roman" w:hAnsi="Times New Roman" w:cs="Times New Roman"/>
          <w:color w:val="000000"/>
          <w:sz w:val="18"/>
          <w:szCs w:val="18"/>
        </w:rPr>
        <w:t xml:space="preserve">    [</w:t>
      </w:r>
      <w:r w:rsidRPr="001F4AAB">
        <w:rPr>
          <w:rFonts w:ascii="Times New Roman" w:hAnsi="Times New Roman" w:cs="Times New Roman"/>
          <w:color w:val="3F6E74"/>
          <w:sz w:val="18"/>
          <w:szCs w:val="18"/>
        </w:rPr>
        <w:t>allItems</w:t>
      </w:r>
      <w:r w:rsidRPr="001F4AAB">
        <w:rPr>
          <w:rFonts w:ascii="Times New Roman" w:hAnsi="Times New Roman" w:cs="Times New Roman"/>
          <w:color w:val="000000"/>
          <w:sz w:val="18"/>
          <w:szCs w:val="18"/>
        </w:rPr>
        <w:t xml:space="preserve"> </w:t>
      </w:r>
      <w:r w:rsidRPr="001F4AAB">
        <w:rPr>
          <w:rFonts w:ascii="Times New Roman" w:hAnsi="Times New Roman" w:cs="Times New Roman"/>
          <w:color w:val="2E0D6E"/>
          <w:sz w:val="18"/>
          <w:szCs w:val="18"/>
        </w:rPr>
        <w:t>insertObject</w:t>
      </w:r>
      <w:r w:rsidRPr="001F4AAB">
        <w:rPr>
          <w:rFonts w:ascii="Times New Roman" w:hAnsi="Times New Roman" w:cs="Times New Roman"/>
          <w:color w:val="000000"/>
          <w:sz w:val="18"/>
          <w:szCs w:val="18"/>
        </w:rPr>
        <w:t xml:space="preserve">:p </w:t>
      </w:r>
      <w:r w:rsidRPr="001F4AAB">
        <w:rPr>
          <w:rFonts w:ascii="Times New Roman" w:hAnsi="Times New Roman" w:cs="Times New Roman"/>
          <w:color w:val="2E0D6E"/>
          <w:sz w:val="18"/>
          <w:szCs w:val="18"/>
        </w:rPr>
        <w:t>atIndex</w:t>
      </w:r>
      <w:r w:rsidRPr="001F4AAB">
        <w:rPr>
          <w:rFonts w:ascii="Times New Roman" w:hAnsi="Times New Roman" w:cs="Times New Roman"/>
          <w:color w:val="000000"/>
          <w:sz w:val="18"/>
          <w:szCs w:val="18"/>
        </w:rPr>
        <w:t>:to];</w:t>
      </w:r>
    </w:p>
    <w:p w14:paraId="7DB50998" w14:textId="77777777" w:rsidR="001F4AAB" w:rsidRDefault="001F4AAB" w:rsidP="001F4AAB">
      <w:pPr>
        <w:pStyle w:val="NoSpacing"/>
        <w:rPr>
          <w:rFonts w:ascii="Menlo Regular" w:hAnsi="Menlo Regular" w:cs="Menlo Regular"/>
          <w:color w:val="000000"/>
          <w:sz w:val="36"/>
          <w:szCs w:val="36"/>
        </w:rPr>
      </w:pPr>
      <w:r w:rsidRPr="001F4AAB">
        <w:rPr>
          <w:rFonts w:ascii="Times New Roman" w:hAnsi="Times New Roman" w:cs="Times New Roman"/>
          <w:color w:val="000000"/>
          <w:sz w:val="18"/>
          <w:szCs w:val="18"/>
        </w:rPr>
        <w:t>}</w:t>
      </w:r>
    </w:p>
    <w:p w14:paraId="03D21DA2" w14:textId="77777777" w:rsidR="003B58BF" w:rsidRDefault="003B58BF" w:rsidP="00CD63D1">
      <w:pPr>
        <w:pStyle w:val="NoSpacing"/>
        <w:rPr>
          <w:rFonts w:ascii="Times New Roman" w:hAnsi="Times New Roman" w:cs="Times"/>
          <w:b/>
          <w:sz w:val="18"/>
          <w:szCs w:val="18"/>
          <w:u w:val="single"/>
        </w:rPr>
      </w:pPr>
    </w:p>
    <w:p w14:paraId="20923349" w14:textId="780B8497" w:rsidR="003B58BF" w:rsidRDefault="003B58BF" w:rsidP="00CD63D1">
      <w:pPr>
        <w:pStyle w:val="NoSpacing"/>
        <w:rPr>
          <w:rFonts w:ascii="Times New Roman" w:hAnsi="Times New Roman" w:cs="Times"/>
          <w:sz w:val="18"/>
          <w:szCs w:val="18"/>
        </w:rPr>
      </w:pPr>
      <w:r>
        <w:rPr>
          <w:rFonts w:ascii="Times New Roman" w:hAnsi="Times New Roman" w:cs="Times"/>
          <w:b/>
          <w:sz w:val="18"/>
          <w:szCs w:val="18"/>
          <w:u w:val="single"/>
        </w:rPr>
        <w:t>Step 11</w:t>
      </w:r>
      <w:r>
        <w:rPr>
          <w:rFonts w:ascii="Times New Roman" w:hAnsi="Times New Roman" w:cs="Times"/>
          <w:b/>
          <w:sz w:val="18"/>
          <w:szCs w:val="18"/>
        </w:rPr>
        <w:t>:</w:t>
      </w:r>
      <w:r w:rsidRPr="00A827EF">
        <w:rPr>
          <w:rFonts w:ascii="Times New Roman" w:hAnsi="Times New Roman" w:cs="Times"/>
          <w:sz w:val="18"/>
          <w:szCs w:val="18"/>
        </w:rPr>
        <w:t xml:space="preserve"> </w:t>
      </w:r>
      <w:r>
        <w:rPr>
          <w:rFonts w:ascii="Times New Roman" w:hAnsi="Times New Roman" w:cs="Times"/>
          <w:sz w:val="18"/>
          <w:szCs w:val="18"/>
        </w:rPr>
        <w:t>Moving a row doesn’t require confirmation,</w:t>
      </w:r>
      <w:r w:rsidR="00EF7330" w:rsidRPr="00CD63D1">
        <w:rPr>
          <w:rFonts w:ascii="Times New Roman" w:hAnsi="Times New Roman" w:cs="Times"/>
          <w:sz w:val="18"/>
          <w:szCs w:val="18"/>
        </w:rPr>
        <w:t xml:space="preserve"> the table view moves the row </w:t>
      </w:r>
      <w:r>
        <w:rPr>
          <w:rFonts w:ascii="Times New Roman" w:hAnsi="Times New Roman" w:cs="Times"/>
          <w:sz w:val="18"/>
          <w:szCs w:val="18"/>
        </w:rPr>
        <w:t>and reports the move to its</w:t>
      </w:r>
      <w:r w:rsidR="00EF7330" w:rsidRPr="00CD63D1">
        <w:rPr>
          <w:rFonts w:ascii="Times New Roman" w:hAnsi="Times New Roman" w:cs="Times"/>
          <w:sz w:val="18"/>
          <w:szCs w:val="18"/>
        </w:rPr>
        <w:t xml:space="preserve"> data source by sending the message </w:t>
      </w:r>
      <w:r w:rsidR="00EF7330" w:rsidRPr="003B58BF">
        <w:rPr>
          <w:rFonts w:ascii="Times New Roman" w:hAnsi="Times New Roman" w:cs="Times"/>
          <w:b/>
          <w:sz w:val="18"/>
          <w:szCs w:val="18"/>
        </w:rPr>
        <w:t>tableView:moveRowAtIndexPath:toIndexPath</w:t>
      </w:r>
      <w:r w:rsidR="00EF7330" w:rsidRPr="00CD63D1">
        <w:rPr>
          <w:rFonts w:ascii="Times New Roman" w:hAnsi="Times New Roman" w:cs="Times"/>
          <w:sz w:val="18"/>
          <w:szCs w:val="18"/>
        </w:rPr>
        <w:t xml:space="preserve">:. </w:t>
      </w:r>
      <w:r>
        <w:rPr>
          <w:rFonts w:ascii="Times New Roman" w:hAnsi="Times New Roman" w:cs="Times"/>
          <w:sz w:val="18"/>
          <w:szCs w:val="18"/>
        </w:rPr>
        <w:t>C</w:t>
      </w:r>
      <w:r w:rsidR="00EF7330" w:rsidRPr="00CD63D1">
        <w:rPr>
          <w:rFonts w:ascii="Times New Roman" w:hAnsi="Times New Roman" w:cs="Times"/>
          <w:sz w:val="18"/>
          <w:szCs w:val="18"/>
        </w:rPr>
        <w:t>atch this message to update your data source to match the new order.</w:t>
      </w:r>
      <w:r>
        <w:rPr>
          <w:rFonts w:ascii="Times New Roman" w:hAnsi="Times New Roman" w:cs="Times"/>
          <w:sz w:val="18"/>
          <w:szCs w:val="18"/>
        </w:rPr>
        <w:t xml:space="preserve"> </w:t>
      </w:r>
    </w:p>
    <w:p w14:paraId="6CEA84DF" w14:textId="77777777" w:rsidR="001F4AAB" w:rsidRDefault="001F4AAB" w:rsidP="00CD63D1">
      <w:pPr>
        <w:pStyle w:val="NoSpacing"/>
        <w:rPr>
          <w:rFonts w:ascii="Times New Roman" w:hAnsi="Times New Roman" w:cs="Times"/>
          <w:sz w:val="18"/>
          <w:szCs w:val="18"/>
        </w:rPr>
      </w:pPr>
    </w:p>
    <w:p w14:paraId="7AE13271"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w:t>
      </w:r>
      <w:r w:rsidRPr="0010791E">
        <w:rPr>
          <w:rFonts w:ascii="Times New Roman" w:hAnsi="Times New Roman" w:cs="Times New Roman"/>
          <w:color w:val="760F50"/>
          <w:sz w:val="18"/>
          <w:szCs w:val="18"/>
        </w:rPr>
        <w:t>void</w:t>
      </w:r>
      <w:r w:rsidRPr="0010791E">
        <w:rPr>
          <w:rFonts w:ascii="Times New Roman" w:hAnsi="Times New Roman" w:cs="Times New Roman"/>
          <w:color w:val="000000"/>
          <w:sz w:val="18"/>
          <w:szCs w:val="18"/>
        </w:rPr>
        <w:t>)tableView:(</w:t>
      </w:r>
      <w:r w:rsidRPr="0010791E">
        <w:rPr>
          <w:rFonts w:ascii="Times New Roman" w:hAnsi="Times New Roman" w:cs="Times New Roman"/>
          <w:color w:val="5C2699"/>
          <w:sz w:val="18"/>
          <w:szCs w:val="18"/>
        </w:rPr>
        <w:t>UITableView</w:t>
      </w:r>
      <w:r w:rsidRPr="0010791E">
        <w:rPr>
          <w:rFonts w:ascii="Times New Roman" w:hAnsi="Times New Roman" w:cs="Times New Roman"/>
          <w:color w:val="000000"/>
          <w:sz w:val="18"/>
          <w:szCs w:val="18"/>
        </w:rPr>
        <w:t xml:space="preserve"> *)tableView</w:t>
      </w:r>
    </w:p>
    <w:p w14:paraId="2C590819"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moveRowAtIndexPath:(</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*)fromIndexPath</w:t>
      </w:r>
    </w:p>
    <w:p w14:paraId="6E98620C"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toIndexPath:(</w:t>
      </w:r>
      <w:r w:rsidRPr="0010791E">
        <w:rPr>
          <w:rFonts w:ascii="Times New Roman" w:hAnsi="Times New Roman" w:cs="Times New Roman"/>
          <w:color w:val="5C2699"/>
          <w:sz w:val="18"/>
          <w:szCs w:val="18"/>
        </w:rPr>
        <w:t>NSIndexPath</w:t>
      </w:r>
      <w:r w:rsidRPr="0010791E">
        <w:rPr>
          <w:rFonts w:ascii="Times New Roman" w:hAnsi="Times New Roman" w:cs="Times New Roman"/>
          <w:color w:val="000000"/>
          <w:sz w:val="18"/>
          <w:szCs w:val="18"/>
        </w:rPr>
        <w:t xml:space="preserve"> *)toIndexPath</w:t>
      </w:r>
    </w:p>
    <w:p w14:paraId="66F664B0"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w:t>
      </w:r>
    </w:p>
    <w:p w14:paraId="1581975F" w14:textId="77777777" w:rsidR="0010791E" w:rsidRPr="0010791E" w:rsidRDefault="0010791E" w:rsidP="0010791E">
      <w:pPr>
        <w:widowControl w:val="0"/>
        <w:tabs>
          <w:tab w:val="left" w:pos="866"/>
        </w:tabs>
        <w:autoSpaceDE w:val="0"/>
        <w:autoSpaceDN w:val="0"/>
        <w:adjustRightInd w:val="0"/>
        <w:rPr>
          <w:rFonts w:ascii="Times New Roman" w:hAnsi="Times New Roman" w:cs="Times New Roman"/>
          <w:color w:val="000000"/>
          <w:sz w:val="18"/>
          <w:szCs w:val="18"/>
        </w:rPr>
      </w:pPr>
      <w:r w:rsidRPr="0010791E">
        <w:rPr>
          <w:rFonts w:ascii="Times New Roman" w:hAnsi="Times New Roman" w:cs="Times New Roman"/>
          <w:color w:val="000000"/>
          <w:sz w:val="18"/>
          <w:szCs w:val="18"/>
        </w:rPr>
        <w:t xml:space="preserve">    [[</w:t>
      </w:r>
      <w:r w:rsidRPr="0010791E">
        <w:rPr>
          <w:rFonts w:ascii="Times New Roman" w:hAnsi="Times New Roman" w:cs="Times New Roman"/>
          <w:color w:val="3F6E74"/>
          <w:sz w:val="18"/>
          <w:szCs w:val="18"/>
        </w:rPr>
        <w:t>ItemStore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sharedStore</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moveItemAtIndex</w:t>
      </w:r>
      <w:r w:rsidRPr="0010791E">
        <w:rPr>
          <w:rFonts w:ascii="Times New Roman" w:hAnsi="Times New Roman" w:cs="Times New Roman"/>
          <w:color w:val="000000"/>
          <w:sz w:val="18"/>
          <w:szCs w:val="18"/>
        </w:rPr>
        <w:t xml:space="preserve">:[fromIndexPath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 xml:space="preserve">] </w:t>
      </w:r>
      <w:r w:rsidRPr="0010791E">
        <w:rPr>
          <w:rFonts w:ascii="Times New Roman" w:hAnsi="Times New Roman" w:cs="Times New Roman"/>
          <w:color w:val="26474B"/>
          <w:sz w:val="18"/>
          <w:szCs w:val="18"/>
        </w:rPr>
        <w:t>toIndex</w:t>
      </w:r>
      <w:r w:rsidRPr="0010791E">
        <w:rPr>
          <w:rFonts w:ascii="Times New Roman" w:hAnsi="Times New Roman" w:cs="Times New Roman"/>
          <w:color w:val="000000"/>
          <w:sz w:val="18"/>
          <w:szCs w:val="18"/>
        </w:rPr>
        <w:t xml:space="preserve">:[toIndexPath </w:t>
      </w:r>
      <w:r w:rsidRPr="0010791E">
        <w:rPr>
          <w:rFonts w:ascii="Times New Roman" w:hAnsi="Times New Roman" w:cs="Times New Roman"/>
          <w:color w:val="2E0D6E"/>
          <w:sz w:val="18"/>
          <w:szCs w:val="18"/>
        </w:rPr>
        <w:t>row</w:t>
      </w:r>
      <w:r w:rsidRPr="0010791E">
        <w:rPr>
          <w:rFonts w:ascii="Times New Roman" w:hAnsi="Times New Roman" w:cs="Times New Roman"/>
          <w:color w:val="000000"/>
          <w:sz w:val="18"/>
          <w:szCs w:val="18"/>
        </w:rPr>
        <w:t>]];</w:t>
      </w:r>
    </w:p>
    <w:p w14:paraId="7BF84E21" w14:textId="2798CC6A" w:rsidR="001F4AAB" w:rsidRPr="0010791E" w:rsidRDefault="0010791E" w:rsidP="0010791E">
      <w:pPr>
        <w:pStyle w:val="NoSpacing"/>
        <w:rPr>
          <w:rFonts w:ascii="Times New Roman" w:hAnsi="Times New Roman" w:cs="Times New Roman"/>
          <w:sz w:val="18"/>
          <w:szCs w:val="18"/>
        </w:rPr>
      </w:pPr>
      <w:r w:rsidRPr="0010791E">
        <w:rPr>
          <w:rFonts w:ascii="Times New Roman" w:hAnsi="Times New Roman" w:cs="Times New Roman"/>
          <w:color w:val="000000"/>
          <w:sz w:val="18"/>
          <w:szCs w:val="18"/>
        </w:rPr>
        <w:t>}</w:t>
      </w:r>
    </w:p>
    <w:p w14:paraId="3AAE532A" w14:textId="77777777" w:rsidR="000B7269" w:rsidRDefault="000B7269" w:rsidP="00CD63D1">
      <w:pPr>
        <w:pStyle w:val="NoSpacing"/>
        <w:rPr>
          <w:rFonts w:ascii="Times New Roman" w:hAnsi="Times New Roman" w:cs="Times"/>
          <w:sz w:val="18"/>
          <w:szCs w:val="18"/>
        </w:rPr>
      </w:pPr>
    </w:p>
    <w:p w14:paraId="5D9D57DF" w14:textId="70787AEE" w:rsidR="00BE1B3F" w:rsidRDefault="001F4AAB" w:rsidP="001F4AAB">
      <w:pPr>
        <w:pStyle w:val="NoSpacing"/>
        <w:rPr>
          <w:rFonts w:ascii="Times New Roman" w:hAnsi="Times New Roman" w:cs="Times"/>
          <w:sz w:val="18"/>
          <w:szCs w:val="18"/>
        </w:rPr>
      </w:pPr>
      <w:r w:rsidRPr="001F4AAB">
        <w:rPr>
          <w:rFonts w:ascii="Times New Roman" w:hAnsi="Times New Roman" w:cs="Times"/>
          <w:b/>
          <w:sz w:val="18"/>
          <w:szCs w:val="18"/>
          <w:u w:val="single"/>
        </w:rPr>
        <w:t>Result</w:t>
      </w:r>
      <w:r w:rsidRPr="001F4AAB">
        <w:rPr>
          <w:rFonts w:ascii="Times New Roman" w:hAnsi="Times New Roman" w:cs="Times"/>
          <w:sz w:val="18"/>
          <w:szCs w:val="18"/>
        </w:rPr>
        <w:t>:</w:t>
      </w:r>
      <w:r>
        <w:rPr>
          <w:rFonts w:ascii="Times New Roman" w:hAnsi="Times New Roman" w:cs="Times"/>
          <w:sz w:val="18"/>
          <w:szCs w:val="18"/>
        </w:rPr>
        <w:t xml:space="preserve"> c</w:t>
      </w:r>
      <w:r w:rsidR="00EF7330" w:rsidRPr="00CD63D1">
        <w:rPr>
          <w:rFonts w:ascii="Times New Roman" w:hAnsi="Times New Roman" w:cs="Times"/>
          <w:sz w:val="18"/>
          <w:szCs w:val="18"/>
        </w:rPr>
        <w:t>heck o</w:t>
      </w:r>
      <w:r>
        <w:rPr>
          <w:rFonts w:ascii="Times New Roman" w:hAnsi="Times New Roman" w:cs="Times"/>
          <w:sz w:val="18"/>
          <w:szCs w:val="18"/>
        </w:rPr>
        <w:t xml:space="preserve">ut the new reordering controls </w:t>
      </w:r>
      <w:r w:rsidR="00EF7330" w:rsidRPr="00CD63D1">
        <w:rPr>
          <w:rFonts w:ascii="Times New Roman" w:hAnsi="Times New Roman" w:cs="Times"/>
          <w:sz w:val="18"/>
          <w:szCs w:val="18"/>
        </w:rPr>
        <w:t>on the side of each row. Touch and hold a reordering control and move the row to a new position</w:t>
      </w:r>
      <w:r>
        <w:rPr>
          <w:rFonts w:ascii="Times New Roman" w:hAnsi="Times New Roman" w:cs="Times"/>
          <w:sz w:val="18"/>
          <w:szCs w:val="18"/>
        </w:rPr>
        <w:t>.</w:t>
      </w:r>
    </w:p>
    <w:p w14:paraId="62A7ADE3" w14:textId="77777777" w:rsidR="00CD4F6E" w:rsidRDefault="00CD4F6E" w:rsidP="001F4AAB">
      <w:pPr>
        <w:pStyle w:val="NoSpacing"/>
        <w:rPr>
          <w:rFonts w:ascii="Times New Roman" w:hAnsi="Times New Roman" w:cs="Times"/>
          <w:sz w:val="18"/>
          <w:szCs w:val="18"/>
        </w:rPr>
      </w:pPr>
    </w:p>
    <w:p w14:paraId="55C6D3B3" w14:textId="77777777" w:rsidR="00CD4F6E" w:rsidRDefault="00CD4F6E" w:rsidP="001F4AAB">
      <w:pPr>
        <w:pStyle w:val="NoSpacing"/>
        <w:rPr>
          <w:rFonts w:ascii="Times New Roman" w:hAnsi="Times New Roman" w:cs="Times"/>
          <w:sz w:val="18"/>
          <w:szCs w:val="18"/>
        </w:rPr>
      </w:pPr>
    </w:p>
    <w:p w14:paraId="47B46BFE" w14:textId="77777777" w:rsidR="00CD4F6E" w:rsidRDefault="00CD4F6E" w:rsidP="001F4AAB">
      <w:pPr>
        <w:pStyle w:val="NoSpacing"/>
        <w:rPr>
          <w:rFonts w:ascii="Times New Roman" w:hAnsi="Times New Roman" w:cs="Times"/>
          <w:sz w:val="18"/>
          <w:szCs w:val="18"/>
        </w:rPr>
      </w:pPr>
    </w:p>
    <w:p w14:paraId="193BEBD2" w14:textId="77777777" w:rsidR="005224C2" w:rsidRDefault="005224C2" w:rsidP="00CD4F6E">
      <w:pPr>
        <w:pStyle w:val="NoSpacing"/>
        <w:rPr>
          <w:rFonts w:ascii="Times New Roman" w:hAnsi="Times New Roman" w:cs="Times New Roman"/>
          <w:color w:val="565656"/>
          <w:sz w:val="18"/>
          <w:szCs w:val="18"/>
        </w:rPr>
      </w:pPr>
    </w:p>
    <w:p w14:paraId="7842ABE1" w14:textId="1F097340" w:rsidR="00CD4F6E" w:rsidRDefault="00CD4F6E" w:rsidP="00CD4F6E">
      <w:pPr>
        <w:pStyle w:val="NoSpacing"/>
        <w:rPr>
          <w:rFonts w:ascii="Times New Roman" w:hAnsi="Times New Roman" w:cs="Times New Roman"/>
          <w:b/>
          <w:sz w:val="18"/>
          <w:szCs w:val="18"/>
        </w:rPr>
      </w:pPr>
      <w:r>
        <w:rPr>
          <w:rFonts w:ascii="Times New Roman" w:hAnsi="Times New Roman"/>
          <w:b/>
          <w:sz w:val="18"/>
          <w:szCs w:val="18"/>
        </w:rPr>
        <w:t>Chapter 11 [Phase 3</w:t>
      </w:r>
      <w:r w:rsidRPr="00CD63D1">
        <w:rPr>
          <w:rFonts w:ascii="Times New Roman" w:hAnsi="Times New Roman"/>
          <w:b/>
          <w:sz w:val="18"/>
          <w:szCs w:val="18"/>
        </w:rPr>
        <w:t xml:space="preserve">]: </w:t>
      </w:r>
      <w:r w:rsidRPr="00CD4F6E">
        <w:rPr>
          <w:rFonts w:ascii="Times New Roman" w:hAnsi="Times New Roman" w:cs="Times New Roman"/>
          <w:b/>
          <w:sz w:val="18"/>
          <w:szCs w:val="18"/>
        </w:rPr>
        <w:t>UINavigationController</w:t>
      </w:r>
    </w:p>
    <w:p w14:paraId="575F5ECC" w14:textId="77777777" w:rsidR="00377354" w:rsidRDefault="00377354" w:rsidP="00CD4F6E">
      <w:pPr>
        <w:pStyle w:val="NoSpacing"/>
        <w:rPr>
          <w:rFonts w:ascii="Times New Roman" w:hAnsi="Times New Roman" w:cs="Times New Roman"/>
          <w:sz w:val="18"/>
          <w:szCs w:val="18"/>
        </w:rPr>
      </w:pPr>
    </w:p>
    <w:p w14:paraId="0BD70A86" w14:textId="3CF7A0AC" w:rsidR="004B610E" w:rsidRPr="00CD4F6E" w:rsidRDefault="00377354" w:rsidP="004B610E">
      <w:pPr>
        <w:pStyle w:val="NoSpacing"/>
        <w:rPr>
          <w:rFonts w:ascii="Times New Roman" w:hAnsi="Times New Roman" w:cs="Times New Roman"/>
          <w:sz w:val="18"/>
          <w:szCs w:val="18"/>
        </w:rPr>
      </w:pPr>
      <w:r>
        <w:rPr>
          <w:rFonts w:ascii="Times New Roman" w:hAnsi="Times New Roman" w:cs="Times New Roman"/>
          <w:b/>
          <w:sz w:val="18"/>
          <w:szCs w:val="18"/>
        </w:rPr>
        <w:t>Homepwner:</w:t>
      </w:r>
      <w:r w:rsidRPr="00CD4F6E">
        <w:rPr>
          <w:rFonts w:ascii="Times New Roman" w:hAnsi="Times New Roman" w:cs="Times New Roman"/>
          <w:sz w:val="18"/>
          <w:szCs w:val="18"/>
        </w:rPr>
        <w:t xml:space="preserve"> add</w:t>
      </w:r>
      <w:r w:rsidR="004B610E">
        <w:rPr>
          <w:rFonts w:ascii="Times New Roman" w:hAnsi="Times New Roman" w:cs="Times New Roman"/>
          <w:sz w:val="18"/>
          <w:szCs w:val="18"/>
        </w:rPr>
        <w:t xml:space="preserve"> a</w:t>
      </w:r>
      <w:r w:rsidRPr="00CD4F6E">
        <w:rPr>
          <w:rFonts w:ascii="Times New Roman" w:hAnsi="Times New Roman" w:cs="Times New Roman"/>
          <w:sz w:val="18"/>
          <w:szCs w:val="18"/>
        </w:rPr>
        <w:t xml:space="preserve"> </w:t>
      </w:r>
      <w:r w:rsidR="004B610E" w:rsidRPr="00CD4F6E">
        <w:rPr>
          <w:rFonts w:ascii="Times New Roman" w:hAnsi="Times New Roman" w:cs="Times New Roman"/>
          <w:sz w:val="18"/>
          <w:szCs w:val="18"/>
        </w:rPr>
        <w:t xml:space="preserve">UINavigationController </w:t>
      </w:r>
      <w:r w:rsidR="004B610E">
        <w:rPr>
          <w:rFonts w:ascii="Times New Roman" w:hAnsi="Times New Roman" w:cs="Times New Roman"/>
          <w:sz w:val="18"/>
          <w:szCs w:val="18"/>
        </w:rPr>
        <w:t>to the app</w:t>
      </w:r>
      <w:r w:rsidRPr="00CD4F6E">
        <w:rPr>
          <w:rFonts w:ascii="Times New Roman" w:hAnsi="Times New Roman" w:cs="Times New Roman"/>
          <w:sz w:val="18"/>
          <w:szCs w:val="18"/>
        </w:rPr>
        <w:t>.</w:t>
      </w:r>
      <w:r w:rsidR="004B610E" w:rsidRPr="004B610E">
        <w:rPr>
          <w:rFonts w:ascii="Times New Roman" w:hAnsi="Times New Roman" w:cs="Times New Roman"/>
          <w:sz w:val="18"/>
          <w:szCs w:val="18"/>
        </w:rPr>
        <w:t xml:space="preserve"> </w:t>
      </w:r>
      <w:r w:rsidR="004B610E">
        <w:rPr>
          <w:rFonts w:ascii="Times New Roman" w:hAnsi="Times New Roman" w:cs="Times New Roman"/>
          <w:sz w:val="18"/>
          <w:szCs w:val="18"/>
        </w:rPr>
        <w:t xml:space="preserve">The </w:t>
      </w:r>
      <w:r w:rsidR="004B610E" w:rsidRPr="00CD4F6E">
        <w:rPr>
          <w:rFonts w:ascii="Times New Roman" w:hAnsi="Times New Roman" w:cs="Times New Roman"/>
          <w:sz w:val="18"/>
          <w:szCs w:val="18"/>
        </w:rPr>
        <w:t>ItemsViewController</w:t>
      </w:r>
      <w:r w:rsidR="004B610E">
        <w:rPr>
          <w:rFonts w:ascii="Times New Roman" w:hAnsi="Times New Roman" w:cs="Times New Roman"/>
          <w:sz w:val="18"/>
          <w:szCs w:val="18"/>
        </w:rPr>
        <w:t xml:space="preserve"> is</w:t>
      </w:r>
      <w:r w:rsidR="004B610E" w:rsidRPr="00CD4F6E">
        <w:rPr>
          <w:rFonts w:ascii="Times New Roman" w:hAnsi="Times New Roman" w:cs="Times New Roman"/>
          <w:sz w:val="18"/>
          <w:szCs w:val="18"/>
        </w:rPr>
        <w:t xml:space="preserve"> the UINavigationController’s rootViewController. Then, create another subclass of UIViewController that can be pushed onto the UINavigationController’s stack. When a user selects one of the rows, the new UIViewController’s view will slide onto the screen. This view controller will allow the user to view and</w:t>
      </w:r>
      <w:r w:rsidR="004B610E">
        <w:rPr>
          <w:rFonts w:ascii="Times New Roman" w:hAnsi="Times New Roman" w:cs="Times New Roman"/>
          <w:sz w:val="18"/>
          <w:szCs w:val="18"/>
        </w:rPr>
        <w:t xml:space="preserve"> </w:t>
      </w:r>
      <w:r w:rsidR="004B610E" w:rsidRPr="00CD4F6E">
        <w:rPr>
          <w:rFonts w:ascii="Times New Roman" w:hAnsi="Times New Roman" w:cs="Times New Roman"/>
          <w:sz w:val="18"/>
          <w:szCs w:val="18"/>
        </w:rPr>
        <w:t>edit th</w:t>
      </w:r>
      <w:r w:rsidR="004B610E">
        <w:rPr>
          <w:rFonts w:ascii="Times New Roman" w:hAnsi="Times New Roman" w:cs="Times New Roman"/>
          <w:sz w:val="18"/>
          <w:szCs w:val="18"/>
        </w:rPr>
        <w:t xml:space="preserve">e properties of the selected </w:t>
      </w:r>
      <w:r w:rsidR="004B610E" w:rsidRPr="00CD4F6E">
        <w:rPr>
          <w:rFonts w:ascii="Times New Roman" w:hAnsi="Times New Roman" w:cs="Times New Roman"/>
          <w:sz w:val="18"/>
          <w:szCs w:val="18"/>
        </w:rPr>
        <w:t xml:space="preserve">Item. </w:t>
      </w:r>
    </w:p>
    <w:p w14:paraId="0E4F667A" w14:textId="77777777" w:rsidR="004B610E" w:rsidRDefault="004B610E" w:rsidP="00BE37BC">
      <w:pPr>
        <w:pStyle w:val="NoSpacing"/>
        <w:rPr>
          <w:rFonts w:ascii="Times New Roman" w:hAnsi="Times New Roman" w:cs="Times New Roman"/>
          <w:sz w:val="18"/>
          <w:szCs w:val="18"/>
        </w:rPr>
      </w:pPr>
    </w:p>
    <w:p w14:paraId="24860A75" w14:textId="49D9A4CF" w:rsidR="00BE37BC" w:rsidRPr="00CD4F6E" w:rsidRDefault="00377354" w:rsidP="00BE37BC">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sidR="00BE37BC">
        <w:rPr>
          <w:rFonts w:ascii="Times New Roman" w:hAnsi="Times New Roman" w:cs="Times New Roman"/>
          <w:sz w:val="18"/>
          <w:szCs w:val="18"/>
        </w:rPr>
        <w:t>ha</w:t>
      </w:r>
      <w:r w:rsidR="00CD4F6E" w:rsidRPr="00CD4F6E">
        <w:rPr>
          <w:rFonts w:ascii="Times New Roman" w:hAnsi="Times New Roman" w:cs="Times New Roman"/>
          <w:sz w:val="18"/>
          <w:szCs w:val="18"/>
        </w:rPr>
        <w:t>s a stack</w:t>
      </w:r>
      <w:r>
        <w:rPr>
          <w:rFonts w:ascii="Times New Roman" w:hAnsi="Times New Roman" w:cs="Times New Roman"/>
          <w:sz w:val="18"/>
          <w:szCs w:val="18"/>
        </w:rPr>
        <w:t xml:space="preserve"> [</w:t>
      </w:r>
      <w:r w:rsidR="005A736A">
        <w:rPr>
          <w:rFonts w:ascii="Times New Roman" w:hAnsi="Times New Roman" w:cs="Times New Roman"/>
          <w:sz w:val="18"/>
          <w:szCs w:val="18"/>
        </w:rPr>
        <w:t>array</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of </w:t>
      </w:r>
      <w:r w:rsidR="00BE37BC">
        <w:rPr>
          <w:rFonts w:ascii="Times New Roman" w:hAnsi="Times New Roman" w:cs="Times New Roman"/>
          <w:sz w:val="18"/>
          <w:szCs w:val="18"/>
        </w:rPr>
        <w:t xml:space="preserve">screens </w:t>
      </w:r>
      <w:r>
        <w:rPr>
          <w:rFonts w:ascii="Times New Roman" w:hAnsi="Times New Roman" w:cs="Times New Roman"/>
          <w:sz w:val="18"/>
          <w:szCs w:val="18"/>
        </w:rPr>
        <w:t>[</w:t>
      </w:r>
      <w:r w:rsidRPr="00CD4F6E">
        <w:rPr>
          <w:rFonts w:ascii="Times New Roman" w:hAnsi="Times New Roman" w:cs="Times New Roman"/>
          <w:sz w:val="18"/>
          <w:szCs w:val="18"/>
        </w:rPr>
        <w:t>view</w:t>
      </w:r>
      <w:r>
        <w:rPr>
          <w:rFonts w:ascii="Times New Roman" w:hAnsi="Times New Roman" w:cs="Times New Roman"/>
          <w:sz w:val="18"/>
          <w:szCs w:val="18"/>
        </w:rPr>
        <w:t>s</w:t>
      </w:r>
      <w:r w:rsidRPr="00CD4F6E">
        <w:rPr>
          <w:rFonts w:ascii="Times New Roman" w:hAnsi="Times New Roman" w:cs="Times New Roman"/>
          <w:sz w:val="18"/>
          <w:szCs w:val="18"/>
        </w:rPr>
        <w:t xml:space="preserve"> of a UIViewController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r w:rsidR="0009425E">
        <w:rPr>
          <w:rFonts w:ascii="Times New Roman" w:hAnsi="Times New Roman" w:cs="Times New Roman"/>
          <w:sz w:val="18"/>
          <w:szCs w:val="18"/>
        </w:rPr>
        <w:t xml:space="preserve">When a </w:t>
      </w:r>
      <w:r w:rsidR="0009425E" w:rsidRPr="00CD4F6E">
        <w:rPr>
          <w:rFonts w:ascii="Times New Roman" w:hAnsi="Times New Roman" w:cs="Times New Roman"/>
          <w:sz w:val="18"/>
          <w:szCs w:val="18"/>
        </w:rPr>
        <w:t>UINavigationController</w:t>
      </w:r>
      <w:r w:rsidR="0009425E">
        <w:rPr>
          <w:rFonts w:ascii="Times New Roman" w:hAnsi="Times New Roman" w:cs="Times New Roman"/>
          <w:sz w:val="18"/>
          <w:szCs w:val="18"/>
        </w:rPr>
        <w:t xml:space="preserve"> instance</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 xml:space="preserve">is initialized, </w:t>
      </w:r>
      <w:r w:rsidR="004B0F69" w:rsidRPr="00CD4F6E">
        <w:rPr>
          <w:rFonts w:ascii="Times New Roman" w:hAnsi="Times New Roman" w:cs="Times New Roman"/>
          <w:sz w:val="18"/>
          <w:szCs w:val="18"/>
        </w:rPr>
        <w:t>it</w:t>
      </w:r>
      <w:r w:rsidR="0009425E">
        <w:rPr>
          <w:rFonts w:ascii="Times New Roman" w:hAnsi="Times New Roman" w:cs="Times New Roman"/>
          <w:sz w:val="18"/>
          <w:szCs w:val="18"/>
        </w:rPr>
        <w:t xml:space="preserve"> gets 1 </w:t>
      </w:r>
      <w:r w:rsidR="004B0F69">
        <w:rPr>
          <w:rFonts w:ascii="Times New Roman" w:hAnsi="Times New Roman" w:cs="Times New Roman"/>
          <w:sz w:val="18"/>
          <w:szCs w:val="18"/>
        </w:rPr>
        <w:t>UIViewController.</w:t>
      </w:r>
      <w:r w:rsidR="004B0F69" w:rsidRPr="00CD4F6E">
        <w:rPr>
          <w:rFonts w:ascii="Times New Roman" w:hAnsi="Times New Roman" w:cs="Times New Roman"/>
          <w:sz w:val="18"/>
          <w:szCs w:val="18"/>
        </w:rPr>
        <w:t xml:space="preserve"> </w:t>
      </w:r>
      <w:r w:rsidR="004B0F69">
        <w:rPr>
          <w:rFonts w:ascii="Times New Roman" w:hAnsi="Times New Roman" w:cs="Times New Roman"/>
          <w:sz w:val="18"/>
          <w:szCs w:val="18"/>
        </w:rPr>
        <w:t>T</w:t>
      </w:r>
      <w:r w:rsidR="004B0F69" w:rsidRPr="00CD4F6E">
        <w:rPr>
          <w:rFonts w:ascii="Times New Roman" w:hAnsi="Times New Roman" w:cs="Times New Roman"/>
          <w:sz w:val="18"/>
          <w:szCs w:val="18"/>
        </w:rPr>
        <w:t>he navigation controller’s root view controller</w:t>
      </w:r>
      <w:r w:rsidR="004B0F69">
        <w:rPr>
          <w:rFonts w:ascii="Times New Roman" w:hAnsi="Times New Roman" w:cs="Times New Roman"/>
          <w:sz w:val="18"/>
          <w:szCs w:val="18"/>
        </w:rPr>
        <w:t xml:space="preserve"> is</w:t>
      </w:r>
      <w:r w:rsidR="004B0F69" w:rsidRPr="00CD4F6E">
        <w:rPr>
          <w:rFonts w:ascii="Times New Roman" w:hAnsi="Times New Roman" w:cs="Times New Roman"/>
          <w:sz w:val="18"/>
          <w:szCs w:val="18"/>
        </w:rPr>
        <w:t xml:space="preserve"> on the bottom of the stack</w:t>
      </w:r>
      <w:r w:rsidR="0009425E">
        <w:rPr>
          <w:rFonts w:ascii="Times New Roman" w:hAnsi="Times New Roman" w:cs="Times New Roman"/>
          <w:sz w:val="18"/>
          <w:szCs w:val="18"/>
        </w:rPr>
        <w:t xml:space="preserve"> [first </w:t>
      </w:r>
      <w:r w:rsidR="0009425E" w:rsidRPr="00CD4F6E">
        <w:rPr>
          <w:rFonts w:ascii="Times New Roman" w:hAnsi="Times New Roman" w:cs="Times New Roman"/>
          <w:sz w:val="18"/>
          <w:szCs w:val="18"/>
        </w:rPr>
        <w:t>object in the array</w:t>
      </w:r>
      <w:r w:rsidR="0009425E">
        <w:rPr>
          <w:rFonts w:ascii="Times New Roman" w:hAnsi="Times New Roman" w:cs="Times New Roman"/>
          <w:sz w:val="18"/>
          <w:szCs w:val="18"/>
        </w:rPr>
        <w:t>]</w:t>
      </w:r>
      <w:r w:rsidR="004B0F69">
        <w:rPr>
          <w:rFonts w:ascii="Times New Roman" w:hAnsi="Times New Roman" w:cs="Times New Roman"/>
          <w:sz w:val="18"/>
          <w:szCs w:val="18"/>
        </w:rPr>
        <w:t>.</w:t>
      </w:r>
      <w:r w:rsidR="004B0F69" w:rsidRPr="00CD4F6E">
        <w:rPr>
          <w:rFonts w:ascii="Times New Roman" w:hAnsi="Times New Roman" w:cs="Times New Roman"/>
          <w:sz w:val="18"/>
          <w:szCs w:val="18"/>
        </w:rPr>
        <w:t xml:space="preserve"> More view controlle</w:t>
      </w:r>
      <w:r w:rsidR="0009425E">
        <w:rPr>
          <w:rFonts w:ascii="Times New Roman" w:hAnsi="Times New Roman" w:cs="Times New Roman"/>
          <w:sz w:val="18"/>
          <w:szCs w:val="18"/>
        </w:rPr>
        <w:t>rs are</w:t>
      </w:r>
      <w:r w:rsidR="004B0F69">
        <w:rPr>
          <w:rFonts w:ascii="Times New Roman" w:hAnsi="Times New Roman" w:cs="Times New Roman"/>
          <w:sz w:val="18"/>
          <w:szCs w:val="18"/>
        </w:rPr>
        <w:t xml:space="preserve"> pushe</w:t>
      </w:r>
      <w:r w:rsidR="0009425E">
        <w:rPr>
          <w:rFonts w:ascii="Times New Roman" w:hAnsi="Times New Roman" w:cs="Times New Roman"/>
          <w:sz w:val="18"/>
          <w:szCs w:val="18"/>
        </w:rPr>
        <w:t>d on top of the stack</w:t>
      </w:r>
      <w:r w:rsidR="00D51303">
        <w:rPr>
          <w:rFonts w:ascii="Times New Roman" w:hAnsi="Times New Roman" w:cs="Times New Roman"/>
          <w:sz w:val="18"/>
          <w:szCs w:val="18"/>
        </w:rPr>
        <w:t xml:space="preserve"> [end of the</w:t>
      </w:r>
      <w:r w:rsidR="00D51303" w:rsidRPr="00CD4F6E">
        <w:rPr>
          <w:rFonts w:ascii="Times New Roman" w:hAnsi="Times New Roman" w:cs="Times New Roman"/>
          <w:sz w:val="18"/>
          <w:szCs w:val="18"/>
        </w:rPr>
        <w:t xml:space="preserve"> array</w:t>
      </w:r>
      <w:r w:rsidR="00D51303">
        <w:rPr>
          <w:rFonts w:ascii="Times New Roman" w:hAnsi="Times New Roman" w:cs="Times New Roman"/>
          <w:sz w:val="18"/>
          <w:szCs w:val="18"/>
        </w:rPr>
        <w:t>]</w:t>
      </w:r>
      <w:r w:rsidR="0009425E">
        <w:rPr>
          <w:rFonts w:ascii="Times New Roman" w:hAnsi="Times New Roman" w:cs="Times New Roman"/>
          <w:sz w:val="18"/>
          <w:szCs w:val="18"/>
        </w:rPr>
        <w:t xml:space="preserve"> while </w:t>
      </w:r>
      <w:r w:rsidR="004B0F69">
        <w:rPr>
          <w:rFonts w:ascii="Times New Roman" w:hAnsi="Times New Roman" w:cs="Times New Roman"/>
          <w:sz w:val="18"/>
          <w:szCs w:val="18"/>
        </w:rPr>
        <w:t>app is running [</w:t>
      </w:r>
      <w:r w:rsidR="004B0F69" w:rsidRPr="00CD4F6E">
        <w:rPr>
          <w:rFonts w:ascii="Times New Roman" w:hAnsi="Times New Roman" w:cs="Times New Roman"/>
          <w:sz w:val="18"/>
          <w:szCs w:val="18"/>
        </w:rPr>
        <w:t>only the root view controller is guaranteed to always be in the stack.</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pushed onto the stack, its view slides onto the screen from the right. When the stack is popped, the top view controller is removed from the stack, and the view of the one below it slides onto the screen from the left.</w:t>
      </w:r>
      <w:r w:rsidR="004B0F69">
        <w:rPr>
          <w:rFonts w:ascii="Times New Roman" w:hAnsi="Times New Roman" w:cs="Times New Roman"/>
          <w:sz w:val="18"/>
          <w:szCs w:val="18"/>
        </w:rPr>
        <w:t xml:space="preserve"> </w:t>
      </w:r>
      <w:r w:rsidR="004B0F69" w:rsidRPr="00CD4F6E">
        <w:rPr>
          <w:rFonts w:ascii="Times New Roman" w:hAnsi="Times New Roman" w:cs="Times New Roman"/>
          <w:sz w:val="18"/>
          <w:szCs w:val="18"/>
        </w:rPr>
        <w:t>When a UIViewController is on top of the stack</w:t>
      </w:r>
      <w:r w:rsidR="00D51303">
        <w:rPr>
          <w:rFonts w:ascii="Times New Roman" w:hAnsi="Times New Roman" w:cs="Times New Roman"/>
          <w:sz w:val="18"/>
          <w:szCs w:val="18"/>
        </w:rPr>
        <w:t xml:space="preserve"> [</w:t>
      </w:r>
      <w:r w:rsidR="00D51303" w:rsidRPr="00CD4F6E">
        <w:rPr>
          <w:rFonts w:ascii="Times New Roman" w:hAnsi="Times New Roman" w:cs="Times New Roman"/>
          <w:sz w:val="18"/>
          <w:szCs w:val="18"/>
        </w:rPr>
        <w:t>last view controller</w:t>
      </w:r>
      <w:r w:rsidR="00D51303">
        <w:rPr>
          <w:rFonts w:ascii="Times New Roman" w:hAnsi="Times New Roman" w:cs="Times New Roman"/>
          <w:sz w:val="18"/>
          <w:szCs w:val="18"/>
        </w:rPr>
        <w:t>]</w:t>
      </w:r>
      <w:r w:rsidR="004B0F69" w:rsidRPr="00CD4F6E">
        <w:rPr>
          <w:rFonts w:ascii="Times New Roman" w:hAnsi="Times New Roman" w:cs="Times New Roman"/>
          <w:sz w:val="18"/>
          <w:szCs w:val="18"/>
        </w:rPr>
        <w:t>, its view is visible.</w:t>
      </w:r>
      <w:r w:rsidR="004B0F69" w:rsidRPr="00377354">
        <w:rPr>
          <w:rFonts w:ascii="Times New Roman" w:hAnsi="Times New Roman" w:cs="Times New Roman"/>
          <w:sz w:val="18"/>
          <w:szCs w:val="18"/>
        </w:rPr>
        <w:t xml:space="preserve"> </w:t>
      </w:r>
      <w:r w:rsidR="004B0F69" w:rsidRPr="00377354">
        <w:rPr>
          <w:rFonts w:ascii="Times New Roman" w:hAnsi="Times New Roman" w:cs="Times New Roman"/>
          <w:b/>
          <w:sz w:val="18"/>
          <w:szCs w:val="18"/>
        </w:rPr>
        <w:t>UITabBarController</w:t>
      </w:r>
      <w:r w:rsidR="004B0F69" w:rsidRPr="00CD4F6E">
        <w:rPr>
          <w:rFonts w:ascii="Times New Roman" w:hAnsi="Times New Roman" w:cs="Times New Roman"/>
          <w:sz w:val="18"/>
          <w:szCs w:val="18"/>
        </w:rPr>
        <w:t xml:space="preserve"> gets all of its view controllers when it is initialized</w:t>
      </w:r>
      <w:r w:rsidR="004B0F69">
        <w:rPr>
          <w:rFonts w:ascii="Times New Roman" w:hAnsi="Times New Roman" w:cs="Times New Roman"/>
          <w:sz w:val="18"/>
          <w:szCs w:val="18"/>
        </w:rPr>
        <w:t xml:space="preserve">. </w:t>
      </w:r>
    </w:p>
    <w:p w14:paraId="465EBDE2" w14:textId="2B1E6CEC" w:rsidR="00377354" w:rsidRDefault="004B0F69" w:rsidP="004B0F69">
      <w:pPr>
        <w:pStyle w:val="NoSpacing"/>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2E17A825" wp14:editId="5F145C1B">
            <wp:extent cx="2171700" cy="1031180"/>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78" t="3241" r="19722" b="46111"/>
                    <a:stretch/>
                  </pic:blipFill>
                  <pic:spPr bwMode="auto">
                    <a:xfrm>
                      <a:off x="0" y="0"/>
                      <a:ext cx="2171700" cy="1031180"/>
                    </a:xfrm>
                    <a:prstGeom prst="rect">
                      <a:avLst/>
                    </a:prstGeom>
                    <a:noFill/>
                    <a:ln>
                      <a:noFill/>
                    </a:ln>
                    <a:extLst>
                      <a:ext uri="{53640926-AAD7-44d8-BBD7-CCE9431645EC}">
                        <a14:shadowObscured xmlns:a14="http://schemas.microsoft.com/office/drawing/2010/main"/>
                      </a:ext>
                    </a:extLst>
                  </pic:spPr>
                </pic:pic>
              </a:graphicData>
            </a:graphic>
          </wp:inline>
        </w:drawing>
      </w:r>
    </w:p>
    <w:p w14:paraId="6F8B2195" w14:textId="77777777" w:rsidR="00D51303" w:rsidRDefault="00D51303" w:rsidP="00CD4F6E">
      <w:pPr>
        <w:pStyle w:val="NoSpacing"/>
        <w:rPr>
          <w:rFonts w:ascii="Times New Roman" w:hAnsi="Times New Roman" w:cs="Times New Roman"/>
          <w:sz w:val="18"/>
          <w:szCs w:val="18"/>
        </w:rPr>
      </w:pPr>
      <w:r w:rsidRPr="00377354">
        <w:rPr>
          <w:rFonts w:ascii="Times New Roman" w:hAnsi="Times New Roman" w:cs="Times New Roman"/>
          <w:b/>
          <w:sz w:val="18"/>
          <w:szCs w:val="18"/>
        </w:rPr>
        <w:t xml:space="preserve">UINavigationController </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subclass of UIViewController </w:t>
      </w:r>
      <w:r>
        <w:rPr>
          <w:rFonts w:ascii="Times New Roman" w:hAnsi="Times New Roman" w:cs="Times New Roman"/>
          <w:sz w:val="18"/>
          <w:szCs w:val="18"/>
        </w:rPr>
        <w:t>has a view]</w:t>
      </w:r>
      <w:r w:rsidR="00CD4F6E" w:rsidRPr="00CD4F6E">
        <w:rPr>
          <w:rFonts w:ascii="Times New Roman" w:hAnsi="Times New Roman" w:cs="Times New Roman"/>
          <w:sz w:val="18"/>
          <w:szCs w:val="18"/>
        </w:rPr>
        <w:t xml:space="preserve"> has two subviews: a UINavigationBar and the view of topViewController</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t>
      </w:r>
    </w:p>
    <w:p w14:paraId="5BB9C5B0" w14:textId="77777777" w:rsidR="004B610E" w:rsidRDefault="004B610E" w:rsidP="00CD4F6E">
      <w:pPr>
        <w:pStyle w:val="NoSpacing"/>
        <w:rPr>
          <w:rFonts w:ascii="Times New Roman" w:hAnsi="Times New Roman" w:cs="Times New Roman"/>
          <w:sz w:val="18"/>
          <w:szCs w:val="18"/>
        </w:rPr>
      </w:pPr>
    </w:p>
    <w:p w14:paraId="1DFDB5FA" w14:textId="6FDE7108" w:rsidR="00DB44DA" w:rsidRDefault="00DB44DA"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1</w:t>
      </w:r>
      <w:r>
        <w:rPr>
          <w:rFonts w:ascii="Times New Roman" w:hAnsi="Times New Roman" w:cs="Times New Roman"/>
          <w:b/>
          <w:sz w:val="18"/>
          <w:szCs w:val="18"/>
        </w:rPr>
        <w:t xml:space="preserve">: </w:t>
      </w:r>
      <w:r>
        <w:rPr>
          <w:rFonts w:ascii="Times New Roman" w:hAnsi="Times New Roman" w:cs="Times New Roman"/>
          <w:sz w:val="18"/>
          <w:szCs w:val="18"/>
        </w:rPr>
        <w:t>Create</w:t>
      </w:r>
      <w:r w:rsidRPr="00CD4F6E">
        <w:rPr>
          <w:rFonts w:ascii="Times New Roman" w:hAnsi="Times New Roman" w:cs="Times New Roman"/>
          <w:sz w:val="18"/>
          <w:szCs w:val="18"/>
        </w:rPr>
        <w:t xml:space="preserve"> UINavigationController, give it a root view controller of its own, and set the INavigationController as the root view controller of the window</w:t>
      </w:r>
      <w:r>
        <w:rPr>
          <w:rFonts w:ascii="Times New Roman" w:hAnsi="Times New Roman" w:cs="Times New Roman"/>
          <w:sz w:val="18"/>
          <w:szCs w:val="18"/>
        </w:rPr>
        <w:t>:</w:t>
      </w:r>
    </w:p>
    <w:p w14:paraId="26ADBFAB" w14:textId="19926F05" w:rsidR="00CD4F6E" w:rsidRDefault="00DB44DA" w:rsidP="00CD4F6E">
      <w:pPr>
        <w:pStyle w:val="NoSpacing"/>
        <w:rPr>
          <w:rFonts w:ascii="Times New Roman" w:hAnsi="Times New Roman" w:cs="Times New Roman"/>
          <w:sz w:val="18"/>
          <w:szCs w:val="18"/>
        </w:rPr>
      </w:pPr>
      <w:r w:rsidRPr="00DB44DA">
        <w:rPr>
          <w:rFonts w:ascii="Times New Roman" w:hAnsi="Times New Roman" w:cs="Times New Roman"/>
          <w:sz w:val="18"/>
          <w:szCs w:val="18"/>
        </w:rPr>
        <w:t xml:space="preserve">In </w:t>
      </w:r>
      <w:r w:rsidRPr="00DB44DA">
        <w:rPr>
          <w:rFonts w:ascii="Times New Roman" w:hAnsi="Times New Roman" w:cs="Times New Roman"/>
          <w:b/>
          <w:sz w:val="18"/>
          <w:szCs w:val="18"/>
        </w:rPr>
        <w:t>HomepwnerAppDelegate.m</w:t>
      </w:r>
      <w:r w:rsidRPr="00DB44DA">
        <w:rPr>
          <w:rFonts w:ascii="Times New Roman" w:hAnsi="Times New Roman" w:cs="Times New Roman"/>
          <w:sz w:val="18"/>
          <w:szCs w:val="18"/>
        </w:rPr>
        <w:t>:</w:t>
      </w:r>
    </w:p>
    <w:p w14:paraId="43A32788" w14:textId="77777777" w:rsidR="00DB44DA" w:rsidRPr="00CD4F6E" w:rsidRDefault="00DB44DA" w:rsidP="00CD4F6E">
      <w:pPr>
        <w:pStyle w:val="NoSpacing"/>
        <w:rPr>
          <w:rFonts w:ascii="Times New Roman" w:hAnsi="Times New Roman" w:cs="Times New Roman"/>
          <w:sz w:val="18"/>
          <w:szCs w:val="18"/>
        </w:rPr>
      </w:pPr>
    </w:p>
    <w:p w14:paraId="2AFB41BB"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w:t>
      </w:r>
      <w:r w:rsidRPr="00050E06">
        <w:rPr>
          <w:rFonts w:ascii="Times New Roman" w:hAnsi="Times New Roman" w:cs="Times New Roman"/>
          <w:color w:val="760F50"/>
          <w:sz w:val="18"/>
          <w:szCs w:val="18"/>
        </w:rPr>
        <w:t>BOOL</w:t>
      </w:r>
      <w:r w:rsidRPr="00050E06">
        <w:rPr>
          <w:rFonts w:ascii="Times New Roman" w:hAnsi="Times New Roman" w:cs="Times New Roman"/>
          <w:color w:val="000000"/>
          <w:sz w:val="18"/>
          <w:szCs w:val="18"/>
        </w:rPr>
        <w:t>)application:(</w:t>
      </w:r>
      <w:r w:rsidRPr="00050E06">
        <w:rPr>
          <w:rFonts w:ascii="Times New Roman" w:hAnsi="Times New Roman" w:cs="Times New Roman"/>
          <w:color w:val="5C2699"/>
          <w:sz w:val="18"/>
          <w:szCs w:val="18"/>
        </w:rPr>
        <w:t>UIApplication</w:t>
      </w:r>
      <w:r w:rsidRPr="00050E06">
        <w:rPr>
          <w:rFonts w:ascii="Times New Roman" w:hAnsi="Times New Roman" w:cs="Times New Roman"/>
          <w:color w:val="000000"/>
          <w:sz w:val="18"/>
          <w:szCs w:val="18"/>
        </w:rPr>
        <w:t xml:space="preserve"> *)application didFinishLaunchingWithOptions:(</w:t>
      </w:r>
      <w:r w:rsidRPr="00050E06">
        <w:rPr>
          <w:rFonts w:ascii="Times New Roman" w:hAnsi="Times New Roman" w:cs="Times New Roman"/>
          <w:color w:val="5C2699"/>
          <w:sz w:val="18"/>
          <w:szCs w:val="18"/>
        </w:rPr>
        <w:t>NSDictionary</w:t>
      </w:r>
      <w:r w:rsidRPr="00050E06">
        <w:rPr>
          <w:rFonts w:ascii="Times New Roman" w:hAnsi="Times New Roman" w:cs="Times New Roman"/>
          <w:color w:val="000000"/>
          <w:sz w:val="18"/>
          <w:szCs w:val="18"/>
        </w:rPr>
        <w:t xml:space="preserve"> *)launchOptions</w:t>
      </w:r>
    </w:p>
    <w:p w14:paraId="04156E8A"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05491B1D" w14:textId="3661798C" w:rsidR="00050E06" w:rsidRPr="00050E06" w:rsidRDefault="00050E06" w:rsidP="00D64228">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00D64228">
        <w:rPr>
          <w:rFonts w:ascii="Times New Roman" w:hAnsi="Times New Roman" w:cs="Times New Roman"/>
          <w:color w:val="760F50"/>
          <w:sz w:val="18"/>
          <w:szCs w:val="18"/>
        </w:rPr>
        <w:t>…</w:t>
      </w:r>
    </w:p>
    <w:p w14:paraId="60A1D4F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ItemsViewController.</w:t>
      </w:r>
    </w:p>
    <w:p w14:paraId="3B72FE3D"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*itemsViewController = [[</w:t>
      </w:r>
      <w:r w:rsidRPr="00050E06">
        <w:rPr>
          <w:rFonts w:ascii="Times New Roman" w:hAnsi="Times New Roman" w:cs="Times New Roman"/>
          <w:color w:val="3F6E74"/>
          <w:sz w:val="18"/>
          <w:szCs w:val="18"/>
        </w:rPr>
        <w:t>ItemsViewController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t>
      </w:r>
      <w:r w:rsidRPr="00050E06">
        <w:rPr>
          <w:rFonts w:ascii="Times New Roman" w:hAnsi="Times New Roman" w:cs="Times New Roman"/>
          <w:color w:val="000000"/>
          <w:sz w:val="18"/>
          <w:szCs w:val="18"/>
        </w:rPr>
        <w:t>];</w:t>
      </w:r>
    </w:p>
    <w:p w14:paraId="45903816"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48C47A3C"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Create an instance of UINavigationController, its stack contains only ItemsViewController</w:t>
      </w:r>
    </w:p>
    <w:p w14:paraId="66B8BF5C" w14:textId="67F275CC"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*navController = [[</w:t>
      </w:r>
      <w:r w:rsidRPr="00050E06">
        <w:rPr>
          <w:rFonts w:ascii="Times New Roman" w:hAnsi="Times New Roman" w:cs="Times New Roman"/>
          <w:color w:val="5C2699"/>
          <w:sz w:val="18"/>
          <w:szCs w:val="18"/>
        </w:rPr>
        <w:t>UINavigationController</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alloc</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initWithRootViewController</w:t>
      </w:r>
      <w:r w:rsidRPr="00050E06">
        <w:rPr>
          <w:rFonts w:ascii="Times New Roman" w:hAnsi="Times New Roman" w:cs="Times New Roman"/>
          <w:color w:val="000000"/>
          <w:sz w:val="18"/>
          <w:szCs w:val="18"/>
        </w:rPr>
        <w:t>:itemsViewController];</w:t>
      </w:r>
    </w:p>
    <w:p w14:paraId="58920F07"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p>
    <w:p w14:paraId="76575AE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236E25"/>
          <w:sz w:val="18"/>
          <w:szCs w:val="18"/>
        </w:rPr>
        <w:t>// Place navigation controller's view in the window hierarchy</w:t>
      </w:r>
    </w:p>
    <w:p w14:paraId="104653B1" w14:textId="77777777" w:rsidR="00050E06" w:rsidRPr="00050E06" w:rsidRDefault="00050E06" w:rsidP="00050E06">
      <w:pPr>
        <w:widowControl w:val="0"/>
        <w:tabs>
          <w:tab w:val="left" w:pos="866"/>
        </w:tabs>
        <w:autoSpaceDE w:val="0"/>
        <w:autoSpaceDN w:val="0"/>
        <w:adjustRightInd w:val="0"/>
        <w:rPr>
          <w:rFonts w:ascii="Times New Roman" w:hAnsi="Times New Roman" w:cs="Times New Roman"/>
          <w:color w:val="000000"/>
          <w:sz w:val="18"/>
          <w:szCs w:val="18"/>
        </w:rPr>
      </w:pPr>
      <w:r w:rsidRPr="00050E06">
        <w:rPr>
          <w:rFonts w:ascii="Times New Roman" w:hAnsi="Times New Roman" w:cs="Times New Roman"/>
          <w:color w:val="000000"/>
          <w:sz w:val="18"/>
          <w:szCs w:val="18"/>
        </w:rPr>
        <w:t xml:space="preserve">    [[</w:t>
      </w:r>
      <w:r w:rsidRPr="00050E06">
        <w:rPr>
          <w:rFonts w:ascii="Times New Roman" w:hAnsi="Times New Roman" w:cs="Times New Roman"/>
          <w:color w:val="760F50"/>
          <w:sz w:val="18"/>
          <w:szCs w:val="18"/>
        </w:rPr>
        <w:t>self</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6474B"/>
          <w:sz w:val="18"/>
          <w:szCs w:val="18"/>
        </w:rPr>
        <w:t>window</w:t>
      </w:r>
      <w:r w:rsidRPr="00050E06">
        <w:rPr>
          <w:rFonts w:ascii="Times New Roman" w:hAnsi="Times New Roman" w:cs="Times New Roman"/>
          <w:color w:val="000000"/>
          <w:sz w:val="18"/>
          <w:szCs w:val="18"/>
        </w:rPr>
        <w:t xml:space="preserve">] </w:t>
      </w:r>
      <w:r w:rsidRPr="00050E06">
        <w:rPr>
          <w:rFonts w:ascii="Times New Roman" w:hAnsi="Times New Roman" w:cs="Times New Roman"/>
          <w:color w:val="2E0D6E"/>
          <w:sz w:val="18"/>
          <w:szCs w:val="18"/>
        </w:rPr>
        <w:t>setRootViewController</w:t>
      </w:r>
      <w:r w:rsidRPr="00050E06">
        <w:rPr>
          <w:rFonts w:ascii="Times New Roman" w:hAnsi="Times New Roman" w:cs="Times New Roman"/>
          <w:color w:val="000000"/>
          <w:sz w:val="18"/>
          <w:szCs w:val="18"/>
        </w:rPr>
        <w:t>:navController];</w:t>
      </w:r>
    </w:p>
    <w:p w14:paraId="6A23CE0F" w14:textId="2061B8EA" w:rsidR="00050E06" w:rsidRPr="00050E06" w:rsidRDefault="00D64228" w:rsidP="00050E0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27653A10" w14:textId="77777777" w:rsidR="00050E06" w:rsidRDefault="00050E06" w:rsidP="00050E06">
      <w:pPr>
        <w:pStyle w:val="NoSpacing"/>
        <w:rPr>
          <w:rFonts w:ascii="Times New Roman" w:hAnsi="Times New Roman" w:cs="Times New Roman"/>
          <w:color w:val="000000"/>
          <w:sz w:val="18"/>
          <w:szCs w:val="18"/>
        </w:rPr>
      </w:pPr>
      <w:r w:rsidRPr="00050E06">
        <w:rPr>
          <w:rFonts w:ascii="Times New Roman" w:hAnsi="Times New Roman" w:cs="Times New Roman"/>
          <w:color w:val="000000"/>
          <w:sz w:val="18"/>
          <w:szCs w:val="18"/>
        </w:rPr>
        <w:t>}</w:t>
      </w:r>
    </w:p>
    <w:p w14:paraId="3E82BE93" w14:textId="77777777" w:rsidR="00050E06" w:rsidRDefault="00050E06" w:rsidP="00050E06">
      <w:pPr>
        <w:pStyle w:val="NoSpacing"/>
        <w:rPr>
          <w:rFonts w:ascii="Times New Roman" w:hAnsi="Times New Roman" w:cs="Times New Roman"/>
          <w:color w:val="000000"/>
          <w:sz w:val="18"/>
          <w:szCs w:val="18"/>
        </w:rPr>
      </w:pPr>
    </w:p>
    <w:p w14:paraId="2288EFC3" w14:textId="4AB6789A" w:rsidR="00CD4F6E" w:rsidRPr="00CD4F6E" w:rsidRDefault="00050E06" w:rsidP="00050E06">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050E06">
        <w:rPr>
          <w:rFonts w:ascii="Times New Roman" w:hAnsi="Times New Roman" w:cs="Times New Roman"/>
          <w:color w:val="000000"/>
          <w:sz w:val="18"/>
          <w:szCs w:val="18"/>
        </w:rPr>
        <w:t>:</w:t>
      </w:r>
      <w:r w:rsidR="00CD4F6E" w:rsidRPr="00CD4F6E">
        <w:rPr>
          <w:rFonts w:ascii="Times New Roman" w:hAnsi="Times New Roman" w:cs="Times New Roman"/>
          <w:sz w:val="18"/>
          <w:szCs w:val="18"/>
        </w:rPr>
        <w:t xml:space="preserve"> a UINavigationBar</w:t>
      </w:r>
      <w:r>
        <w:rPr>
          <w:rFonts w:ascii="Times New Roman" w:hAnsi="Times New Roman" w:cs="Times New Roman"/>
          <w:sz w:val="18"/>
          <w:szCs w:val="18"/>
        </w:rPr>
        <w:t xml:space="preserve"> appears</w:t>
      </w:r>
      <w:r w:rsidR="00CD4F6E" w:rsidRPr="00CD4F6E">
        <w:rPr>
          <w:rFonts w:ascii="Times New Roman" w:hAnsi="Times New Roman" w:cs="Times New Roman"/>
          <w:sz w:val="18"/>
          <w:szCs w:val="18"/>
        </w:rPr>
        <w:t xml:space="preserve"> at the top of the screen</w:t>
      </w:r>
      <w:r w:rsidR="00D64228">
        <w:rPr>
          <w:rFonts w:ascii="Times New Roman" w:hAnsi="Times New Roman" w:cs="Times New Roman"/>
          <w:sz w:val="18"/>
          <w:szCs w:val="18"/>
        </w:rPr>
        <w:t>.</w:t>
      </w:r>
    </w:p>
    <w:p w14:paraId="553D9A2A" w14:textId="77777777" w:rsidR="00D64228" w:rsidRDefault="00D64228" w:rsidP="00CD4F6E">
      <w:pPr>
        <w:pStyle w:val="NoSpacing"/>
        <w:rPr>
          <w:rFonts w:ascii="Times New Roman" w:hAnsi="Times New Roman" w:cs="Times New Roman"/>
          <w:sz w:val="18"/>
          <w:szCs w:val="18"/>
        </w:rPr>
      </w:pPr>
    </w:p>
    <w:p w14:paraId="74F0E7B4" w14:textId="6EC5688B" w:rsidR="00CD4F6E" w:rsidRPr="00D64228" w:rsidRDefault="00D64228"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Pr="00D64228">
        <w:rPr>
          <w:rFonts w:ascii="Times New Roman" w:hAnsi="Times New Roman" w:cs="Times New Roman"/>
          <w:b/>
          <w:sz w:val="18"/>
          <w:szCs w:val="18"/>
          <w:u w:val="single"/>
        </w:rPr>
        <w:t>2</w:t>
      </w:r>
      <w:r>
        <w:rPr>
          <w:rFonts w:ascii="Times New Roman" w:hAnsi="Times New Roman" w:cs="Times New Roman"/>
          <w:b/>
          <w:sz w:val="18"/>
          <w:szCs w:val="18"/>
        </w:rPr>
        <w:t xml:space="preserve">: </w:t>
      </w:r>
      <w:r w:rsidRPr="0062146C">
        <w:rPr>
          <w:rFonts w:ascii="Times New Roman" w:hAnsi="Times New Roman" w:cs="Times New Roman"/>
          <w:sz w:val="18"/>
          <w:szCs w:val="18"/>
        </w:rPr>
        <w:t>Write a subclas</w:t>
      </w:r>
      <w:r>
        <w:rPr>
          <w:rFonts w:ascii="Times New Roman" w:hAnsi="Times New Roman" w:cs="Times New Roman"/>
          <w:sz w:val="18"/>
          <w:szCs w:val="18"/>
        </w:rPr>
        <w:t>s DetailViewController</w:t>
      </w:r>
      <w:r w:rsidR="0088223D">
        <w:rPr>
          <w:rFonts w:ascii="Times New Roman" w:hAnsi="Times New Roman" w:cs="Times New Roman"/>
          <w:sz w:val="18"/>
          <w:szCs w:val="18"/>
        </w:rPr>
        <w:t xml:space="preserve"> [The screen </w:t>
      </w:r>
      <w:r w:rsidR="0088223D" w:rsidRPr="00CD4F6E">
        <w:rPr>
          <w:rFonts w:ascii="Times New Roman" w:hAnsi="Times New Roman" w:cs="Times New Roman"/>
          <w:sz w:val="18"/>
          <w:szCs w:val="18"/>
        </w:rPr>
        <w:t>wi</w:t>
      </w:r>
      <w:r w:rsidR="0088223D">
        <w:rPr>
          <w:rFonts w:ascii="Times New Roman" w:hAnsi="Times New Roman" w:cs="Times New Roman"/>
          <w:sz w:val="18"/>
          <w:szCs w:val="18"/>
        </w:rPr>
        <w:t>ll have</w:t>
      </w:r>
      <w:r w:rsidR="0088223D" w:rsidRPr="00CD4F6E">
        <w:rPr>
          <w:rFonts w:ascii="Times New Roman" w:hAnsi="Times New Roman" w:cs="Times New Roman"/>
          <w:sz w:val="18"/>
          <w:szCs w:val="18"/>
        </w:rPr>
        <w:t xml:space="preserve"> editable text fie</w:t>
      </w:r>
      <w:r w:rsidR="0088223D">
        <w:rPr>
          <w:rFonts w:ascii="Times New Roman" w:hAnsi="Times New Roman" w:cs="Times New Roman"/>
          <w:sz w:val="18"/>
          <w:szCs w:val="18"/>
        </w:rPr>
        <w:t xml:space="preserve">lds for each property of the Item] </w:t>
      </w:r>
      <w:r>
        <w:rPr>
          <w:rFonts w:ascii="Times New Roman" w:hAnsi="Times New Roman" w:cs="Times New Roman"/>
          <w:sz w:val="18"/>
          <w:szCs w:val="18"/>
        </w:rPr>
        <w:t>of UI</w:t>
      </w:r>
      <w:r w:rsidRPr="0062146C">
        <w:rPr>
          <w:rFonts w:ascii="Times New Roman" w:hAnsi="Times New Roman" w:cs="Times New Roman"/>
          <w:sz w:val="18"/>
          <w:szCs w:val="18"/>
        </w:rPr>
        <w:t xml:space="preserve">ViewController: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New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File....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Cocoa Touch [iOS section]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Objective-C class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Pr>
          <w:rFonts w:ascii="Times New Roman" w:hAnsi="Times New Roman" w:cs="Times New Roman"/>
          <w:sz w:val="18"/>
          <w:szCs w:val="18"/>
        </w:rPr>
        <w:t xml:space="preserve"> Class: Detail</w:t>
      </w:r>
      <w:r w:rsidRPr="0062146C">
        <w:rPr>
          <w:rFonts w:ascii="Times New Roman" w:hAnsi="Times New Roman" w:cs="Times New Roman"/>
          <w:sz w:val="18"/>
          <w:szCs w:val="18"/>
        </w:rPr>
        <w:t>View</w:t>
      </w:r>
      <w:r>
        <w:rPr>
          <w:rFonts w:ascii="Times New Roman" w:hAnsi="Times New Roman" w:cs="Times New Roman"/>
          <w:sz w:val="18"/>
          <w:szCs w:val="18"/>
        </w:rPr>
        <w:t>Controller, Subclass of: UI</w:t>
      </w:r>
      <w:r w:rsidRPr="0062146C">
        <w:rPr>
          <w:rFonts w:ascii="Times New Roman" w:hAnsi="Times New Roman" w:cs="Times New Roman"/>
          <w:sz w:val="18"/>
          <w:szCs w:val="18"/>
        </w:rPr>
        <w:t>ViewController</w:t>
      </w:r>
      <w:r>
        <w:rPr>
          <w:rFonts w:ascii="Times New Roman" w:hAnsi="Times New Roman" w:cs="Times New Roman"/>
          <w:sz w:val="18"/>
          <w:szCs w:val="18"/>
        </w:rPr>
        <w:t xml:space="preserve"> [c</w:t>
      </w:r>
      <w:r w:rsidRPr="00D64228">
        <w:rPr>
          <w:rFonts w:ascii="Times New Roman" w:hAnsi="Times New Roman" w:cs="Times New Roman"/>
          <w:sz w:val="18"/>
          <w:szCs w:val="18"/>
        </w:rPr>
        <w:t xml:space="preserve">heck </w:t>
      </w:r>
      <w:r>
        <w:rPr>
          <w:rFonts w:ascii="Times New Roman" w:hAnsi="Times New Roman" w:cs="Times New Roman"/>
          <w:sz w:val="18"/>
          <w:szCs w:val="18"/>
        </w:rPr>
        <w:t>“</w:t>
      </w:r>
      <w:r w:rsidRPr="00D64228">
        <w:rPr>
          <w:rFonts w:ascii="Times New Roman" w:hAnsi="Times New Roman" w:cs="Times New Roman"/>
          <w:sz w:val="18"/>
          <w:szCs w:val="18"/>
        </w:rPr>
        <w:t>With XIB for user interface</w:t>
      </w:r>
      <w:r>
        <w:rPr>
          <w:rFonts w:ascii="Times New Roman" w:hAnsi="Times New Roman" w:cs="Times New Roman"/>
          <w:sz w:val="18"/>
          <w:szCs w:val="18"/>
        </w:rPr>
        <w:t>”]</w:t>
      </w:r>
      <w:r w:rsidRPr="0062146C">
        <w:rPr>
          <w:rFonts w:ascii="Times New Roman" w:hAnsi="Times New Roman" w:cs="Times New Roman"/>
          <w:sz w:val="18"/>
          <w:szCs w:val="18"/>
        </w:rPr>
        <w:t xml:space="preserve">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Next </w:t>
      </w:r>
      <w:r w:rsidRPr="0062146C">
        <w:rPr>
          <w:rFonts w:ascii="Times New Roman" w:hAnsi="Times New Roman" w:cs="Times New Roman"/>
          <w:sz w:val="18"/>
          <w:szCs w:val="18"/>
        </w:rPr>
        <w:sym w:font="Wingdings" w:char="F0E0"/>
      </w:r>
      <w:r w:rsidRPr="0062146C">
        <w:rPr>
          <w:rFonts w:ascii="Times New Roman" w:hAnsi="Times New Roman" w:cs="Times New Roman"/>
          <w:sz w:val="18"/>
          <w:szCs w:val="18"/>
        </w:rPr>
        <w:t xml:space="preserve"> Create.</w:t>
      </w:r>
    </w:p>
    <w:p w14:paraId="58F5CE57" w14:textId="42A617AE" w:rsidR="00CD4F6E" w:rsidRPr="00CD4F6E" w:rsidRDefault="00CD4F6E"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 </w:t>
      </w:r>
    </w:p>
    <w:p w14:paraId="4CDF9008" w14:textId="77F67CB5" w:rsidR="00CD4F6E" w:rsidRDefault="0088223D"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3</w:t>
      </w:r>
      <w:r>
        <w:rPr>
          <w:rFonts w:ascii="Times New Roman" w:hAnsi="Times New Roman" w:cs="Times New Roman"/>
          <w:b/>
          <w:sz w:val="18"/>
          <w:szCs w:val="18"/>
        </w:rPr>
        <w:t xml:space="preserve">: </w:t>
      </w:r>
      <w:r w:rsidR="0012146C">
        <w:rPr>
          <w:rFonts w:ascii="Times New Roman" w:hAnsi="Times New Roman" w:cs="Times New Roman"/>
          <w:sz w:val="18"/>
          <w:szCs w:val="18"/>
        </w:rPr>
        <w:t>O</w:t>
      </w:r>
      <w:r w:rsidR="00CD4F6E" w:rsidRPr="00CD4F6E">
        <w:rPr>
          <w:rFonts w:ascii="Times New Roman" w:hAnsi="Times New Roman" w:cs="Times New Roman"/>
          <w:sz w:val="18"/>
          <w:szCs w:val="18"/>
        </w:rPr>
        <w:t xml:space="preserve">pen DetailViewController.xib </w:t>
      </w:r>
      <w:r w:rsidR="0012146C">
        <w:rPr>
          <w:rFonts w:ascii="Times New Roman" w:hAnsi="Times New Roman" w:cs="Times New Roman"/>
          <w:sz w:val="18"/>
          <w:szCs w:val="18"/>
        </w:rPr>
        <w:t>[</w:t>
      </w:r>
      <w:r w:rsidR="00CD4F6E" w:rsidRPr="00CD4F6E">
        <w:rPr>
          <w:rFonts w:ascii="Times New Roman" w:hAnsi="Times New Roman" w:cs="Times New Roman"/>
          <w:sz w:val="18"/>
          <w:szCs w:val="18"/>
        </w:rPr>
        <w:t>project navigator</w:t>
      </w:r>
      <w:r w:rsidR="0012146C">
        <w:rPr>
          <w:rFonts w:ascii="Times New Roman" w:hAnsi="Times New Roman" w:cs="Times New Roman"/>
          <w:sz w:val="18"/>
          <w:szCs w:val="18"/>
        </w:rPr>
        <w:t xml:space="preserve">] </w:t>
      </w:r>
      <w:r w:rsidR="0012146C" w:rsidRPr="0012146C">
        <w:rPr>
          <w:rFonts w:ascii="Times New Roman" w:hAnsi="Times New Roman" w:cs="Times New Roman"/>
          <w:sz w:val="18"/>
          <w:szCs w:val="18"/>
        </w:rPr>
        <w:sym w:font="Wingdings" w:char="F0E0"/>
      </w:r>
      <w:r w:rsidR="0012146C">
        <w:rPr>
          <w:rFonts w:ascii="Times New Roman" w:hAnsi="Times New Roman" w:cs="Times New Roman"/>
          <w:sz w:val="18"/>
          <w:szCs w:val="18"/>
        </w:rPr>
        <w:t xml:space="preserve"> </w:t>
      </w:r>
      <w:r w:rsidR="00CD4F6E" w:rsidRPr="00CD4F6E">
        <w:rPr>
          <w:rFonts w:ascii="Times New Roman" w:hAnsi="Times New Roman" w:cs="Times New Roman"/>
          <w:sz w:val="18"/>
          <w:szCs w:val="18"/>
        </w:rPr>
        <w:t>Option</w:t>
      </w:r>
      <w:r w:rsidR="004A2416">
        <w:rPr>
          <w:rFonts w:ascii="Times New Roman" w:hAnsi="Times New Roman" w:cs="Times New Roman"/>
          <w:sz w:val="18"/>
          <w:szCs w:val="18"/>
        </w:rPr>
        <w:t xml:space="preserve"> [alt]</w:t>
      </w:r>
      <w:r w:rsidR="00CD4F6E" w:rsidRPr="00CD4F6E">
        <w:rPr>
          <w:rFonts w:ascii="Times New Roman" w:hAnsi="Times New Roman" w:cs="Times New Roman"/>
          <w:sz w:val="18"/>
          <w:szCs w:val="18"/>
        </w:rPr>
        <w:t xml:space="preserve">-click </w:t>
      </w:r>
      <w:r w:rsidR="0012146C">
        <w:rPr>
          <w:rFonts w:ascii="Times New Roman" w:hAnsi="Times New Roman" w:cs="Times New Roman"/>
          <w:sz w:val="18"/>
          <w:szCs w:val="18"/>
        </w:rPr>
        <w:t>on DetailViewController.h [</w:t>
      </w:r>
      <w:r w:rsidR="00CD4F6E" w:rsidRPr="00CD4F6E">
        <w:rPr>
          <w:rFonts w:ascii="Times New Roman" w:hAnsi="Times New Roman" w:cs="Times New Roman"/>
          <w:sz w:val="18"/>
          <w:szCs w:val="18"/>
        </w:rPr>
        <w:t>project navigato</w:t>
      </w:r>
      <w:r w:rsidR="0012146C">
        <w:rPr>
          <w:rFonts w:ascii="Times New Roman" w:hAnsi="Times New Roman" w:cs="Times New Roman"/>
          <w:sz w:val="18"/>
          <w:szCs w:val="18"/>
        </w:rPr>
        <w:t>r]</w:t>
      </w:r>
      <w:r w:rsidR="000022E3">
        <w:rPr>
          <w:rFonts w:ascii="Times New Roman" w:hAnsi="Times New Roman" w:cs="Times New Roman"/>
          <w:sz w:val="18"/>
          <w:szCs w:val="18"/>
        </w:rPr>
        <w:t xml:space="preserve"> </w:t>
      </w:r>
      <w:r w:rsidR="000022E3" w:rsidRPr="000022E3">
        <w:rPr>
          <w:rFonts w:ascii="Times New Roman" w:hAnsi="Times New Roman" w:cs="Times New Roman"/>
          <w:sz w:val="18"/>
          <w:szCs w:val="18"/>
        </w:rPr>
        <w:sym w:font="Wingdings" w:char="F0E0"/>
      </w:r>
      <w:r w:rsidR="000022E3">
        <w:rPr>
          <w:rFonts w:ascii="Times New Roman" w:hAnsi="Times New Roman" w:cs="Times New Roman"/>
          <w:sz w:val="18"/>
          <w:szCs w:val="18"/>
        </w:rPr>
        <w:t xml:space="preserve"> </w:t>
      </w:r>
      <w:r w:rsidR="004A2416">
        <w:rPr>
          <w:rFonts w:ascii="Times New Roman" w:hAnsi="Times New Roman" w:cs="Times New Roman"/>
          <w:sz w:val="18"/>
          <w:szCs w:val="18"/>
        </w:rPr>
        <w:t xml:space="preserve">Drag </w:t>
      </w:r>
      <w:r w:rsidR="004A2416" w:rsidRPr="00CD4F6E">
        <w:rPr>
          <w:rFonts w:ascii="Times New Roman" w:hAnsi="Times New Roman" w:cs="Times New Roman"/>
          <w:sz w:val="18"/>
          <w:szCs w:val="18"/>
        </w:rPr>
        <w:t>subviews onto the view</w:t>
      </w:r>
      <w:r w:rsidR="005C2EFA">
        <w:rPr>
          <w:rFonts w:ascii="Times New Roman" w:hAnsi="Times New Roman" w:cs="Times New Roman"/>
          <w:sz w:val="18"/>
          <w:szCs w:val="18"/>
        </w:rPr>
        <w:t xml:space="preserve"> [4 UILabels, 3</w:t>
      </w:r>
      <w:r w:rsidR="005C2EFA" w:rsidRPr="00CD4F6E">
        <w:rPr>
          <w:rFonts w:ascii="Times New Roman" w:hAnsi="Times New Roman" w:cs="Times New Roman"/>
          <w:sz w:val="18"/>
          <w:szCs w:val="18"/>
        </w:rPr>
        <w:t xml:space="preserve"> UITextFields</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w:t>
      </w:r>
      <w:r w:rsidR="00CD4F6E" w:rsidRPr="00CD4F6E">
        <w:rPr>
          <w:rFonts w:ascii="Times New Roman" w:hAnsi="Times New Roman" w:cs="Times New Roman"/>
          <w:sz w:val="18"/>
          <w:szCs w:val="18"/>
        </w:rPr>
        <w:t xml:space="preserve"> DetailViewController.h, add the i</w:t>
      </w:r>
      <w:r w:rsidR="005C2EFA">
        <w:rPr>
          <w:rFonts w:ascii="Times New Roman" w:hAnsi="Times New Roman" w:cs="Times New Roman"/>
          <w:sz w:val="18"/>
          <w:szCs w:val="18"/>
        </w:rPr>
        <w:t xml:space="preserve">nstance variable curly brackets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In XIB file, c</w:t>
      </w:r>
      <w:r w:rsidR="00CD4F6E" w:rsidRPr="00CD4F6E">
        <w:rPr>
          <w:rFonts w:ascii="Times New Roman" w:hAnsi="Times New Roman" w:cs="Times New Roman"/>
          <w:sz w:val="18"/>
          <w:szCs w:val="18"/>
        </w:rPr>
        <w:t>ontrol-drag from the UITextField next to the</w:t>
      </w:r>
      <w:r w:rsidR="00CD4F6E" w:rsidRPr="005C2EFA">
        <w:rPr>
          <w:rFonts w:ascii="Times New Roman" w:hAnsi="Times New Roman" w:cs="Times New Roman"/>
          <w:sz w:val="18"/>
          <w:szCs w:val="18"/>
        </w:rPr>
        <w:t xml:space="preserve"> Name</w:t>
      </w:r>
      <w:r w:rsidR="00CD4F6E" w:rsidRPr="00CD4F6E">
        <w:rPr>
          <w:rFonts w:ascii="Times New Roman" w:hAnsi="Times New Roman" w:cs="Times New Roman"/>
          <w:color w:val="565656"/>
          <w:sz w:val="18"/>
          <w:szCs w:val="18"/>
        </w:rPr>
        <w:t xml:space="preserve"> </w:t>
      </w:r>
      <w:r w:rsidR="00CD4F6E" w:rsidRPr="00CD4F6E">
        <w:rPr>
          <w:rFonts w:ascii="Times New Roman" w:hAnsi="Times New Roman" w:cs="Times New Roman"/>
          <w:sz w:val="18"/>
          <w:szCs w:val="18"/>
        </w:rPr>
        <w:t xml:space="preserve">label to the instance variable </w:t>
      </w:r>
      <w:r w:rsidR="005C2EFA">
        <w:rPr>
          <w:rFonts w:ascii="Times New Roman" w:hAnsi="Times New Roman" w:cs="Times New Roman"/>
          <w:sz w:val="18"/>
          <w:szCs w:val="18"/>
        </w:rPr>
        <w:t>area [inside the curly brackets]</w:t>
      </w:r>
      <w:r w:rsidR="00CD4F6E" w:rsidRPr="00CD4F6E">
        <w:rPr>
          <w:rFonts w:ascii="Times New Roman" w:hAnsi="Times New Roman" w:cs="Times New Roman"/>
          <w:sz w:val="18"/>
          <w:szCs w:val="18"/>
        </w:rPr>
        <w:t xml:space="preserve"> in DetailViewController.h</w:t>
      </w:r>
      <w:r w:rsidR="005C2EFA">
        <w:rPr>
          <w:rFonts w:ascii="Times New Roman" w:hAnsi="Times New Roman" w:cs="Times New Roman"/>
          <w:sz w:val="18"/>
          <w:szCs w:val="18"/>
        </w:rPr>
        <w:t xml:space="preserve"> </w:t>
      </w:r>
      <w:r w:rsidR="005C2EFA" w:rsidRPr="005C2EFA">
        <w:rPr>
          <w:rFonts w:ascii="Times New Roman" w:hAnsi="Times New Roman" w:cs="Times New Roman"/>
          <w:sz w:val="18"/>
          <w:szCs w:val="18"/>
        </w:rPr>
        <w:sym w:font="Wingdings" w:char="F0E0"/>
      </w:r>
      <w:r w:rsidR="005C2EFA">
        <w:rPr>
          <w:rFonts w:ascii="Times New Roman" w:hAnsi="Times New Roman" w:cs="Times New Roman"/>
          <w:sz w:val="18"/>
          <w:szCs w:val="18"/>
        </w:rPr>
        <w:t xml:space="preserve"> </w:t>
      </w:r>
      <w:r w:rsidR="00CD4F6E" w:rsidRPr="00CD4F6E">
        <w:rPr>
          <w:rFonts w:ascii="Times New Roman" w:hAnsi="Times New Roman" w:cs="Times New Roman"/>
          <w:sz w:val="18"/>
          <w:szCs w:val="18"/>
        </w:rPr>
        <w:t>Let go inside the instance variable area, an</w:t>
      </w:r>
      <w:r w:rsidR="005C2EFA">
        <w:rPr>
          <w:rFonts w:ascii="Times New Roman" w:hAnsi="Times New Roman" w:cs="Times New Roman"/>
          <w:sz w:val="18"/>
          <w:szCs w:val="18"/>
        </w:rPr>
        <w:t>d a pop-up window will appear [E</w:t>
      </w:r>
      <w:r w:rsidR="00CD4F6E" w:rsidRPr="00CD4F6E">
        <w:rPr>
          <w:rFonts w:ascii="Times New Roman" w:hAnsi="Times New Roman" w:cs="Times New Roman"/>
          <w:sz w:val="18"/>
          <w:szCs w:val="18"/>
        </w:rPr>
        <w:t>nter nameField into t</w:t>
      </w:r>
      <w:r w:rsidR="005C2EFA">
        <w:rPr>
          <w:rFonts w:ascii="Times New Roman" w:hAnsi="Times New Roman" w:cs="Times New Roman"/>
          <w:sz w:val="18"/>
          <w:szCs w:val="18"/>
        </w:rPr>
        <w:t xml:space="preserve">he </w:t>
      </w:r>
      <w:r w:rsidR="00CD4F6E" w:rsidRPr="00CD4F6E">
        <w:rPr>
          <w:rFonts w:ascii="Times New Roman" w:hAnsi="Times New Roman" w:cs="Times New Roman"/>
          <w:sz w:val="18"/>
          <w:szCs w:val="18"/>
        </w:rPr>
        <w:t xml:space="preserve">field, select </w:t>
      </w:r>
      <w:r w:rsidR="00CD4F6E" w:rsidRPr="005C2EFA">
        <w:rPr>
          <w:rFonts w:ascii="Times New Roman" w:hAnsi="Times New Roman" w:cs="Times New Roman"/>
          <w:sz w:val="18"/>
          <w:szCs w:val="18"/>
        </w:rPr>
        <w:t>Weak</w:t>
      </w:r>
      <w:r w:rsidR="00A564B4">
        <w:rPr>
          <w:rFonts w:ascii="Times New Roman" w:hAnsi="Times New Roman" w:cs="Times New Roman"/>
          <w:sz w:val="18"/>
          <w:szCs w:val="18"/>
        </w:rPr>
        <w:t xml:space="preserve"> (</w:t>
      </w:r>
      <w:r w:rsidR="00A564B4" w:rsidRPr="005C2EFA">
        <w:rPr>
          <w:rFonts w:ascii="Times New Roman" w:hAnsi="Times New Roman" w:cs="Times New Roman"/>
          <w:sz w:val="18"/>
          <w:szCs w:val="18"/>
        </w:rPr>
        <w:t>the object it will point to is not a t</w:t>
      </w:r>
      <w:r w:rsidR="00A564B4">
        <w:rPr>
          <w:rFonts w:ascii="Times New Roman" w:hAnsi="Times New Roman" w:cs="Times New Roman"/>
          <w:sz w:val="18"/>
          <w:szCs w:val="18"/>
        </w:rPr>
        <w:t>op-level object in the XIB file)</w:t>
      </w:r>
      <w:r w:rsidR="005C2EFA" w:rsidRPr="005C2EFA">
        <w:rPr>
          <w:rFonts w:ascii="Times New Roman" w:hAnsi="Times New Roman" w:cs="Times New Roman"/>
          <w:sz w:val="18"/>
          <w:szCs w:val="18"/>
        </w:rPr>
        <w:t xml:space="preserve">, </w:t>
      </w:r>
      <w:r w:rsidR="00CD4F6E" w:rsidRPr="005C2EFA">
        <w:rPr>
          <w:rFonts w:ascii="Times New Roman" w:hAnsi="Times New Roman" w:cs="Times New Roman"/>
          <w:sz w:val="18"/>
          <w:szCs w:val="18"/>
        </w:rPr>
        <w:t>Connect</w:t>
      </w:r>
      <w:r w:rsidR="005C2EFA" w:rsidRPr="005C2EFA">
        <w:rPr>
          <w:rFonts w:ascii="Times New Roman" w:hAnsi="Times New Roman" w:cs="Times New Roman"/>
          <w:sz w:val="18"/>
          <w:szCs w:val="18"/>
        </w:rPr>
        <w:t>]</w:t>
      </w:r>
      <w:r w:rsidR="00CD4F6E" w:rsidRPr="005C2EFA">
        <w:rPr>
          <w:rFonts w:ascii="Times New Roman" w:hAnsi="Times New Roman" w:cs="Times New Roman"/>
          <w:sz w:val="18"/>
          <w:szCs w:val="18"/>
        </w:rPr>
        <w:t>.</w:t>
      </w:r>
      <w:r w:rsidR="005C2EFA" w:rsidRPr="005C2EFA">
        <w:rPr>
          <w:rFonts w:ascii="Times New Roman" w:hAnsi="Times New Roman" w:cs="Times New Roman"/>
          <w:sz w:val="18"/>
          <w:szCs w:val="18"/>
        </w:rPr>
        <w:t xml:space="preserve"> </w:t>
      </w:r>
      <w:r w:rsidR="005C2EFA" w:rsidRPr="00CD4F6E">
        <w:rPr>
          <w:rFonts w:ascii="Times New Roman" w:hAnsi="Times New Roman" w:cs="Times New Roman"/>
          <w:sz w:val="18"/>
          <w:szCs w:val="18"/>
        </w:rPr>
        <w:t>Create the other three outlets the same way</w:t>
      </w:r>
      <w:r w:rsidR="005C2EFA">
        <w:rPr>
          <w:rFonts w:ascii="Times New Roman" w:hAnsi="Times New Roman" w:cs="Times New Roman"/>
          <w:sz w:val="18"/>
          <w:szCs w:val="18"/>
        </w:rPr>
        <w:t xml:space="preserve">. </w:t>
      </w:r>
      <w:r w:rsidR="005C2EFA">
        <w:rPr>
          <w:rFonts w:ascii="Times New Roman" w:hAnsi="Times New Roman" w:cs="Times New Roman"/>
          <w:b/>
          <w:sz w:val="18"/>
          <w:szCs w:val="18"/>
        </w:rPr>
        <w:t>DetailViewController.h</w:t>
      </w:r>
      <w:r w:rsidR="005C2EFA">
        <w:rPr>
          <w:rFonts w:ascii="Times New Roman" w:hAnsi="Times New Roman" w:cs="Times New Roman"/>
          <w:sz w:val="18"/>
          <w:szCs w:val="18"/>
        </w:rPr>
        <w:t>:</w:t>
      </w:r>
    </w:p>
    <w:p w14:paraId="4E131328" w14:textId="77777777" w:rsidR="00A564B4" w:rsidRPr="00CD4F6E" w:rsidRDefault="00A564B4" w:rsidP="00CD4F6E">
      <w:pPr>
        <w:pStyle w:val="NoSpacing"/>
        <w:rPr>
          <w:rFonts w:ascii="Times New Roman" w:hAnsi="Times New Roman" w:cs="Times New Roman"/>
          <w:sz w:val="18"/>
          <w:szCs w:val="18"/>
        </w:rPr>
      </w:pPr>
    </w:p>
    <w:p w14:paraId="2A1E12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760F50"/>
          <w:sz w:val="18"/>
          <w:szCs w:val="18"/>
        </w:rPr>
        <w:t>@interface</w:t>
      </w:r>
      <w:r w:rsidRPr="001769B5">
        <w:rPr>
          <w:rFonts w:ascii="Times New Roman" w:hAnsi="Times New Roman" w:cs="Times New Roman"/>
          <w:color w:val="000000"/>
          <w:sz w:val="18"/>
          <w:szCs w:val="18"/>
        </w:rPr>
        <w:t xml:space="preserve"> DetailViewController : </w:t>
      </w:r>
      <w:r w:rsidRPr="001769B5">
        <w:rPr>
          <w:rFonts w:ascii="Times New Roman" w:hAnsi="Times New Roman" w:cs="Times New Roman"/>
          <w:color w:val="5C2699"/>
          <w:sz w:val="18"/>
          <w:szCs w:val="18"/>
        </w:rPr>
        <w:t>UIViewController</w:t>
      </w:r>
    </w:p>
    <w:p w14:paraId="5EBB7594"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lastRenderedPageBreak/>
        <w:t>{</w:t>
      </w:r>
    </w:p>
    <w:p w14:paraId="589AA959"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__weak</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*nameField;</w:t>
      </w:r>
    </w:p>
    <w:p w14:paraId="405F9B77"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__weak</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*serialNumberField;</w:t>
      </w:r>
    </w:p>
    <w:p w14:paraId="2EDBFFCB"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__weak</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UITextField</w:t>
      </w:r>
      <w:r w:rsidRPr="001769B5">
        <w:rPr>
          <w:rFonts w:ascii="Times New Roman" w:hAnsi="Times New Roman" w:cs="Times New Roman"/>
          <w:color w:val="000000"/>
          <w:sz w:val="18"/>
          <w:szCs w:val="18"/>
        </w:rPr>
        <w:t xml:space="preserve"> *valueField;</w:t>
      </w:r>
    </w:p>
    <w:p w14:paraId="48F0E73C" w14:textId="77777777" w:rsidR="005C2EFA" w:rsidRPr="001769B5" w:rsidRDefault="005C2EFA" w:rsidP="005C2EFA">
      <w:pPr>
        <w:widowControl w:val="0"/>
        <w:tabs>
          <w:tab w:val="left" w:pos="866"/>
        </w:tabs>
        <w:autoSpaceDE w:val="0"/>
        <w:autoSpaceDN w:val="0"/>
        <w:adjustRightInd w:val="0"/>
        <w:rPr>
          <w:rFonts w:ascii="Times New Roman" w:hAnsi="Times New Roman" w:cs="Times New Roman"/>
          <w:color w:val="000000"/>
          <w:sz w:val="18"/>
          <w:szCs w:val="18"/>
        </w:rPr>
      </w:pP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__weak</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760F50"/>
          <w:sz w:val="18"/>
          <w:szCs w:val="18"/>
        </w:rPr>
        <w:t>IBOutlet</w:t>
      </w:r>
      <w:r w:rsidRPr="001769B5">
        <w:rPr>
          <w:rFonts w:ascii="Times New Roman" w:hAnsi="Times New Roman" w:cs="Times New Roman"/>
          <w:color w:val="000000"/>
          <w:sz w:val="18"/>
          <w:szCs w:val="18"/>
        </w:rPr>
        <w:t xml:space="preserve"> </w:t>
      </w:r>
      <w:r w:rsidRPr="001769B5">
        <w:rPr>
          <w:rFonts w:ascii="Times New Roman" w:hAnsi="Times New Roman" w:cs="Times New Roman"/>
          <w:color w:val="5C2699"/>
          <w:sz w:val="18"/>
          <w:szCs w:val="18"/>
        </w:rPr>
        <w:t>UILabel</w:t>
      </w:r>
      <w:r w:rsidRPr="001769B5">
        <w:rPr>
          <w:rFonts w:ascii="Times New Roman" w:hAnsi="Times New Roman" w:cs="Times New Roman"/>
          <w:color w:val="000000"/>
          <w:sz w:val="18"/>
          <w:szCs w:val="18"/>
        </w:rPr>
        <w:t xml:space="preserve"> *dateLabel;</w:t>
      </w:r>
    </w:p>
    <w:p w14:paraId="5CE3D67E" w14:textId="77777777" w:rsidR="005C2EFA" w:rsidRPr="001769B5" w:rsidRDefault="005C2EFA" w:rsidP="005C2EFA">
      <w:pPr>
        <w:pStyle w:val="NoSpacing"/>
        <w:rPr>
          <w:rFonts w:ascii="Times New Roman" w:hAnsi="Times New Roman" w:cs="Times New Roman"/>
          <w:color w:val="000000"/>
          <w:sz w:val="18"/>
          <w:szCs w:val="18"/>
        </w:rPr>
      </w:pPr>
      <w:r w:rsidRPr="001769B5">
        <w:rPr>
          <w:rFonts w:ascii="Times New Roman" w:hAnsi="Times New Roman" w:cs="Times New Roman"/>
          <w:color w:val="000000"/>
          <w:sz w:val="18"/>
          <w:szCs w:val="18"/>
        </w:rPr>
        <w:t>}</w:t>
      </w:r>
    </w:p>
    <w:p w14:paraId="0C931843" w14:textId="3ECEFBFC" w:rsidR="005C2EFA" w:rsidRDefault="005C2EFA" w:rsidP="00CD4F6E">
      <w:pPr>
        <w:pStyle w:val="NoSpacing"/>
        <w:rPr>
          <w:rFonts w:ascii="Times New Roman" w:hAnsi="Times New Roman" w:cs="Times New Roman"/>
          <w:color w:val="760F50"/>
          <w:sz w:val="18"/>
          <w:szCs w:val="18"/>
        </w:rPr>
      </w:pPr>
      <w:r w:rsidRPr="001769B5">
        <w:rPr>
          <w:rFonts w:ascii="Times New Roman" w:hAnsi="Times New Roman" w:cs="Times New Roman"/>
          <w:color w:val="760F50"/>
          <w:sz w:val="18"/>
          <w:szCs w:val="18"/>
        </w:rPr>
        <w:t>@end</w:t>
      </w:r>
    </w:p>
    <w:p w14:paraId="461B2463" w14:textId="77777777" w:rsidR="00A564B4" w:rsidRDefault="00A564B4" w:rsidP="00CD4F6E">
      <w:pPr>
        <w:pStyle w:val="NoSpacing"/>
        <w:rPr>
          <w:rFonts w:ascii="Times New Roman" w:hAnsi="Times New Roman" w:cs="Times New Roman"/>
          <w:sz w:val="18"/>
          <w:szCs w:val="18"/>
        </w:rPr>
      </w:pPr>
    </w:p>
    <w:p w14:paraId="3BB1392A" w14:textId="142CA066" w:rsidR="00CD4F6E" w:rsidRDefault="00A564B4"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Step 4</w:t>
      </w:r>
      <w:r>
        <w:rPr>
          <w:rFonts w:ascii="Times New Roman" w:hAnsi="Times New Roman" w:cs="Times New Roman"/>
          <w:b/>
          <w:sz w:val="18"/>
          <w:szCs w:val="18"/>
        </w:rPr>
        <w:t xml:space="preserve">: </w:t>
      </w:r>
      <w:r w:rsidR="00CD4F6E" w:rsidRPr="00CD4F6E">
        <w:rPr>
          <w:rFonts w:ascii="Times New Roman" w:hAnsi="Times New Roman" w:cs="Times New Roman"/>
          <w:sz w:val="18"/>
          <w:szCs w:val="18"/>
        </w:rPr>
        <w:t>For each of the UITextFields in the XIB file</w:t>
      </w:r>
      <w:r>
        <w:rPr>
          <w:rFonts w:ascii="Times New Roman" w:hAnsi="Times New Roman" w:cs="Times New Roman"/>
          <w:sz w:val="18"/>
          <w:szCs w:val="18"/>
        </w:rPr>
        <w:t>. [</w:t>
      </w:r>
      <w:r w:rsidR="00CD4F6E" w:rsidRPr="00CD4F6E">
        <w:rPr>
          <w:rFonts w:ascii="Times New Roman" w:hAnsi="Times New Roman" w:cs="Times New Roman"/>
          <w:sz w:val="18"/>
          <w:szCs w:val="18"/>
        </w:rPr>
        <w:t>Control-drag from the UITextField</w:t>
      </w:r>
      <w:r>
        <w:rPr>
          <w:rFonts w:ascii="Times New Roman" w:hAnsi="Times New Roman" w:cs="Times New Roman"/>
          <w:sz w:val="18"/>
          <w:szCs w:val="18"/>
        </w:rPr>
        <w:t>s</w:t>
      </w:r>
      <w:r w:rsidR="00CD4F6E" w:rsidRPr="00CD4F6E">
        <w:rPr>
          <w:rFonts w:ascii="Times New Roman" w:hAnsi="Times New Roman" w:cs="Times New Roman"/>
          <w:sz w:val="18"/>
          <w:szCs w:val="18"/>
        </w:rPr>
        <w:t xml:space="preserve"> to the </w:t>
      </w:r>
      <w:r w:rsidR="00CD4F6E" w:rsidRPr="00A564B4">
        <w:rPr>
          <w:rFonts w:ascii="Times New Roman" w:hAnsi="Times New Roman" w:cs="Times New Roman"/>
          <w:sz w:val="18"/>
          <w:szCs w:val="18"/>
        </w:rPr>
        <w:t>File's Owner and</w:t>
      </w:r>
      <w:r>
        <w:rPr>
          <w:rFonts w:ascii="Times New Roman" w:hAnsi="Times New Roman" w:cs="Times New Roman"/>
          <w:sz w:val="18"/>
          <w:szCs w:val="18"/>
        </w:rPr>
        <w:t xml:space="preserve"> select delegate from the list.]</w:t>
      </w:r>
    </w:p>
    <w:p w14:paraId="0C7F8C0E" w14:textId="77777777" w:rsidR="00A564B4" w:rsidRPr="00CD4F6E" w:rsidRDefault="00A564B4" w:rsidP="00CD4F6E">
      <w:pPr>
        <w:pStyle w:val="NoSpacing"/>
        <w:rPr>
          <w:rFonts w:ascii="Times New Roman" w:hAnsi="Times New Roman" w:cs="Times New Roman"/>
          <w:sz w:val="18"/>
          <w:szCs w:val="18"/>
        </w:rPr>
      </w:pPr>
    </w:p>
    <w:p w14:paraId="1E9322D7" w14:textId="5C494C17" w:rsidR="00CD4F6E" w:rsidRDefault="00A564B4" w:rsidP="00CD4F6E">
      <w:pPr>
        <w:pStyle w:val="NoSpacing"/>
        <w:rPr>
          <w:rFonts w:ascii="Times New Roman" w:hAnsi="Times New Roman" w:cs="Times New Roman"/>
          <w:b/>
          <w:sz w:val="18"/>
          <w:szCs w:val="18"/>
        </w:rPr>
      </w:pPr>
      <w:r>
        <w:rPr>
          <w:rFonts w:ascii="Times New Roman" w:hAnsi="Times New Roman" w:cs="Times New Roman"/>
          <w:b/>
          <w:sz w:val="18"/>
          <w:szCs w:val="18"/>
          <w:u w:val="single"/>
        </w:rPr>
        <w:t>Step 5</w:t>
      </w:r>
      <w:r>
        <w:rPr>
          <w:rFonts w:ascii="Times New Roman" w:hAnsi="Times New Roman" w:cs="Times New Roman"/>
          <w:b/>
          <w:sz w:val="18"/>
          <w:szCs w:val="18"/>
        </w:rPr>
        <w:t xml:space="preserve">: </w:t>
      </w:r>
      <w:r>
        <w:rPr>
          <w:rFonts w:ascii="Times New Roman" w:hAnsi="Times New Roman" w:cs="Times New Roman"/>
          <w:sz w:val="18"/>
          <w:szCs w:val="18"/>
        </w:rPr>
        <w:t xml:space="preserve">Change </w:t>
      </w:r>
      <w:r w:rsidR="00CD4F6E" w:rsidRPr="00CD4F6E">
        <w:rPr>
          <w:rFonts w:ascii="Times New Roman" w:hAnsi="Times New Roman" w:cs="Times New Roman"/>
          <w:sz w:val="18"/>
          <w:szCs w:val="18"/>
        </w:rPr>
        <w:t xml:space="preserve"> DetailViewController’s view background</w:t>
      </w:r>
      <w:r>
        <w:rPr>
          <w:rFonts w:ascii="Times New Roman" w:hAnsi="Times New Roman" w:cs="Times New Roman"/>
          <w:sz w:val="18"/>
          <w:szCs w:val="18"/>
        </w:rPr>
        <w:t xml:space="preserve"> to</w:t>
      </w:r>
      <w:r w:rsidR="00CD4F6E" w:rsidRPr="00CD4F6E">
        <w:rPr>
          <w:rFonts w:ascii="Times New Roman" w:hAnsi="Times New Roman" w:cs="Times New Roman"/>
          <w:sz w:val="18"/>
          <w:szCs w:val="18"/>
        </w:rPr>
        <w:t xml:space="preserve"> the same background as the UITableView. Recall that a view controller’s view is not created until the view controller loads it the first time, so the code to perform extra setup on the view should be in</w:t>
      </w:r>
      <w:r>
        <w:rPr>
          <w:rFonts w:ascii="Times New Roman" w:hAnsi="Times New Roman" w:cs="Times New Roman"/>
          <w:sz w:val="18"/>
          <w:szCs w:val="18"/>
        </w:rPr>
        <w:t xml:space="preserve"> </w:t>
      </w:r>
      <w:r w:rsidR="00CD4F6E" w:rsidRPr="00A564B4">
        <w:rPr>
          <w:rFonts w:ascii="Times New Roman" w:hAnsi="Times New Roman" w:cs="Times New Roman"/>
          <w:b/>
          <w:sz w:val="18"/>
          <w:szCs w:val="18"/>
        </w:rPr>
        <w:t>viewDidLoad</w:t>
      </w:r>
      <w:r w:rsidR="00CD4F6E" w:rsidRPr="00CD4F6E">
        <w:rPr>
          <w:rFonts w:ascii="Times New Roman" w:hAnsi="Times New Roman" w:cs="Times New Roman"/>
          <w:sz w:val="18"/>
          <w:szCs w:val="18"/>
        </w:rPr>
        <w:t xml:space="preserve">. </w:t>
      </w:r>
      <w:r w:rsidR="00CD4F6E" w:rsidRPr="00A564B4">
        <w:rPr>
          <w:rFonts w:ascii="Times New Roman" w:hAnsi="Times New Roman" w:cs="Times New Roman"/>
          <w:b/>
          <w:sz w:val="18"/>
          <w:szCs w:val="18"/>
        </w:rPr>
        <w:t>DetailViewController.</w:t>
      </w:r>
      <w:r>
        <w:rPr>
          <w:rFonts w:ascii="Times New Roman" w:hAnsi="Times New Roman" w:cs="Times New Roman"/>
          <w:b/>
          <w:sz w:val="18"/>
          <w:szCs w:val="18"/>
        </w:rPr>
        <w:t>m:</w:t>
      </w:r>
    </w:p>
    <w:p w14:paraId="6E96CE5D" w14:textId="77777777" w:rsidR="00EB0561" w:rsidRDefault="00EB0561" w:rsidP="00CD4F6E">
      <w:pPr>
        <w:pStyle w:val="NoSpacing"/>
        <w:rPr>
          <w:rFonts w:ascii="Times New Roman" w:hAnsi="Times New Roman" w:cs="Times New Roman"/>
          <w:b/>
          <w:sz w:val="18"/>
          <w:szCs w:val="18"/>
        </w:rPr>
      </w:pPr>
    </w:p>
    <w:p w14:paraId="12246B5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w:t>
      </w:r>
      <w:r w:rsidRPr="00EB0561">
        <w:rPr>
          <w:rFonts w:ascii="Times New Roman" w:hAnsi="Times New Roman" w:cs="Times New Roman"/>
          <w:color w:val="760F50"/>
          <w:sz w:val="18"/>
          <w:szCs w:val="18"/>
        </w:rPr>
        <w:t>void</w:t>
      </w:r>
      <w:r w:rsidRPr="00EB0561">
        <w:rPr>
          <w:rFonts w:ascii="Times New Roman" w:hAnsi="Times New Roman" w:cs="Times New Roman"/>
          <w:color w:val="000000"/>
          <w:sz w:val="18"/>
          <w:szCs w:val="18"/>
        </w:rPr>
        <w:t>)viewDidLoad</w:t>
      </w:r>
    </w:p>
    <w:p w14:paraId="1A36B017"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w:t>
      </w:r>
    </w:p>
    <w:p w14:paraId="3F0E20C5"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r w:rsidRPr="00EB0561">
        <w:rPr>
          <w:rFonts w:ascii="Times New Roman" w:hAnsi="Times New Roman" w:cs="Times New Roman"/>
          <w:color w:val="760F50"/>
          <w:sz w:val="18"/>
          <w:szCs w:val="18"/>
        </w:rPr>
        <w:t>super</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viewDidLoad</w:t>
      </w:r>
      <w:r w:rsidRPr="00EB0561">
        <w:rPr>
          <w:rFonts w:ascii="Times New Roman" w:hAnsi="Times New Roman" w:cs="Times New Roman"/>
          <w:color w:val="000000"/>
          <w:sz w:val="18"/>
          <w:szCs w:val="18"/>
        </w:rPr>
        <w:t>];</w:t>
      </w:r>
    </w:p>
    <w:p w14:paraId="1C0C0B2C" w14:textId="77777777" w:rsidR="00EB0561" w:rsidRPr="00EB0561" w:rsidRDefault="00EB0561" w:rsidP="00EB0561">
      <w:pPr>
        <w:widowControl w:val="0"/>
        <w:tabs>
          <w:tab w:val="left" w:pos="866"/>
        </w:tabs>
        <w:autoSpaceDE w:val="0"/>
        <w:autoSpaceDN w:val="0"/>
        <w:adjustRightInd w:val="0"/>
        <w:rPr>
          <w:rFonts w:ascii="Times New Roman" w:hAnsi="Times New Roman" w:cs="Times New Roman"/>
          <w:color w:val="000000"/>
          <w:sz w:val="18"/>
          <w:szCs w:val="18"/>
        </w:rPr>
      </w:pPr>
      <w:r w:rsidRPr="00EB0561">
        <w:rPr>
          <w:rFonts w:ascii="Times New Roman" w:hAnsi="Times New Roman" w:cs="Times New Roman"/>
          <w:color w:val="000000"/>
          <w:sz w:val="18"/>
          <w:szCs w:val="18"/>
        </w:rPr>
        <w:t xml:space="preserve">    [[</w:t>
      </w:r>
      <w:r w:rsidRPr="00EB0561">
        <w:rPr>
          <w:rFonts w:ascii="Times New Roman" w:hAnsi="Times New Roman" w:cs="Times New Roman"/>
          <w:color w:val="760F50"/>
          <w:sz w:val="18"/>
          <w:szCs w:val="18"/>
        </w:rPr>
        <w:t>self</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view</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setBackgroundColor</w:t>
      </w:r>
      <w:r w:rsidRPr="00EB0561">
        <w:rPr>
          <w:rFonts w:ascii="Times New Roman" w:hAnsi="Times New Roman" w:cs="Times New Roman"/>
          <w:color w:val="000000"/>
          <w:sz w:val="18"/>
          <w:szCs w:val="18"/>
        </w:rPr>
        <w:t>:[</w:t>
      </w:r>
      <w:r w:rsidRPr="00EB0561">
        <w:rPr>
          <w:rFonts w:ascii="Times New Roman" w:hAnsi="Times New Roman" w:cs="Times New Roman"/>
          <w:color w:val="5C2699"/>
          <w:sz w:val="18"/>
          <w:szCs w:val="18"/>
        </w:rPr>
        <w:t>UIColor</w:t>
      </w:r>
      <w:r w:rsidRPr="00EB0561">
        <w:rPr>
          <w:rFonts w:ascii="Times New Roman" w:hAnsi="Times New Roman" w:cs="Times New Roman"/>
          <w:color w:val="000000"/>
          <w:sz w:val="18"/>
          <w:szCs w:val="18"/>
        </w:rPr>
        <w:t xml:space="preserve"> </w:t>
      </w:r>
      <w:r w:rsidRPr="00EB0561">
        <w:rPr>
          <w:rFonts w:ascii="Times New Roman" w:hAnsi="Times New Roman" w:cs="Times New Roman"/>
          <w:color w:val="2E0D6E"/>
          <w:sz w:val="18"/>
          <w:szCs w:val="18"/>
        </w:rPr>
        <w:t>groupTableViewBackgroundColor</w:t>
      </w:r>
      <w:r w:rsidRPr="00EB0561">
        <w:rPr>
          <w:rFonts w:ascii="Times New Roman" w:hAnsi="Times New Roman" w:cs="Times New Roman"/>
          <w:color w:val="000000"/>
          <w:sz w:val="18"/>
          <w:szCs w:val="18"/>
        </w:rPr>
        <w:t>]];</w:t>
      </w:r>
    </w:p>
    <w:p w14:paraId="2576DEAD" w14:textId="15155627" w:rsidR="00A564B4" w:rsidRPr="00EB0561" w:rsidRDefault="00EB0561" w:rsidP="00EB0561">
      <w:pPr>
        <w:pStyle w:val="NoSpacing"/>
        <w:rPr>
          <w:rFonts w:ascii="Times New Roman" w:hAnsi="Times New Roman" w:cs="Times New Roman"/>
          <w:sz w:val="18"/>
          <w:szCs w:val="18"/>
        </w:rPr>
      </w:pPr>
      <w:r w:rsidRPr="00EB0561">
        <w:rPr>
          <w:rFonts w:ascii="Times New Roman" w:hAnsi="Times New Roman" w:cs="Times New Roman"/>
          <w:color w:val="000000"/>
          <w:sz w:val="18"/>
          <w:szCs w:val="18"/>
        </w:rPr>
        <w:t>}</w:t>
      </w:r>
    </w:p>
    <w:p w14:paraId="315703B4" w14:textId="77777777" w:rsidR="000873E3" w:rsidRDefault="000873E3" w:rsidP="00183430">
      <w:pPr>
        <w:pStyle w:val="NoSpacing"/>
        <w:rPr>
          <w:rFonts w:ascii="Times New Roman" w:hAnsi="Times New Roman" w:cs="Times New Roman"/>
          <w:sz w:val="18"/>
          <w:szCs w:val="18"/>
        </w:rPr>
      </w:pPr>
    </w:p>
    <w:p w14:paraId="12ABA6EE" w14:textId="2BF8EB7E" w:rsidR="00EC0D2C" w:rsidRDefault="000873E3" w:rsidP="00CD4F6E">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CF0956">
        <w:rPr>
          <w:rFonts w:ascii="Times New Roman" w:hAnsi="Times New Roman" w:cs="Times New Roman"/>
          <w:b/>
          <w:sz w:val="18"/>
          <w:szCs w:val="18"/>
          <w:u w:val="single"/>
        </w:rPr>
        <w:t>6</w:t>
      </w:r>
      <w:r>
        <w:rPr>
          <w:rFonts w:ascii="Times New Roman" w:hAnsi="Times New Roman" w:cs="Times New Roman"/>
          <w:b/>
          <w:sz w:val="18"/>
          <w:szCs w:val="18"/>
        </w:rPr>
        <w:t>:</w:t>
      </w:r>
      <w:r w:rsidR="00C41183">
        <w:rPr>
          <w:rFonts w:ascii="Times New Roman" w:hAnsi="Times New Roman" w:cs="Times New Roman"/>
          <w:b/>
          <w:sz w:val="18"/>
          <w:szCs w:val="18"/>
        </w:rPr>
        <w:t xml:space="preserve"> </w:t>
      </w:r>
      <w:r w:rsidR="00C41183">
        <w:rPr>
          <w:rFonts w:ascii="Times New Roman" w:hAnsi="Times New Roman" w:cs="Times New Roman"/>
          <w:sz w:val="18"/>
          <w:szCs w:val="18"/>
        </w:rPr>
        <w:t>To fill the</w:t>
      </w:r>
      <w:r w:rsidR="00C41183" w:rsidRPr="00CD4F6E">
        <w:rPr>
          <w:rFonts w:ascii="Times New Roman" w:hAnsi="Times New Roman" w:cs="Times New Roman"/>
          <w:sz w:val="18"/>
          <w:szCs w:val="18"/>
        </w:rPr>
        <w:t xml:space="preserve"> UITextFields, </w:t>
      </w:r>
      <w:r w:rsidR="00C41183">
        <w:rPr>
          <w:rFonts w:ascii="Times New Roman" w:hAnsi="Times New Roman" w:cs="Times New Roman"/>
          <w:sz w:val="18"/>
          <w:szCs w:val="18"/>
        </w:rPr>
        <w:t xml:space="preserve">pass the selected </w:t>
      </w:r>
      <w:r w:rsidR="00C41183" w:rsidRPr="00CD4F6E">
        <w:rPr>
          <w:rFonts w:ascii="Times New Roman" w:hAnsi="Times New Roman" w:cs="Times New Roman"/>
          <w:sz w:val="18"/>
          <w:szCs w:val="18"/>
        </w:rPr>
        <w:t>Item from the ItemsViewController to the DetailViewController.</w:t>
      </w:r>
      <w:r w:rsidR="00CF0956">
        <w:rPr>
          <w:rFonts w:ascii="Times New Roman" w:hAnsi="Times New Roman" w:cs="Times New Roman"/>
          <w:sz w:val="18"/>
          <w:szCs w:val="18"/>
        </w:rPr>
        <w:t xml:space="preserve"> </w:t>
      </w:r>
      <w:r w:rsidR="00C41183">
        <w:rPr>
          <w:rFonts w:ascii="Times New Roman" w:hAnsi="Times New Roman" w:cs="Times New Roman"/>
          <w:sz w:val="18"/>
          <w:szCs w:val="18"/>
        </w:rPr>
        <w:t>G</w:t>
      </w:r>
      <w:r w:rsidR="00CD4F6E" w:rsidRPr="00CD4F6E">
        <w:rPr>
          <w:rFonts w:ascii="Times New Roman" w:hAnsi="Times New Roman" w:cs="Times New Roman"/>
          <w:sz w:val="18"/>
          <w:szCs w:val="18"/>
        </w:rPr>
        <w:t xml:space="preserve">ive DetailViewController a </w:t>
      </w:r>
      <w:r w:rsidR="00C41183">
        <w:rPr>
          <w:rFonts w:ascii="Times New Roman" w:hAnsi="Times New Roman" w:cs="Times New Roman"/>
          <w:sz w:val="18"/>
          <w:szCs w:val="18"/>
        </w:rPr>
        <w:t xml:space="preserve">property to hold an </w:t>
      </w:r>
      <w:r w:rsidR="00CD4F6E" w:rsidRPr="00CD4F6E">
        <w:rPr>
          <w:rFonts w:ascii="Times New Roman" w:hAnsi="Times New Roman" w:cs="Times New Roman"/>
          <w:sz w:val="18"/>
          <w:szCs w:val="18"/>
        </w:rPr>
        <w:t>Item. When a row is tapped, ItemsViewController</w:t>
      </w:r>
      <w:r w:rsidR="00C41183">
        <w:rPr>
          <w:rFonts w:ascii="Times New Roman" w:hAnsi="Times New Roman" w:cs="Times New Roman"/>
          <w:sz w:val="18"/>
          <w:szCs w:val="18"/>
        </w:rPr>
        <w:t xml:space="preserve"> will give the corresponding </w:t>
      </w:r>
      <w:r w:rsidR="00CD4F6E" w:rsidRPr="00CD4F6E">
        <w:rPr>
          <w:rFonts w:ascii="Times New Roman" w:hAnsi="Times New Roman" w:cs="Times New Roman"/>
          <w:sz w:val="18"/>
          <w:szCs w:val="18"/>
        </w:rPr>
        <w:t>Item to the instance of DetailViewController that is being pushed onto the stack. The DetailViewController will populate its text fields with the propertie</w:t>
      </w:r>
      <w:r w:rsidR="00C41183">
        <w:rPr>
          <w:rFonts w:ascii="Times New Roman" w:hAnsi="Times New Roman" w:cs="Times New Roman"/>
          <w:sz w:val="18"/>
          <w:szCs w:val="18"/>
        </w:rPr>
        <w:t xml:space="preserve">s of that </w:t>
      </w:r>
      <w:r w:rsidR="00CD4F6E" w:rsidRPr="00CD4F6E">
        <w:rPr>
          <w:rFonts w:ascii="Times New Roman" w:hAnsi="Times New Roman" w:cs="Times New Roman"/>
          <w:sz w:val="18"/>
          <w:szCs w:val="18"/>
        </w:rPr>
        <w:t>Item. Editing the text in the UITextFields on DetailViewController’s view will</w:t>
      </w:r>
      <w:r w:rsidR="00C41183">
        <w:rPr>
          <w:rFonts w:ascii="Times New Roman" w:hAnsi="Times New Roman" w:cs="Times New Roman"/>
          <w:sz w:val="18"/>
          <w:szCs w:val="18"/>
        </w:rPr>
        <w:t xml:space="preserve"> </w:t>
      </w:r>
      <w:r w:rsidR="00CD4F6E" w:rsidRPr="00CD4F6E">
        <w:rPr>
          <w:rFonts w:ascii="Times New Roman" w:hAnsi="Times New Roman" w:cs="Times New Roman"/>
          <w:sz w:val="18"/>
          <w:szCs w:val="18"/>
        </w:rPr>
        <w:t>c</w:t>
      </w:r>
      <w:r w:rsidR="00C41183">
        <w:rPr>
          <w:rFonts w:ascii="Times New Roman" w:hAnsi="Times New Roman" w:cs="Times New Roman"/>
          <w:sz w:val="18"/>
          <w:szCs w:val="18"/>
        </w:rPr>
        <w:t xml:space="preserve">hange the properties of that </w:t>
      </w:r>
      <w:r w:rsidR="00CD4F6E" w:rsidRPr="00CD4F6E">
        <w:rPr>
          <w:rFonts w:ascii="Times New Roman" w:hAnsi="Times New Roman" w:cs="Times New Roman"/>
          <w:sz w:val="18"/>
          <w:szCs w:val="18"/>
        </w:rPr>
        <w:t>Item.</w:t>
      </w:r>
      <w:r w:rsidR="00C41183">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158"/>
        <w:gridCol w:w="7578"/>
      </w:tblGrid>
      <w:tr w:rsidR="00CF0956" w14:paraId="6B54EA25" w14:textId="77777777" w:rsidTr="00CF0956">
        <w:tc>
          <w:tcPr>
            <w:tcW w:w="4158" w:type="dxa"/>
          </w:tcPr>
          <w:p w14:paraId="36AF13D8"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DetailViewController.h</w:t>
            </w:r>
            <w:r>
              <w:rPr>
                <w:rFonts w:ascii="Times New Roman" w:hAnsi="Times New Roman" w:cs="Times New Roman"/>
                <w:sz w:val="18"/>
                <w:szCs w:val="18"/>
              </w:rPr>
              <w:t>:</w:t>
            </w:r>
          </w:p>
          <w:p w14:paraId="75991D22"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@class</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w:t>
            </w:r>
          </w:p>
          <w:p w14:paraId="3938DDE1"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0DFF8F20"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@interface</w:t>
            </w:r>
            <w:r w:rsidRPr="00C41183">
              <w:rPr>
                <w:rFonts w:ascii="Times New Roman" w:hAnsi="Times New Roman" w:cs="Times New Roman"/>
                <w:color w:val="000000"/>
                <w:sz w:val="18"/>
                <w:szCs w:val="18"/>
              </w:rPr>
              <w:t xml:space="preserve"> DetailViewController : </w:t>
            </w:r>
            <w:r w:rsidRPr="00C41183">
              <w:rPr>
                <w:rFonts w:ascii="Times New Roman" w:hAnsi="Times New Roman" w:cs="Times New Roman"/>
                <w:color w:val="5C2699"/>
                <w:sz w:val="18"/>
                <w:szCs w:val="18"/>
              </w:rPr>
              <w:t>UIViewController</w:t>
            </w:r>
          </w:p>
          <w:p w14:paraId="20227626"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000000"/>
                <w:sz w:val="18"/>
                <w:szCs w:val="18"/>
              </w:rPr>
              <w:t>{</w:t>
            </w:r>
            <w:r>
              <w:rPr>
                <w:rFonts w:ascii="Times New Roman" w:hAnsi="Times New Roman" w:cs="Times New Roman"/>
                <w:color w:val="000000"/>
                <w:sz w:val="18"/>
                <w:szCs w:val="18"/>
              </w:rPr>
              <w:t>…</w:t>
            </w:r>
            <w:r w:rsidRPr="00C41183">
              <w:rPr>
                <w:rFonts w:ascii="Times New Roman" w:hAnsi="Times New Roman" w:cs="Times New Roman"/>
                <w:color w:val="000000"/>
                <w:sz w:val="18"/>
                <w:szCs w:val="18"/>
              </w:rPr>
              <w:t>}</w:t>
            </w:r>
          </w:p>
          <w:p w14:paraId="651B5A22" w14:textId="77777777" w:rsidR="00CF0956" w:rsidRPr="00C41183"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41183">
              <w:rPr>
                <w:rFonts w:ascii="Times New Roman" w:hAnsi="Times New Roman" w:cs="Times New Roman"/>
                <w:color w:val="760F50"/>
                <w:sz w:val="18"/>
                <w:szCs w:val="18"/>
              </w:rPr>
              <w:t>@property</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nonatomic</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760F50"/>
                <w:sz w:val="18"/>
                <w:szCs w:val="18"/>
              </w:rPr>
              <w:t>strong</w:t>
            </w:r>
            <w:r w:rsidRPr="00C41183">
              <w:rPr>
                <w:rFonts w:ascii="Times New Roman" w:hAnsi="Times New Roman" w:cs="Times New Roman"/>
                <w:color w:val="000000"/>
                <w:sz w:val="18"/>
                <w:szCs w:val="18"/>
              </w:rPr>
              <w:t xml:space="preserve">) </w:t>
            </w:r>
            <w:r w:rsidRPr="00C41183">
              <w:rPr>
                <w:rFonts w:ascii="Times New Roman" w:hAnsi="Times New Roman" w:cs="Times New Roman"/>
                <w:color w:val="3F6E74"/>
                <w:sz w:val="18"/>
                <w:szCs w:val="18"/>
              </w:rPr>
              <w:t>Item</w:t>
            </w:r>
            <w:r w:rsidRPr="00C41183">
              <w:rPr>
                <w:rFonts w:ascii="Times New Roman" w:hAnsi="Times New Roman" w:cs="Times New Roman"/>
                <w:color w:val="000000"/>
                <w:sz w:val="18"/>
                <w:szCs w:val="18"/>
              </w:rPr>
              <w:t xml:space="preserve"> *item;</w:t>
            </w:r>
          </w:p>
          <w:p w14:paraId="31287DAB" w14:textId="5584B10E" w:rsidR="00CF0956" w:rsidRDefault="00CF0956" w:rsidP="00CD4F6E">
            <w:pPr>
              <w:pStyle w:val="NoSpacing"/>
              <w:rPr>
                <w:rFonts w:ascii="Times New Roman" w:hAnsi="Times New Roman" w:cs="Times New Roman"/>
                <w:sz w:val="18"/>
                <w:szCs w:val="18"/>
              </w:rPr>
            </w:pPr>
            <w:r w:rsidRPr="00C41183">
              <w:rPr>
                <w:rFonts w:ascii="Times New Roman" w:hAnsi="Times New Roman" w:cs="Times New Roman"/>
                <w:color w:val="760F50"/>
                <w:sz w:val="18"/>
                <w:szCs w:val="18"/>
              </w:rPr>
              <w:t>@end</w:t>
            </w:r>
          </w:p>
        </w:tc>
        <w:tc>
          <w:tcPr>
            <w:tcW w:w="7578" w:type="dxa"/>
          </w:tcPr>
          <w:p w14:paraId="72CB75E2" w14:textId="77777777" w:rsidR="00CF0956" w:rsidRPr="00CF0956" w:rsidRDefault="00CF0956" w:rsidP="00CF095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sidRPr="00CD4F6E">
              <w:rPr>
                <w:rFonts w:ascii="Times New Roman" w:hAnsi="Times New Roman" w:cs="Times New Roman"/>
                <w:sz w:val="18"/>
                <w:szCs w:val="18"/>
              </w:rPr>
              <w:t>, synthesize the a</w:t>
            </w:r>
            <w:r>
              <w:rPr>
                <w:rFonts w:ascii="Times New Roman" w:hAnsi="Times New Roman" w:cs="Times New Roman"/>
                <w:sz w:val="18"/>
                <w:szCs w:val="18"/>
              </w:rPr>
              <w:t>ccessors for item and import Item.</w:t>
            </w:r>
            <w:r w:rsidRPr="00CD4F6E">
              <w:rPr>
                <w:rFonts w:ascii="Times New Roman" w:hAnsi="Times New Roman" w:cs="Times New Roman"/>
                <w:sz w:val="18"/>
                <w:szCs w:val="18"/>
              </w:rPr>
              <w:t>h</w:t>
            </w:r>
            <w:r>
              <w:rPr>
                <w:rFonts w:ascii="Times New Roman" w:hAnsi="Times New Roman" w:cs="Times New Roman"/>
                <w:sz w:val="18"/>
                <w:szCs w:val="18"/>
              </w:rPr>
              <w:t>:</w:t>
            </w:r>
          </w:p>
          <w:p w14:paraId="02764AED"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683821"/>
                <w:sz w:val="18"/>
                <w:szCs w:val="18"/>
              </w:rPr>
            </w:pPr>
            <w:r w:rsidRPr="00CF0956">
              <w:rPr>
                <w:rFonts w:ascii="Times New Roman" w:hAnsi="Times New Roman" w:cs="Times New Roman"/>
                <w:color w:val="683821"/>
                <w:sz w:val="18"/>
                <w:szCs w:val="18"/>
              </w:rPr>
              <w:t xml:space="preserve">#import </w:t>
            </w:r>
            <w:r w:rsidRPr="00CF0956">
              <w:rPr>
                <w:rFonts w:ascii="Times New Roman" w:hAnsi="Times New Roman" w:cs="Times New Roman"/>
                <w:color w:val="891315"/>
                <w:sz w:val="18"/>
                <w:szCs w:val="18"/>
              </w:rPr>
              <w:t>"Item.h"</w:t>
            </w:r>
          </w:p>
          <w:p w14:paraId="0F252843"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@implementation</w:t>
            </w:r>
            <w:r w:rsidRPr="00CF0956">
              <w:rPr>
                <w:rFonts w:ascii="Times New Roman" w:hAnsi="Times New Roman" w:cs="Times New Roman"/>
                <w:color w:val="000000"/>
                <w:sz w:val="18"/>
                <w:szCs w:val="18"/>
              </w:rPr>
              <w:t xml:space="preserve"> DetailViewController</w:t>
            </w:r>
          </w:p>
          <w:p w14:paraId="1F8654BB"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sidRPr="00CF0956">
              <w:rPr>
                <w:rFonts w:ascii="Times New Roman" w:hAnsi="Times New Roman" w:cs="Times New Roman"/>
                <w:color w:val="760F50"/>
                <w:sz w:val="18"/>
                <w:szCs w:val="18"/>
              </w:rPr>
              <w:t>@synthesize</w:t>
            </w:r>
            <w:r w:rsidRPr="00CF0956">
              <w:rPr>
                <w:rFonts w:ascii="Times New Roman" w:hAnsi="Times New Roman" w:cs="Times New Roman"/>
                <w:color w:val="000000"/>
                <w:sz w:val="18"/>
                <w:szCs w:val="18"/>
              </w:rPr>
              <w:t xml:space="preserve"> item;</w:t>
            </w:r>
          </w:p>
          <w:p w14:paraId="7F6D51DC" w14:textId="77777777" w:rsid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w:t>
            </w:r>
          </w:p>
          <w:p w14:paraId="55A4C60C" w14:textId="77777777" w:rsidR="00CF0956" w:rsidRPr="00CF0956" w:rsidRDefault="00CF0956" w:rsidP="00CF0956">
            <w:pPr>
              <w:widowControl w:val="0"/>
              <w:tabs>
                <w:tab w:val="left" w:pos="866"/>
              </w:tabs>
              <w:autoSpaceDE w:val="0"/>
              <w:autoSpaceDN w:val="0"/>
              <w:adjustRightInd w:val="0"/>
              <w:rPr>
                <w:rFonts w:ascii="Times New Roman" w:hAnsi="Times New Roman" w:cs="Times New Roman"/>
                <w:color w:val="000000"/>
                <w:sz w:val="18"/>
                <w:szCs w:val="18"/>
              </w:rPr>
            </w:pPr>
          </w:p>
          <w:p w14:paraId="7969CFC6" w14:textId="005E358C" w:rsidR="00CF0956" w:rsidRPr="00CF0956" w:rsidRDefault="00CF0956" w:rsidP="00CD4F6E">
            <w:pPr>
              <w:pStyle w:val="NoSpacing"/>
              <w:rPr>
                <w:rFonts w:ascii="Times New Roman" w:hAnsi="Times New Roman" w:cs="Times New Roman"/>
                <w:color w:val="760F50"/>
                <w:sz w:val="18"/>
                <w:szCs w:val="18"/>
              </w:rPr>
            </w:pPr>
            <w:r w:rsidRPr="00CF0956">
              <w:rPr>
                <w:rFonts w:ascii="Times New Roman" w:hAnsi="Times New Roman" w:cs="Times New Roman"/>
                <w:color w:val="760F50"/>
                <w:sz w:val="18"/>
                <w:szCs w:val="18"/>
              </w:rPr>
              <w:t>@end</w:t>
            </w:r>
          </w:p>
        </w:tc>
      </w:tr>
    </w:tbl>
    <w:p w14:paraId="7EA4C9CF" w14:textId="77777777" w:rsidR="00CF0956" w:rsidRDefault="00CF0956" w:rsidP="00CD4F6E">
      <w:pPr>
        <w:pStyle w:val="NoSpacing"/>
        <w:rPr>
          <w:rFonts w:ascii="Times New Roman" w:hAnsi="Times New Roman" w:cs="Times New Roman"/>
          <w:sz w:val="18"/>
          <w:szCs w:val="18"/>
        </w:rPr>
      </w:pPr>
    </w:p>
    <w:p w14:paraId="4D16FF7F" w14:textId="733EFF56" w:rsidR="002774CE" w:rsidRDefault="009263C1" w:rsidP="00CD4F6E">
      <w:pPr>
        <w:pStyle w:val="NoSpacing"/>
        <w:rPr>
          <w:rFonts w:ascii="Times New Roman" w:hAnsi="Times New Roman" w:cs="Times New Roman"/>
          <w:sz w:val="18"/>
          <w:szCs w:val="18"/>
        </w:rPr>
      </w:pPr>
      <w:r w:rsidRPr="009263C1">
        <w:rPr>
          <w:rFonts w:ascii="Times New Roman" w:hAnsi="Times New Roman" w:cs="Times New Roman"/>
          <w:b/>
          <w:sz w:val="18"/>
          <w:szCs w:val="18"/>
          <w:u w:val="single"/>
        </w:rPr>
        <w:t>Step 7</w:t>
      </w:r>
      <w:r>
        <w:rPr>
          <w:rFonts w:ascii="Times New Roman" w:hAnsi="Times New Roman" w:cs="Times New Roman"/>
          <w:sz w:val="18"/>
          <w:szCs w:val="18"/>
        </w:rPr>
        <w:t xml:space="preserve">: </w:t>
      </w:r>
      <w:r w:rsidR="002774CE">
        <w:rPr>
          <w:rFonts w:ascii="Times New Roman" w:hAnsi="Times New Roman" w:cs="Times New Roman"/>
          <w:b/>
          <w:sz w:val="18"/>
          <w:szCs w:val="18"/>
        </w:rPr>
        <w:t xml:space="preserve">Appearing </w:t>
      </w:r>
      <w:r w:rsidR="002774CE">
        <w:rPr>
          <w:rFonts w:ascii="Times New Roman" w:hAnsi="Times New Roman" w:cs="Times New Roman"/>
          <w:sz w:val="18"/>
          <w:szCs w:val="18"/>
        </w:rPr>
        <w:t xml:space="preserve">and </w:t>
      </w:r>
      <w:r w:rsidR="002774CE">
        <w:rPr>
          <w:rFonts w:ascii="Times New Roman" w:hAnsi="Times New Roman" w:cs="Times New Roman"/>
          <w:b/>
          <w:sz w:val="18"/>
          <w:szCs w:val="18"/>
        </w:rPr>
        <w:t>disappearing views:</w:t>
      </w:r>
      <w:r w:rsidR="002774CE">
        <w:rPr>
          <w:rFonts w:ascii="Times New Roman" w:hAnsi="Times New Roman" w:cs="Times New Roman"/>
          <w:sz w:val="18"/>
          <w:szCs w:val="18"/>
        </w:rPr>
        <w:t xml:space="preserve"> w</w:t>
      </w:r>
      <w:r w:rsidR="002774CE" w:rsidRPr="00CD4F6E">
        <w:rPr>
          <w:rFonts w:ascii="Times New Roman" w:hAnsi="Times New Roman" w:cs="Times New Roman"/>
          <w:sz w:val="18"/>
          <w:szCs w:val="18"/>
        </w:rPr>
        <w:t xml:space="preserve">henever a UINavigationController is about to swap views, it sends out two messages: </w:t>
      </w:r>
      <w:r w:rsidR="002774CE" w:rsidRPr="00AF5F3E">
        <w:rPr>
          <w:rFonts w:ascii="Times New Roman" w:hAnsi="Times New Roman" w:cs="Times New Roman"/>
          <w:b/>
          <w:sz w:val="18"/>
          <w:szCs w:val="18"/>
        </w:rPr>
        <w:t>viewWillDisappear:</w:t>
      </w:r>
      <w:r w:rsidR="002774CE" w:rsidRPr="00CD4F6E">
        <w:rPr>
          <w:rFonts w:ascii="Times New Roman" w:hAnsi="Times New Roman" w:cs="Times New Roman"/>
          <w:sz w:val="18"/>
          <w:szCs w:val="18"/>
        </w:rPr>
        <w:t xml:space="preserve"> </w:t>
      </w:r>
      <w:r w:rsidR="002774CE">
        <w:rPr>
          <w:rFonts w:ascii="Times New Roman" w:hAnsi="Times New Roman" w:cs="Times New Roman"/>
          <w:sz w:val="18"/>
          <w:szCs w:val="18"/>
        </w:rPr>
        <w:t>[</w:t>
      </w:r>
      <w:r w:rsidR="002774CE" w:rsidRPr="00CD4F6E">
        <w:rPr>
          <w:rFonts w:ascii="Times New Roman" w:hAnsi="Times New Roman" w:cs="Times New Roman"/>
          <w:sz w:val="18"/>
          <w:szCs w:val="18"/>
        </w:rPr>
        <w:t>UIViewController that is about to be popped off the stack</w:t>
      </w:r>
      <w:r w:rsidR="002774CE">
        <w:rPr>
          <w:rFonts w:ascii="Times New Roman" w:hAnsi="Times New Roman" w:cs="Times New Roman"/>
          <w:sz w:val="18"/>
          <w:szCs w:val="18"/>
        </w:rPr>
        <w:t xml:space="preserve">] </w:t>
      </w:r>
      <w:r w:rsidR="002774CE" w:rsidRPr="00CD4F6E">
        <w:rPr>
          <w:rFonts w:ascii="Times New Roman" w:hAnsi="Times New Roman" w:cs="Times New Roman"/>
          <w:sz w:val="18"/>
          <w:szCs w:val="18"/>
        </w:rPr>
        <w:t xml:space="preserve">and </w:t>
      </w:r>
      <w:r w:rsidR="002774CE" w:rsidRPr="00AF5F3E">
        <w:rPr>
          <w:rFonts w:ascii="Times New Roman" w:hAnsi="Times New Roman" w:cs="Times New Roman"/>
          <w:b/>
          <w:sz w:val="18"/>
          <w:szCs w:val="18"/>
        </w:rPr>
        <w:t>viewWillAppear:</w:t>
      </w:r>
      <w:r w:rsidR="002774CE">
        <w:rPr>
          <w:rFonts w:ascii="Times New Roman" w:hAnsi="Times New Roman" w:cs="Times New Roman"/>
          <w:sz w:val="18"/>
          <w:szCs w:val="18"/>
        </w:rPr>
        <w:t xml:space="preserve"> [UIViewController that will </w:t>
      </w:r>
      <w:r w:rsidR="002774CE" w:rsidRPr="00CD4F6E">
        <w:rPr>
          <w:rFonts w:ascii="Times New Roman" w:hAnsi="Times New Roman" w:cs="Times New Roman"/>
          <w:sz w:val="18"/>
          <w:szCs w:val="18"/>
        </w:rPr>
        <w:t>be on top of the stack</w:t>
      </w:r>
      <w:r w:rsidR="002774CE">
        <w:rPr>
          <w:rFonts w:ascii="Times New Roman" w:hAnsi="Times New Roman" w:cs="Times New Roman"/>
          <w:sz w:val="18"/>
          <w:szCs w:val="18"/>
        </w:rPr>
        <w:t>]</w:t>
      </w:r>
      <w:r w:rsidR="002774CE" w:rsidRPr="00CD4F6E">
        <w:rPr>
          <w:rFonts w:ascii="Times New Roman" w:hAnsi="Times New Roman" w:cs="Times New Roman"/>
          <w:sz w:val="18"/>
          <w:szCs w:val="18"/>
        </w:rPr>
        <w:t>. W</w:t>
      </w:r>
      <w:r w:rsidR="002774CE">
        <w:rPr>
          <w:rFonts w:ascii="Times New Roman" w:hAnsi="Times New Roman" w:cs="Times New Roman"/>
          <w:sz w:val="18"/>
          <w:szCs w:val="18"/>
        </w:rPr>
        <w:t>hen implementing these methods</w:t>
      </w:r>
      <w:r w:rsidR="002774CE" w:rsidRPr="00CD4F6E">
        <w:rPr>
          <w:rFonts w:ascii="Times New Roman" w:hAnsi="Times New Roman" w:cs="Times New Roman"/>
          <w:sz w:val="18"/>
          <w:szCs w:val="18"/>
        </w:rPr>
        <w:t xml:space="preserve">, call </w:t>
      </w:r>
      <w:r w:rsidR="002774CE">
        <w:rPr>
          <w:rFonts w:ascii="Times New Roman" w:hAnsi="Times New Roman" w:cs="Times New Roman"/>
          <w:sz w:val="18"/>
          <w:szCs w:val="18"/>
        </w:rPr>
        <w:t>the superclass’s implementation</w:t>
      </w:r>
      <w:r w:rsidR="002774CE" w:rsidRPr="00CD4F6E">
        <w:rPr>
          <w:rFonts w:ascii="Times New Roman" w:hAnsi="Times New Roman" w:cs="Times New Roman"/>
          <w:sz w:val="18"/>
          <w:szCs w:val="18"/>
        </w:rPr>
        <w:t>.</w:t>
      </w:r>
    </w:p>
    <w:p w14:paraId="076F16A5" w14:textId="5D30CF39" w:rsidR="009263C1" w:rsidRPr="009263C1" w:rsidRDefault="009263C1" w:rsidP="00CD4F6E">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the DetailViewController’s view appears on the screen, it needs to setup its subviews to show the properties of the item. In DetailViewController.m, override </w:t>
      </w:r>
      <w:r w:rsidRPr="00EC0D2C">
        <w:rPr>
          <w:rFonts w:ascii="Times New Roman" w:hAnsi="Times New Roman" w:cs="Times New Roman"/>
          <w:b/>
          <w:sz w:val="18"/>
          <w:szCs w:val="18"/>
        </w:rPr>
        <w:t>viewWillAppear</w:t>
      </w:r>
      <w:r w:rsidRPr="00CD4F6E">
        <w:rPr>
          <w:rFonts w:ascii="Times New Roman" w:hAnsi="Times New Roman" w:cs="Times New Roman"/>
          <w:sz w:val="18"/>
          <w:szCs w:val="18"/>
        </w:rPr>
        <w:t>: to transfer the item’s properti</w:t>
      </w:r>
      <w:r>
        <w:rPr>
          <w:rFonts w:ascii="Times New Roman" w:hAnsi="Times New Roman" w:cs="Times New Roman"/>
          <w:sz w:val="18"/>
          <w:szCs w:val="18"/>
        </w:rPr>
        <w:t xml:space="preserve">es to the various UITextFields. </w:t>
      </w:r>
      <w:r w:rsidRPr="00CD4F6E">
        <w:rPr>
          <w:rFonts w:ascii="Times New Roman" w:hAnsi="Times New Roman" w:cs="Times New Roman"/>
          <w:sz w:val="18"/>
          <w:szCs w:val="18"/>
        </w:rPr>
        <w:t xml:space="preserve">In </w:t>
      </w:r>
      <w:r w:rsidRPr="00C41183">
        <w:rPr>
          <w:rFonts w:ascii="Times New Roman" w:hAnsi="Times New Roman" w:cs="Times New Roman"/>
          <w:b/>
          <w:sz w:val="18"/>
          <w:szCs w:val="18"/>
        </w:rPr>
        <w:t>DetailViewController.m</w:t>
      </w:r>
      <w:r>
        <w:rPr>
          <w:rFonts w:ascii="Times New Roman" w:hAnsi="Times New Roman" w:cs="Times New Roman"/>
          <w:sz w:val="18"/>
          <w:szCs w:val="18"/>
        </w:rPr>
        <w:t>:</w:t>
      </w:r>
    </w:p>
    <w:p w14:paraId="1F916965" w14:textId="77777777" w:rsidR="009263C1" w:rsidRDefault="009263C1" w:rsidP="00CD4F6E">
      <w:pPr>
        <w:pStyle w:val="NoSpacing"/>
        <w:rPr>
          <w:rFonts w:ascii="Times New Roman" w:hAnsi="Times New Roman" w:cs="Times New Roman"/>
          <w:sz w:val="18"/>
          <w:szCs w:val="18"/>
        </w:rPr>
      </w:pPr>
    </w:p>
    <w:p w14:paraId="39F004FA"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w:t>
      </w:r>
      <w:r w:rsidRPr="00B34760">
        <w:rPr>
          <w:rFonts w:ascii="Times New Roman" w:hAnsi="Times New Roman" w:cs="Times New Roman"/>
          <w:color w:val="760F50"/>
          <w:sz w:val="18"/>
          <w:szCs w:val="18"/>
        </w:rPr>
        <w:t>void</w:t>
      </w:r>
      <w:r w:rsidRPr="00B34760">
        <w:rPr>
          <w:rFonts w:ascii="Times New Roman" w:hAnsi="Times New Roman" w:cs="Times New Roman"/>
          <w:color w:val="000000"/>
          <w:sz w:val="18"/>
          <w:szCs w:val="18"/>
        </w:rPr>
        <w:t>)viewWillAppear:(</w:t>
      </w:r>
      <w:r w:rsidRPr="00B34760">
        <w:rPr>
          <w:rFonts w:ascii="Times New Roman" w:hAnsi="Times New Roman" w:cs="Times New Roman"/>
          <w:color w:val="760F50"/>
          <w:sz w:val="18"/>
          <w:szCs w:val="18"/>
        </w:rPr>
        <w:t>BOOL</w:t>
      </w:r>
      <w:r w:rsidRPr="00B34760">
        <w:rPr>
          <w:rFonts w:ascii="Times New Roman" w:hAnsi="Times New Roman" w:cs="Times New Roman"/>
          <w:color w:val="000000"/>
          <w:sz w:val="18"/>
          <w:szCs w:val="18"/>
        </w:rPr>
        <w:t>)animated</w:t>
      </w:r>
    </w:p>
    <w:p w14:paraId="47FBBB1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1F44699F"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760F50"/>
          <w:sz w:val="18"/>
          <w:szCs w:val="18"/>
        </w:rPr>
        <w:t>super</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viewWillAppear</w:t>
      </w:r>
      <w:r w:rsidRPr="00B34760">
        <w:rPr>
          <w:rFonts w:ascii="Times New Roman" w:hAnsi="Times New Roman" w:cs="Times New Roman"/>
          <w:color w:val="000000"/>
          <w:sz w:val="18"/>
          <w:szCs w:val="18"/>
        </w:rPr>
        <w:t>:animated];</w:t>
      </w:r>
    </w:p>
    <w:p w14:paraId="1E94C89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CDF00F2"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Set three data fields.</w:t>
      </w:r>
    </w:p>
    <w:p w14:paraId="22342C71"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3F6E74"/>
          <w:sz w:val="18"/>
          <w:szCs w:val="18"/>
        </w:rPr>
        <w:t>nameField</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4699AD70"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3F6E74"/>
          <w:sz w:val="18"/>
          <w:szCs w:val="18"/>
        </w:rPr>
        <w:t>serialNumberField</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serialNumber</w:t>
      </w:r>
      <w:r w:rsidRPr="00B34760">
        <w:rPr>
          <w:rFonts w:ascii="Times New Roman" w:hAnsi="Times New Roman" w:cs="Times New Roman"/>
          <w:color w:val="000000"/>
          <w:sz w:val="18"/>
          <w:szCs w:val="18"/>
        </w:rPr>
        <w:t>]];</w:t>
      </w:r>
    </w:p>
    <w:p w14:paraId="109F78FB"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3F6E74"/>
          <w:sz w:val="18"/>
          <w:szCs w:val="18"/>
        </w:rPr>
        <w:t>valueField</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w:t>
      </w:r>
      <w:r w:rsidRPr="00B34760">
        <w:rPr>
          <w:rFonts w:ascii="Times New Roman" w:hAnsi="Times New Roman" w:cs="Times New Roman"/>
          <w:color w:val="5C2699"/>
          <w:sz w:val="18"/>
          <w:szCs w:val="18"/>
        </w:rPr>
        <w:t>NSString</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stringWithFormat</w:t>
      </w:r>
      <w:r w:rsidRPr="00B34760">
        <w:rPr>
          <w:rFonts w:ascii="Times New Roman" w:hAnsi="Times New Roman" w:cs="Times New Roman"/>
          <w:color w:val="000000"/>
          <w:sz w:val="18"/>
          <w:szCs w:val="18"/>
        </w:rPr>
        <w:t>:</w:t>
      </w:r>
      <w:r w:rsidRPr="00B34760">
        <w:rPr>
          <w:rFonts w:ascii="Times New Roman" w:hAnsi="Times New Roman" w:cs="Times New Roman"/>
          <w:color w:val="891315"/>
          <w:sz w:val="18"/>
          <w:szCs w:val="18"/>
        </w:rPr>
        <w:t>@"%d"</w:t>
      </w:r>
      <w:r w:rsidRPr="00B34760">
        <w:rPr>
          <w:rFonts w:ascii="Times New Roman" w:hAnsi="Times New Roman" w:cs="Times New Roman"/>
          <w:color w:val="000000"/>
          <w:sz w:val="18"/>
          <w:szCs w:val="18"/>
        </w:rPr>
        <w:t>, [</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valueInDollars</w:t>
      </w:r>
      <w:r w:rsidRPr="00B34760">
        <w:rPr>
          <w:rFonts w:ascii="Times New Roman" w:hAnsi="Times New Roman" w:cs="Times New Roman"/>
          <w:color w:val="000000"/>
          <w:sz w:val="18"/>
          <w:szCs w:val="18"/>
        </w:rPr>
        <w:t>]]];</w:t>
      </w:r>
    </w:p>
    <w:p w14:paraId="50F1001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89E2496"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Set the data, turn the date into a date string.</w:t>
      </w:r>
    </w:p>
    <w:p w14:paraId="75EE765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*dateFormatter = [[</w:t>
      </w:r>
      <w:r w:rsidRPr="00B34760">
        <w:rPr>
          <w:rFonts w:ascii="Times New Roman" w:hAnsi="Times New Roman" w:cs="Times New Roman"/>
          <w:color w:val="5C2699"/>
          <w:sz w:val="18"/>
          <w:szCs w:val="18"/>
        </w:rPr>
        <w:t>NSDateFormatter</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alloc</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init</w:t>
      </w:r>
      <w:r w:rsidRPr="00B34760">
        <w:rPr>
          <w:rFonts w:ascii="Times New Roman" w:hAnsi="Times New Roman" w:cs="Times New Roman"/>
          <w:color w:val="000000"/>
          <w:sz w:val="18"/>
          <w:szCs w:val="18"/>
        </w:rPr>
        <w:t>];</w:t>
      </w:r>
    </w:p>
    <w:p w14:paraId="583EDE5E"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[dateFormatter </w:t>
      </w:r>
      <w:r w:rsidRPr="00B34760">
        <w:rPr>
          <w:rFonts w:ascii="Times New Roman" w:hAnsi="Times New Roman" w:cs="Times New Roman"/>
          <w:color w:val="2E0D6E"/>
          <w:sz w:val="18"/>
          <w:szCs w:val="18"/>
        </w:rPr>
        <w:t>setDateStyle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NSDateFormatterMediumStyle</w:t>
      </w:r>
      <w:r w:rsidRPr="00B34760">
        <w:rPr>
          <w:rFonts w:ascii="Times New Roman" w:hAnsi="Times New Roman" w:cs="Times New Roman"/>
          <w:color w:val="000000"/>
          <w:sz w:val="18"/>
          <w:szCs w:val="18"/>
        </w:rPr>
        <w:t>];</w:t>
      </w:r>
    </w:p>
    <w:p w14:paraId="7EE5923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[dateFormatter </w:t>
      </w:r>
      <w:r w:rsidRPr="00B34760">
        <w:rPr>
          <w:rFonts w:ascii="Times New Roman" w:hAnsi="Times New Roman" w:cs="Times New Roman"/>
          <w:color w:val="2E0D6E"/>
          <w:sz w:val="18"/>
          <w:szCs w:val="18"/>
        </w:rPr>
        <w:t>setTimeStyle</w:t>
      </w:r>
      <w:r w:rsidRPr="00B34760">
        <w:rPr>
          <w:rFonts w:ascii="Times New Roman" w:hAnsi="Times New Roman" w:cs="Times New Roman"/>
          <w:color w:val="000000"/>
          <w:sz w:val="18"/>
          <w:szCs w:val="18"/>
        </w:rPr>
        <w:t>:</w:t>
      </w:r>
      <w:r w:rsidRPr="00B34760">
        <w:rPr>
          <w:rFonts w:ascii="Times New Roman" w:hAnsi="Times New Roman" w:cs="Times New Roman"/>
          <w:color w:val="2E0D6E"/>
          <w:sz w:val="18"/>
          <w:szCs w:val="18"/>
        </w:rPr>
        <w:t>NSDateFormatterNoStyle</w:t>
      </w:r>
      <w:r w:rsidRPr="00B34760">
        <w:rPr>
          <w:rFonts w:ascii="Times New Roman" w:hAnsi="Times New Roman" w:cs="Times New Roman"/>
          <w:color w:val="000000"/>
          <w:sz w:val="18"/>
          <w:szCs w:val="18"/>
        </w:rPr>
        <w:t>];</w:t>
      </w:r>
    </w:p>
    <w:p w14:paraId="4828230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46D56AF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Use filtered NSDate object to set dateLabel contents</w:t>
      </w:r>
    </w:p>
    <w:p w14:paraId="04762768"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3F6E74"/>
          <w:sz w:val="18"/>
          <w:szCs w:val="18"/>
        </w:rPr>
        <w:t>dateLabel</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setText</w:t>
      </w:r>
      <w:r w:rsidRPr="00B34760">
        <w:rPr>
          <w:rFonts w:ascii="Times New Roman" w:hAnsi="Times New Roman" w:cs="Times New Roman"/>
          <w:color w:val="000000"/>
          <w:sz w:val="18"/>
          <w:szCs w:val="18"/>
        </w:rPr>
        <w:t xml:space="preserve">:[dateFormatter </w:t>
      </w:r>
      <w:r w:rsidRPr="00B34760">
        <w:rPr>
          <w:rFonts w:ascii="Times New Roman" w:hAnsi="Times New Roman" w:cs="Times New Roman"/>
          <w:color w:val="2E0D6E"/>
          <w:sz w:val="18"/>
          <w:szCs w:val="18"/>
        </w:rPr>
        <w:t>stringFromDate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dateCreated</w:t>
      </w:r>
      <w:r w:rsidRPr="00B34760">
        <w:rPr>
          <w:rFonts w:ascii="Times New Roman" w:hAnsi="Times New Roman" w:cs="Times New Roman"/>
          <w:color w:val="000000"/>
          <w:sz w:val="18"/>
          <w:szCs w:val="18"/>
        </w:rPr>
        <w:t>]]];</w:t>
      </w:r>
    </w:p>
    <w:p w14:paraId="43D27CCD"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p>
    <w:p w14:paraId="7D0A8AE7"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236E25"/>
          <w:sz w:val="18"/>
          <w:szCs w:val="18"/>
        </w:rPr>
        <w:t>// Change the navigation item to display name of item</w:t>
      </w:r>
    </w:p>
    <w:p w14:paraId="187FB63C" w14:textId="77777777" w:rsidR="00B34760" w:rsidRPr="00B34760" w:rsidRDefault="00B34760" w:rsidP="00B34760">
      <w:pPr>
        <w:widowControl w:val="0"/>
        <w:tabs>
          <w:tab w:val="left" w:pos="866"/>
        </w:tabs>
        <w:autoSpaceDE w:val="0"/>
        <w:autoSpaceDN w:val="0"/>
        <w:adjustRightInd w:val="0"/>
        <w:rPr>
          <w:rFonts w:ascii="Times New Roman" w:hAnsi="Times New Roman" w:cs="Times New Roman"/>
          <w:color w:val="000000"/>
          <w:sz w:val="18"/>
          <w:szCs w:val="18"/>
        </w:rPr>
      </w:pPr>
      <w:r w:rsidRPr="00B34760">
        <w:rPr>
          <w:rFonts w:ascii="Times New Roman" w:hAnsi="Times New Roman" w:cs="Times New Roman"/>
          <w:color w:val="000000"/>
          <w:sz w:val="18"/>
          <w:szCs w:val="18"/>
        </w:rPr>
        <w:t xml:space="preserve">    [[</w:t>
      </w:r>
      <w:r w:rsidRPr="00B34760">
        <w:rPr>
          <w:rFonts w:ascii="Times New Roman" w:hAnsi="Times New Roman" w:cs="Times New Roman"/>
          <w:color w:val="760F50"/>
          <w:sz w:val="18"/>
          <w:szCs w:val="18"/>
        </w:rPr>
        <w:t>self</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navigationItem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E0D6E"/>
          <w:sz w:val="18"/>
          <w:szCs w:val="18"/>
        </w:rPr>
        <w:t>setTitle</w:t>
      </w:r>
      <w:r w:rsidRPr="00B34760">
        <w:rPr>
          <w:rFonts w:ascii="Times New Roman" w:hAnsi="Times New Roman" w:cs="Times New Roman"/>
          <w:color w:val="000000"/>
          <w:sz w:val="18"/>
          <w:szCs w:val="18"/>
        </w:rPr>
        <w:t>:[</w:t>
      </w:r>
      <w:r w:rsidRPr="00B34760">
        <w:rPr>
          <w:rFonts w:ascii="Times New Roman" w:hAnsi="Times New Roman" w:cs="Times New Roman"/>
          <w:color w:val="3F6E74"/>
          <w:sz w:val="18"/>
          <w:szCs w:val="18"/>
        </w:rPr>
        <w:t>item</w:t>
      </w:r>
      <w:r w:rsidRPr="00B34760">
        <w:rPr>
          <w:rFonts w:ascii="Times New Roman" w:hAnsi="Times New Roman" w:cs="Times New Roman"/>
          <w:color w:val="000000"/>
          <w:sz w:val="18"/>
          <w:szCs w:val="18"/>
        </w:rPr>
        <w:t xml:space="preserve"> </w:t>
      </w:r>
      <w:r w:rsidRPr="00B34760">
        <w:rPr>
          <w:rFonts w:ascii="Times New Roman" w:hAnsi="Times New Roman" w:cs="Times New Roman"/>
          <w:color w:val="26474B"/>
          <w:sz w:val="18"/>
          <w:szCs w:val="18"/>
        </w:rPr>
        <w:t>itemName</w:t>
      </w:r>
      <w:r w:rsidRPr="00B34760">
        <w:rPr>
          <w:rFonts w:ascii="Times New Roman" w:hAnsi="Times New Roman" w:cs="Times New Roman"/>
          <w:color w:val="000000"/>
          <w:sz w:val="18"/>
          <w:szCs w:val="18"/>
        </w:rPr>
        <w:t>]];</w:t>
      </w:r>
    </w:p>
    <w:p w14:paraId="7A565E84" w14:textId="767EC814" w:rsidR="00B34760" w:rsidRDefault="00B34760" w:rsidP="00B34760">
      <w:pPr>
        <w:pStyle w:val="NoSpacing"/>
        <w:rPr>
          <w:rFonts w:ascii="Times New Roman" w:hAnsi="Times New Roman" w:cs="Times New Roman"/>
          <w:color w:val="000000"/>
          <w:sz w:val="18"/>
          <w:szCs w:val="18"/>
        </w:rPr>
      </w:pPr>
      <w:r w:rsidRPr="00B34760">
        <w:rPr>
          <w:rFonts w:ascii="Times New Roman" w:hAnsi="Times New Roman" w:cs="Times New Roman"/>
          <w:color w:val="000000"/>
          <w:sz w:val="18"/>
          <w:szCs w:val="18"/>
        </w:rPr>
        <w:t>}</w:t>
      </w:r>
    </w:p>
    <w:p w14:paraId="0CCA3362" w14:textId="77777777" w:rsidR="002774CE" w:rsidRDefault="002774CE" w:rsidP="00B34760">
      <w:pPr>
        <w:pStyle w:val="NoSpacing"/>
        <w:rPr>
          <w:rFonts w:ascii="Times New Roman" w:hAnsi="Times New Roman" w:cs="Times New Roman"/>
          <w:color w:val="000000"/>
          <w:sz w:val="18"/>
          <w:szCs w:val="18"/>
        </w:rPr>
      </w:pPr>
    </w:p>
    <w:p w14:paraId="617D6E62" w14:textId="5185D336" w:rsidR="002774CE" w:rsidRDefault="002774CE" w:rsidP="002774CE">
      <w:pPr>
        <w:pStyle w:val="NoSpacing"/>
        <w:rPr>
          <w:rFonts w:ascii="Times New Roman" w:hAnsi="Times New Roman" w:cs="Times New Roman"/>
          <w:sz w:val="18"/>
          <w:szCs w:val="18"/>
        </w:rPr>
      </w:pPr>
      <w:r w:rsidRPr="00CD4F6E">
        <w:rPr>
          <w:rFonts w:ascii="Times New Roman" w:hAnsi="Times New Roman" w:cs="Times New Roman"/>
          <w:sz w:val="18"/>
          <w:szCs w:val="18"/>
        </w:rPr>
        <w:t>When a DetailViewController is popped off the stack</w:t>
      </w:r>
      <w:r>
        <w:rPr>
          <w:rFonts w:ascii="Times New Roman" w:hAnsi="Times New Roman" w:cs="Times New Roman"/>
          <w:sz w:val="18"/>
          <w:szCs w:val="18"/>
        </w:rPr>
        <w:t>,</w:t>
      </w:r>
      <w:r w:rsidRPr="00CD4F6E">
        <w:rPr>
          <w:rFonts w:ascii="Times New Roman" w:hAnsi="Times New Roman" w:cs="Times New Roman"/>
          <w:sz w:val="18"/>
          <w:szCs w:val="18"/>
        </w:rPr>
        <w:t xml:space="preserve"> set the properties of its item to the contents of the UITextFields. In </w:t>
      </w:r>
      <w:r w:rsidRPr="002774CE">
        <w:rPr>
          <w:rFonts w:ascii="Times New Roman" w:hAnsi="Times New Roman" w:cs="Times New Roman"/>
          <w:b/>
          <w:sz w:val="18"/>
          <w:szCs w:val="18"/>
        </w:rPr>
        <w:t>DetailViewController.m</w:t>
      </w:r>
      <w:r>
        <w:rPr>
          <w:rFonts w:ascii="Times New Roman" w:hAnsi="Times New Roman" w:cs="Times New Roman"/>
          <w:sz w:val="18"/>
          <w:szCs w:val="18"/>
        </w:rPr>
        <w:t>:</w:t>
      </w:r>
    </w:p>
    <w:p w14:paraId="57ED9BFB" w14:textId="77777777" w:rsidR="002774CE" w:rsidRDefault="002774CE" w:rsidP="002774CE">
      <w:pPr>
        <w:pStyle w:val="NoSpacing"/>
        <w:rPr>
          <w:rFonts w:ascii="Times New Roman" w:hAnsi="Times New Roman" w:cs="Times New Roman"/>
          <w:sz w:val="18"/>
          <w:szCs w:val="18"/>
        </w:rPr>
      </w:pPr>
    </w:p>
    <w:p w14:paraId="26EBEF8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r w:rsidRPr="007914B9">
        <w:rPr>
          <w:rFonts w:ascii="Times New Roman" w:hAnsi="Times New Roman" w:cs="Times New Roman"/>
          <w:color w:val="760F50"/>
          <w:sz w:val="18"/>
          <w:szCs w:val="18"/>
        </w:rPr>
        <w:t>void</w:t>
      </w:r>
      <w:r w:rsidRPr="007914B9">
        <w:rPr>
          <w:rFonts w:ascii="Times New Roman" w:hAnsi="Times New Roman" w:cs="Times New Roman"/>
          <w:color w:val="000000"/>
          <w:sz w:val="18"/>
          <w:szCs w:val="18"/>
        </w:rPr>
        <w:t>)viewWillDisappear:(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44507671"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DDC9E9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760F50"/>
          <w:sz w:val="18"/>
          <w:szCs w:val="18"/>
        </w:rPr>
        <w:t>super</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viewWillDisappear</w:t>
      </w:r>
      <w:r w:rsidRPr="007914B9">
        <w:rPr>
          <w:rFonts w:ascii="Times New Roman" w:hAnsi="Times New Roman" w:cs="Times New Roman"/>
          <w:color w:val="000000"/>
          <w:sz w:val="18"/>
          <w:szCs w:val="18"/>
        </w:rPr>
        <w:t>:animated];</w:t>
      </w:r>
    </w:p>
    <w:p w14:paraId="73BC38D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6DE0007"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Clear first responder</w:t>
      </w:r>
    </w:p>
    <w:p w14:paraId="5DB3D7B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760F50"/>
          <w:sz w:val="18"/>
          <w:szCs w:val="18"/>
        </w:rPr>
        <w:t>self</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endEditing</w:t>
      </w:r>
      <w:r w:rsidRPr="007914B9">
        <w:rPr>
          <w:rFonts w:ascii="Times New Roman" w:hAnsi="Times New Roman" w:cs="Times New Roman"/>
          <w:color w:val="000000"/>
          <w:sz w:val="18"/>
          <w:szCs w:val="18"/>
        </w:rPr>
        <w:t>:</w:t>
      </w:r>
      <w:r w:rsidRPr="007914B9">
        <w:rPr>
          <w:rFonts w:ascii="Times New Roman" w:hAnsi="Times New Roman" w:cs="Times New Roman"/>
          <w:color w:val="760F50"/>
          <w:sz w:val="18"/>
          <w:szCs w:val="18"/>
        </w:rPr>
        <w:t>YES</w:t>
      </w:r>
      <w:r w:rsidRPr="007914B9">
        <w:rPr>
          <w:rFonts w:ascii="Times New Roman" w:hAnsi="Times New Roman" w:cs="Times New Roman"/>
          <w:color w:val="000000"/>
          <w:sz w:val="18"/>
          <w:szCs w:val="18"/>
        </w:rPr>
        <w:t>];</w:t>
      </w:r>
    </w:p>
    <w:p w14:paraId="5766A89F"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p>
    <w:p w14:paraId="185FB740"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236E25"/>
          <w:sz w:val="18"/>
          <w:szCs w:val="18"/>
        </w:rPr>
        <w:t>// Save changes to item</w:t>
      </w:r>
    </w:p>
    <w:p w14:paraId="2B05E3C6"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3F6E74"/>
          <w:sz w:val="18"/>
          <w:szCs w:val="18"/>
        </w:rPr>
        <w:t>item</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setItemName</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nameField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1BFFEE63"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3F6E74"/>
          <w:sz w:val="18"/>
          <w:szCs w:val="18"/>
        </w:rPr>
        <w:t>item</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setSerialNumber</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serialNumberField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w:t>
      </w:r>
    </w:p>
    <w:p w14:paraId="4468FC12"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3F6E74"/>
          <w:sz w:val="18"/>
          <w:szCs w:val="18"/>
        </w:rPr>
        <w:t>item</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6474B"/>
          <w:sz w:val="18"/>
          <w:szCs w:val="18"/>
        </w:rPr>
        <w:t>setValueInDollars</w:t>
      </w:r>
      <w:r w:rsidRPr="007914B9">
        <w:rPr>
          <w:rFonts w:ascii="Times New Roman" w:hAnsi="Times New Roman" w:cs="Times New Roman"/>
          <w:color w:val="000000"/>
          <w:sz w:val="18"/>
          <w:szCs w:val="18"/>
        </w:rPr>
        <w:t>:[[</w:t>
      </w:r>
      <w:r w:rsidRPr="007914B9">
        <w:rPr>
          <w:rFonts w:ascii="Times New Roman" w:hAnsi="Times New Roman" w:cs="Times New Roman"/>
          <w:color w:val="3F6E74"/>
          <w:sz w:val="18"/>
          <w:szCs w:val="18"/>
        </w:rPr>
        <w:t>valueField</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text</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intValue</w:t>
      </w:r>
      <w:r w:rsidRPr="007914B9">
        <w:rPr>
          <w:rFonts w:ascii="Times New Roman" w:hAnsi="Times New Roman" w:cs="Times New Roman"/>
          <w:color w:val="000000"/>
          <w:sz w:val="18"/>
          <w:szCs w:val="18"/>
        </w:rPr>
        <w:t>]];</w:t>
      </w:r>
    </w:p>
    <w:p w14:paraId="64BB852F" w14:textId="0A9B098C" w:rsidR="002774CE"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1C70B30" w14:textId="12F30B6E" w:rsidR="007914B9" w:rsidRPr="00CD4F6E" w:rsidRDefault="007914B9" w:rsidP="007914B9">
      <w:pPr>
        <w:pStyle w:val="NoSpacing"/>
        <w:rPr>
          <w:rFonts w:ascii="Times New Roman" w:hAnsi="Times New Roman" w:cs="Times New Roman"/>
          <w:sz w:val="18"/>
          <w:szCs w:val="18"/>
        </w:rPr>
      </w:pPr>
      <w:r w:rsidRPr="00CD4F6E">
        <w:rPr>
          <w:rFonts w:ascii="Times New Roman" w:hAnsi="Times New Roman" w:cs="Times New Roman"/>
          <w:sz w:val="18"/>
          <w:szCs w:val="18"/>
        </w:rPr>
        <w:lastRenderedPageBreak/>
        <w:t xml:space="preserve">When the message </w:t>
      </w:r>
      <w:r w:rsidRPr="007914B9">
        <w:rPr>
          <w:rFonts w:ascii="Times New Roman" w:hAnsi="Times New Roman" w:cs="Times New Roman"/>
          <w:b/>
          <w:sz w:val="18"/>
          <w:szCs w:val="18"/>
        </w:rPr>
        <w:t>endEditing:</w:t>
      </w:r>
      <w:r w:rsidRPr="00CD4F6E">
        <w:rPr>
          <w:rFonts w:ascii="Times New Roman" w:hAnsi="Times New Roman" w:cs="Times New Roman"/>
          <w:sz w:val="18"/>
          <w:szCs w:val="18"/>
        </w:rPr>
        <w:t xml:space="preserve"> is sent to a view, if it or any of its subviews is currently the first responder, it will resign its first responder status, and the keyboard will be dismissed. </w:t>
      </w:r>
      <w:r>
        <w:rPr>
          <w:rFonts w:ascii="Times New Roman" w:hAnsi="Times New Roman" w:cs="Times New Roman"/>
          <w:sz w:val="18"/>
          <w:szCs w:val="18"/>
        </w:rPr>
        <w:t xml:space="preserve">The values of the </w:t>
      </w:r>
      <w:r w:rsidRPr="00CD4F6E">
        <w:rPr>
          <w:rFonts w:ascii="Times New Roman" w:hAnsi="Times New Roman" w:cs="Times New Roman"/>
          <w:sz w:val="18"/>
          <w:szCs w:val="18"/>
        </w:rPr>
        <w:t>Item will be updated when the user taps the</w:t>
      </w:r>
      <w:r w:rsidRPr="007914B9">
        <w:rPr>
          <w:rFonts w:ascii="Times New Roman" w:hAnsi="Times New Roman" w:cs="Times New Roman"/>
          <w:sz w:val="18"/>
          <w:szCs w:val="18"/>
        </w:rPr>
        <w:t xml:space="preserve"> Back</w:t>
      </w:r>
      <w:r w:rsidRPr="00CD4F6E">
        <w:rPr>
          <w:rFonts w:ascii="Times New Roman" w:hAnsi="Times New Roman" w:cs="Times New Roman"/>
          <w:color w:val="565656"/>
          <w:sz w:val="18"/>
          <w:szCs w:val="18"/>
        </w:rPr>
        <w:t xml:space="preserve"> </w:t>
      </w:r>
      <w:r w:rsidRPr="00CD4F6E">
        <w:rPr>
          <w:rFonts w:ascii="Times New Roman" w:hAnsi="Times New Roman" w:cs="Times New Roman"/>
          <w:sz w:val="18"/>
          <w:szCs w:val="18"/>
        </w:rPr>
        <w:t xml:space="preserve">button on the UINavigationBar. When ItemsViewController appears back on the screen, it is sent the message </w:t>
      </w:r>
      <w:r w:rsidRPr="007914B9">
        <w:rPr>
          <w:rFonts w:ascii="Times New Roman" w:hAnsi="Times New Roman" w:cs="Times New Roman"/>
          <w:b/>
          <w:sz w:val="18"/>
          <w:szCs w:val="18"/>
        </w:rPr>
        <w:t>viewWillAppear:</w:t>
      </w:r>
      <w:r>
        <w:rPr>
          <w:rFonts w:ascii="Times New Roman" w:hAnsi="Times New Roman" w:cs="Times New Roman"/>
          <w:b/>
          <w:sz w:val="18"/>
          <w:szCs w:val="18"/>
        </w:rPr>
        <w:t xml:space="preserve">. </w:t>
      </w:r>
      <w:r w:rsidRPr="007914B9">
        <w:rPr>
          <w:rFonts w:ascii="Times New Roman" w:hAnsi="Times New Roman" w:cs="Times New Roman"/>
          <w:sz w:val="18"/>
          <w:szCs w:val="18"/>
        </w:rPr>
        <w:t>R</w:t>
      </w:r>
      <w:r w:rsidRPr="00CD4F6E">
        <w:rPr>
          <w:rFonts w:ascii="Times New Roman" w:hAnsi="Times New Roman" w:cs="Times New Roman"/>
          <w:sz w:val="18"/>
          <w:szCs w:val="18"/>
        </w:rPr>
        <w:t xml:space="preserve">eload the UITableView so </w:t>
      </w:r>
      <w:r>
        <w:rPr>
          <w:rFonts w:ascii="Times New Roman" w:hAnsi="Times New Roman" w:cs="Times New Roman"/>
          <w:sz w:val="18"/>
          <w:szCs w:val="18"/>
        </w:rPr>
        <w:t xml:space="preserve">to </w:t>
      </w:r>
      <w:r w:rsidRPr="00CD4F6E">
        <w:rPr>
          <w:rFonts w:ascii="Times New Roman" w:hAnsi="Times New Roman" w:cs="Times New Roman"/>
          <w:sz w:val="18"/>
          <w:szCs w:val="18"/>
        </w:rPr>
        <w:t xml:space="preserve">see the changes. In </w:t>
      </w:r>
      <w:r w:rsidRPr="007914B9">
        <w:rPr>
          <w:rFonts w:ascii="Times New Roman" w:hAnsi="Times New Roman" w:cs="Times New Roman"/>
          <w:b/>
          <w:sz w:val="18"/>
          <w:szCs w:val="18"/>
        </w:rPr>
        <w:t>ItemsViewController.m</w:t>
      </w:r>
      <w:r>
        <w:rPr>
          <w:rFonts w:ascii="Times New Roman" w:hAnsi="Times New Roman" w:cs="Times New Roman"/>
          <w:b/>
          <w:sz w:val="18"/>
          <w:szCs w:val="18"/>
        </w:rPr>
        <w:t>:</w:t>
      </w:r>
    </w:p>
    <w:p w14:paraId="3412F7CF" w14:textId="77777777" w:rsidR="007914B9" w:rsidRPr="007914B9" w:rsidRDefault="007914B9" w:rsidP="007914B9">
      <w:pPr>
        <w:pStyle w:val="NoSpacing"/>
        <w:rPr>
          <w:rFonts w:ascii="Times New Roman" w:hAnsi="Times New Roman" w:cs="Times New Roman"/>
          <w:sz w:val="18"/>
          <w:szCs w:val="18"/>
        </w:rPr>
      </w:pPr>
    </w:p>
    <w:p w14:paraId="66C8BFE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w:t>
      </w:r>
      <w:r w:rsidRPr="007914B9">
        <w:rPr>
          <w:rFonts w:ascii="Times New Roman" w:hAnsi="Times New Roman" w:cs="Times New Roman"/>
          <w:color w:val="760F50"/>
          <w:sz w:val="18"/>
          <w:szCs w:val="18"/>
        </w:rPr>
        <w:t>void</w:t>
      </w:r>
      <w:r w:rsidRPr="007914B9">
        <w:rPr>
          <w:rFonts w:ascii="Times New Roman" w:hAnsi="Times New Roman" w:cs="Times New Roman"/>
          <w:color w:val="000000"/>
          <w:sz w:val="18"/>
          <w:szCs w:val="18"/>
        </w:rPr>
        <w:t>)viewWillAppear:(</w:t>
      </w:r>
      <w:r w:rsidRPr="007914B9">
        <w:rPr>
          <w:rFonts w:ascii="Times New Roman" w:hAnsi="Times New Roman" w:cs="Times New Roman"/>
          <w:color w:val="760F50"/>
          <w:sz w:val="18"/>
          <w:szCs w:val="18"/>
        </w:rPr>
        <w:t>BOOL</w:t>
      </w:r>
      <w:r w:rsidRPr="007914B9">
        <w:rPr>
          <w:rFonts w:ascii="Times New Roman" w:hAnsi="Times New Roman" w:cs="Times New Roman"/>
          <w:color w:val="000000"/>
          <w:sz w:val="18"/>
          <w:szCs w:val="18"/>
        </w:rPr>
        <w:t>)animated</w:t>
      </w:r>
    </w:p>
    <w:p w14:paraId="3E779CAC"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0DC24775"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760F50"/>
          <w:sz w:val="18"/>
          <w:szCs w:val="18"/>
        </w:rPr>
        <w:t>super</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viewWillAppear</w:t>
      </w:r>
      <w:r w:rsidRPr="007914B9">
        <w:rPr>
          <w:rFonts w:ascii="Times New Roman" w:hAnsi="Times New Roman" w:cs="Times New Roman"/>
          <w:color w:val="000000"/>
          <w:sz w:val="18"/>
          <w:szCs w:val="18"/>
        </w:rPr>
        <w:t>:animated];</w:t>
      </w:r>
    </w:p>
    <w:p w14:paraId="713C063A" w14:textId="77777777" w:rsidR="007914B9" w:rsidRPr="007914B9" w:rsidRDefault="007914B9" w:rsidP="007914B9">
      <w:pPr>
        <w:widowControl w:val="0"/>
        <w:tabs>
          <w:tab w:val="left" w:pos="866"/>
        </w:tabs>
        <w:autoSpaceDE w:val="0"/>
        <w:autoSpaceDN w:val="0"/>
        <w:adjustRightInd w:val="0"/>
        <w:rPr>
          <w:rFonts w:ascii="Times New Roman" w:hAnsi="Times New Roman" w:cs="Times New Roman"/>
          <w:color w:val="000000"/>
          <w:sz w:val="18"/>
          <w:szCs w:val="18"/>
        </w:rPr>
      </w:pPr>
      <w:r w:rsidRPr="007914B9">
        <w:rPr>
          <w:rFonts w:ascii="Times New Roman" w:hAnsi="Times New Roman" w:cs="Times New Roman"/>
          <w:color w:val="000000"/>
          <w:sz w:val="18"/>
          <w:szCs w:val="18"/>
        </w:rPr>
        <w:t xml:space="preserve">    [[</w:t>
      </w:r>
      <w:r w:rsidRPr="007914B9">
        <w:rPr>
          <w:rFonts w:ascii="Times New Roman" w:hAnsi="Times New Roman" w:cs="Times New Roman"/>
          <w:color w:val="760F50"/>
          <w:sz w:val="18"/>
          <w:szCs w:val="18"/>
        </w:rPr>
        <w:t>self</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tableView</w:t>
      </w:r>
      <w:r w:rsidRPr="007914B9">
        <w:rPr>
          <w:rFonts w:ascii="Times New Roman" w:hAnsi="Times New Roman" w:cs="Times New Roman"/>
          <w:color w:val="000000"/>
          <w:sz w:val="18"/>
          <w:szCs w:val="18"/>
        </w:rPr>
        <w:t xml:space="preserve">] </w:t>
      </w:r>
      <w:r w:rsidRPr="007914B9">
        <w:rPr>
          <w:rFonts w:ascii="Times New Roman" w:hAnsi="Times New Roman" w:cs="Times New Roman"/>
          <w:color w:val="2E0D6E"/>
          <w:sz w:val="18"/>
          <w:szCs w:val="18"/>
        </w:rPr>
        <w:t>reloadData</w:t>
      </w:r>
      <w:r w:rsidRPr="007914B9">
        <w:rPr>
          <w:rFonts w:ascii="Times New Roman" w:hAnsi="Times New Roman" w:cs="Times New Roman"/>
          <w:color w:val="000000"/>
          <w:sz w:val="18"/>
          <w:szCs w:val="18"/>
        </w:rPr>
        <w:t>];</w:t>
      </w:r>
    </w:p>
    <w:p w14:paraId="56B98F19" w14:textId="26C7DE27" w:rsidR="007914B9" w:rsidRPr="007914B9" w:rsidRDefault="007914B9" w:rsidP="007914B9">
      <w:pPr>
        <w:pStyle w:val="NoSpacing"/>
        <w:rPr>
          <w:rFonts w:ascii="Times New Roman" w:hAnsi="Times New Roman" w:cs="Times New Roman"/>
          <w:color w:val="000000"/>
          <w:sz w:val="18"/>
          <w:szCs w:val="18"/>
        </w:rPr>
      </w:pPr>
      <w:r w:rsidRPr="007914B9">
        <w:rPr>
          <w:rFonts w:ascii="Times New Roman" w:hAnsi="Times New Roman" w:cs="Times New Roman"/>
          <w:color w:val="000000"/>
          <w:sz w:val="18"/>
          <w:szCs w:val="18"/>
        </w:rPr>
        <w:t>}</w:t>
      </w:r>
    </w:p>
    <w:p w14:paraId="5CA2340A" w14:textId="77777777" w:rsidR="007914B9" w:rsidRPr="00CD4F6E" w:rsidRDefault="007914B9" w:rsidP="007914B9">
      <w:pPr>
        <w:pStyle w:val="NoSpacing"/>
        <w:rPr>
          <w:rFonts w:ascii="Times New Roman" w:hAnsi="Times New Roman" w:cs="Times New Roman"/>
          <w:sz w:val="18"/>
          <w:szCs w:val="18"/>
        </w:rPr>
      </w:pPr>
    </w:p>
    <w:p w14:paraId="4B989593" w14:textId="6C9CF50E" w:rsidR="007914B9" w:rsidRDefault="007914B9" w:rsidP="007914B9">
      <w:pPr>
        <w:pStyle w:val="NoSpacing"/>
        <w:rPr>
          <w:rFonts w:ascii="Times New Roman" w:hAnsi="Times New Roman" w:cs="Times New Roman"/>
          <w:sz w:val="18"/>
          <w:szCs w:val="18"/>
        </w:rPr>
      </w:pPr>
      <w:r>
        <w:rPr>
          <w:rFonts w:ascii="Times New Roman" w:hAnsi="Times New Roman" w:cs="Times New Roman"/>
          <w:b/>
          <w:sz w:val="18"/>
          <w:szCs w:val="18"/>
          <w:u w:val="single"/>
        </w:rPr>
        <w:t>Result</w:t>
      </w:r>
      <w:r>
        <w:rPr>
          <w:rFonts w:ascii="Times New Roman" w:hAnsi="Times New Roman" w:cs="Times New Roman"/>
          <w:b/>
          <w:sz w:val="18"/>
          <w:szCs w:val="18"/>
        </w:rPr>
        <w:t>:</w:t>
      </w:r>
      <w:r w:rsidRPr="00CD4F6E">
        <w:rPr>
          <w:rFonts w:ascii="Times New Roman" w:hAnsi="Times New Roman" w:cs="Times New Roman"/>
          <w:sz w:val="18"/>
          <w:szCs w:val="18"/>
        </w:rPr>
        <w:t xml:space="preserve"> move back and forth between the UIViewControllers you created and change the data with ease.</w:t>
      </w:r>
    </w:p>
    <w:p w14:paraId="4BC47190" w14:textId="77777777" w:rsidR="009263C1" w:rsidRDefault="009263C1" w:rsidP="00CD4F6E">
      <w:pPr>
        <w:pStyle w:val="NoSpacing"/>
        <w:rPr>
          <w:rFonts w:ascii="Times New Roman" w:hAnsi="Times New Roman" w:cs="Times New Roman"/>
          <w:sz w:val="18"/>
          <w:szCs w:val="18"/>
        </w:rPr>
      </w:pPr>
    </w:p>
    <w:p w14:paraId="0D20E8C0" w14:textId="6420BDC9"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009263C1">
        <w:rPr>
          <w:rFonts w:ascii="Times New Roman" w:hAnsi="Times New Roman" w:cs="Times New Roman"/>
          <w:b/>
          <w:sz w:val="18"/>
          <w:szCs w:val="18"/>
          <w:u w:val="single"/>
        </w:rPr>
        <w:t>8</w:t>
      </w:r>
      <w:r>
        <w:rPr>
          <w:rFonts w:ascii="Times New Roman" w:hAnsi="Times New Roman" w:cs="Times New Roman"/>
          <w:b/>
          <w:sz w:val="18"/>
          <w:szCs w:val="18"/>
        </w:rPr>
        <w:t>:</w:t>
      </w:r>
      <w:r w:rsidRPr="00CD4F6E">
        <w:rPr>
          <w:rFonts w:ascii="Times New Roman" w:hAnsi="Times New Roman" w:cs="Times New Roman"/>
          <w:sz w:val="18"/>
          <w:szCs w:val="18"/>
        </w:rPr>
        <w:t xml:space="preserve"> The user should be able to tap a row in ItemsViewController’s table view and have the DetailViewController’s view slide onto the screen and display th</w:t>
      </w:r>
      <w:r>
        <w:rPr>
          <w:rFonts w:ascii="Times New Roman" w:hAnsi="Times New Roman" w:cs="Times New Roman"/>
          <w:sz w:val="18"/>
          <w:szCs w:val="18"/>
        </w:rPr>
        <w:t xml:space="preserve">e properties of the selected </w:t>
      </w:r>
      <w:r w:rsidRPr="00CD4F6E">
        <w:rPr>
          <w:rFonts w:ascii="Times New Roman" w:hAnsi="Times New Roman" w:cs="Times New Roman"/>
          <w:sz w:val="18"/>
          <w:szCs w:val="18"/>
        </w:rPr>
        <w:t>Item instance.</w:t>
      </w:r>
      <w:r w:rsidRPr="00183430">
        <w:rPr>
          <w:rFonts w:ascii="Times New Roman" w:hAnsi="Times New Roman" w:cs="Times New Roman"/>
          <w:sz w:val="18"/>
          <w:szCs w:val="18"/>
        </w:rPr>
        <w:t xml:space="preserve"> </w:t>
      </w:r>
      <w:r w:rsidRPr="00CD4F6E">
        <w:rPr>
          <w:rFonts w:ascii="Times New Roman" w:hAnsi="Times New Roman" w:cs="Times New Roman"/>
          <w:sz w:val="18"/>
          <w:szCs w:val="18"/>
        </w:rPr>
        <w:t xml:space="preserve">ItemsViewController will </w:t>
      </w:r>
      <w:r>
        <w:rPr>
          <w:rFonts w:ascii="Times New Roman" w:hAnsi="Times New Roman" w:cs="Times New Roman"/>
          <w:sz w:val="18"/>
          <w:szCs w:val="18"/>
        </w:rPr>
        <w:t>create</w:t>
      </w:r>
      <w:r w:rsidRPr="00CD4F6E">
        <w:rPr>
          <w:rFonts w:ascii="Times New Roman" w:hAnsi="Times New Roman" w:cs="Times New Roman"/>
          <w:sz w:val="18"/>
          <w:szCs w:val="18"/>
        </w:rPr>
        <w:t xml:space="preserve"> the instance o</w:t>
      </w:r>
      <w:r>
        <w:rPr>
          <w:rFonts w:ascii="Times New Roman" w:hAnsi="Times New Roman" w:cs="Times New Roman"/>
          <w:sz w:val="18"/>
          <w:szCs w:val="18"/>
        </w:rPr>
        <w:t>f DetailViewController and add</w:t>
      </w:r>
      <w:r w:rsidRPr="00CD4F6E">
        <w:rPr>
          <w:rFonts w:ascii="Times New Roman" w:hAnsi="Times New Roman" w:cs="Times New Roman"/>
          <w:sz w:val="18"/>
          <w:szCs w:val="18"/>
        </w:rPr>
        <w:t xml:space="preserve"> it to the stack. </w:t>
      </w:r>
    </w:p>
    <w:p w14:paraId="428DD468"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1. </w:t>
      </w:r>
      <w:r>
        <w:rPr>
          <w:rFonts w:ascii="Times New Roman" w:hAnsi="Times New Roman" w:cs="Times New Roman"/>
          <w:sz w:val="18"/>
          <w:szCs w:val="18"/>
        </w:rPr>
        <w:t>It</w:t>
      </w:r>
      <w:r w:rsidRPr="00CD4F6E">
        <w:rPr>
          <w:rFonts w:ascii="Times New Roman" w:hAnsi="Times New Roman" w:cs="Times New Roman"/>
          <w:sz w:val="18"/>
          <w:szCs w:val="18"/>
        </w:rPr>
        <w:t xml:space="preserve"> knows when to push Deta</w:t>
      </w:r>
      <w:r>
        <w:rPr>
          <w:rFonts w:ascii="Times New Roman" w:hAnsi="Times New Roman" w:cs="Times New Roman"/>
          <w:sz w:val="18"/>
          <w:szCs w:val="18"/>
        </w:rPr>
        <w:t>ilViewController onto the stack.</w:t>
      </w:r>
      <w:r w:rsidRPr="00CD4F6E">
        <w:rPr>
          <w:rFonts w:ascii="Times New Roman" w:hAnsi="Times New Roman" w:cs="Times New Roman"/>
          <w:sz w:val="18"/>
          <w:szCs w:val="18"/>
        </w:rPr>
        <w:t xml:space="preserve"> </w:t>
      </w:r>
      <w:r>
        <w:rPr>
          <w:rFonts w:ascii="Times New Roman" w:hAnsi="Times New Roman" w:cs="Times New Roman"/>
          <w:sz w:val="18"/>
          <w:szCs w:val="18"/>
        </w:rPr>
        <w:t>A</w:t>
      </w:r>
      <w:r w:rsidRPr="00CD4F6E">
        <w:rPr>
          <w:rFonts w:ascii="Times New Roman" w:hAnsi="Times New Roman" w:cs="Times New Roman"/>
          <w:sz w:val="18"/>
          <w:szCs w:val="18"/>
        </w:rPr>
        <w:t xml:space="preserve">s the table </w:t>
      </w:r>
      <w:r>
        <w:rPr>
          <w:rFonts w:ascii="Times New Roman" w:hAnsi="Times New Roman" w:cs="Times New Roman"/>
          <w:sz w:val="18"/>
          <w:szCs w:val="18"/>
        </w:rPr>
        <w:t>view’s delegate, it receives</w:t>
      </w:r>
      <w:r w:rsidRPr="00CD4F6E">
        <w:rPr>
          <w:rFonts w:ascii="Times New Roman" w:hAnsi="Times New Roman" w:cs="Times New Roman"/>
          <w:sz w:val="18"/>
          <w:szCs w:val="18"/>
        </w:rPr>
        <w:t xml:space="preserve"> message </w:t>
      </w:r>
      <w:r w:rsidRPr="00183430">
        <w:rPr>
          <w:rFonts w:ascii="Times New Roman" w:hAnsi="Times New Roman" w:cs="Times New Roman"/>
          <w:b/>
          <w:sz w:val="18"/>
          <w:szCs w:val="18"/>
        </w:rPr>
        <w:t>tableView:didSelectRowAtIndexPath:</w:t>
      </w:r>
      <w:r w:rsidRPr="00CD4F6E">
        <w:rPr>
          <w:rFonts w:ascii="Times New Roman" w:hAnsi="Times New Roman" w:cs="Times New Roman"/>
          <w:sz w:val="18"/>
          <w:szCs w:val="18"/>
        </w:rPr>
        <w:t xml:space="preserve">. </w:t>
      </w:r>
    </w:p>
    <w:p w14:paraId="561A7EA2"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b/>
          <w:sz w:val="18"/>
          <w:szCs w:val="18"/>
        </w:rPr>
        <w:t xml:space="preserve">2. </w:t>
      </w:r>
      <w:r>
        <w:rPr>
          <w:rFonts w:ascii="Times New Roman" w:hAnsi="Times New Roman" w:cs="Times New Roman"/>
          <w:sz w:val="18"/>
          <w:szCs w:val="18"/>
        </w:rPr>
        <w:t>I</w:t>
      </w:r>
      <w:r w:rsidRPr="00CD4F6E">
        <w:rPr>
          <w:rFonts w:ascii="Times New Roman" w:hAnsi="Times New Roman" w:cs="Times New Roman"/>
          <w:sz w:val="18"/>
          <w:szCs w:val="18"/>
        </w:rPr>
        <w:t>t needs a pointer to the navigation controller to send the navigation controller message</w:t>
      </w:r>
      <w:r>
        <w:rPr>
          <w:rFonts w:ascii="Times New Roman" w:hAnsi="Times New Roman" w:cs="Times New Roman"/>
          <w:sz w:val="18"/>
          <w:szCs w:val="18"/>
        </w:rPr>
        <w:t xml:space="preserve"> </w:t>
      </w:r>
      <w:r w:rsidRPr="00183430">
        <w:rPr>
          <w:rFonts w:ascii="Times New Roman" w:hAnsi="Times New Roman" w:cs="Times New Roman"/>
          <w:b/>
          <w:sz w:val="18"/>
          <w:szCs w:val="18"/>
        </w:rPr>
        <w:t>pushViewController:animated:</w:t>
      </w:r>
      <w:r w:rsidRPr="00CD4F6E">
        <w:rPr>
          <w:rFonts w:ascii="Times New Roman" w:hAnsi="Times New Roman" w:cs="Times New Roman"/>
          <w:sz w:val="18"/>
          <w:szCs w:val="18"/>
        </w:rPr>
        <w:t>.</w:t>
      </w:r>
    </w:p>
    <w:p w14:paraId="5178F96C" w14:textId="77777777" w:rsidR="00EC0D2C" w:rsidRDefault="00EC0D2C" w:rsidP="00EC0D2C">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When a row is tapped, its delegate is sent </w:t>
      </w:r>
      <w:r w:rsidRPr="0069167F">
        <w:rPr>
          <w:rFonts w:ascii="Times New Roman" w:hAnsi="Times New Roman" w:cs="Times New Roman"/>
          <w:b/>
          <w:sz w:val="18"/>
          <w:szCs w:val="18"/>
        </w:rPr>
        <w:t>tableView:didSelectRowAtIndexPath:</w:t>
      </w:r>
      <w:r>
        <w:rPr>
          <w:rFonts w:ascii="Times New Roman" w:hAnsi="Times New Roman" w:cs="Times New Roman"/>
          <w:sz w:val="18"/>
          <w:szCs w:val="18"/>
        </w:rPr>
        <w:t xml:space="preserve"> [</w:t>
      </w:r>
      <w:r w:rsidRPr="00CD4F6E">
        <w:rPr>
          <w:rFonts w:ascii="Times New Roman" w:hAnsi="Times New Roman" w:cs="Times New Roman"/>
          <w:sz w:val="18"/>
          <w:szCs w:val="18"/>
        </w:rPr>
        <w:t>contains the index path of the selected row</w:t>
      </w:r>
      <w:r>
        <w:rPr>
          <w:rFonts w:ascii="Times New Roman" w:hAnsi="Times New Roman" w:cs="Times New Roman"/>
          <w:sz w:val="18"/>
          <w:szCs w:val="18"/>
        </w:rPr>
        <w:t>]</w:t>
      </w:r>
      <w:r w:rsidRPr="00CD4F6E">
        <w:rPr>
          <w:rFonts w:ascii="Times New Roman" w:hAnsi="Times New Roman" w:cs="Times New Roman"/>
          <w:sz w:val="18"/>
          <w:szCs w:val="18"/>
        </w:rPr>
        <w:t xml:space="preserve">. </w:t>
      </w:r>
      <w:r>
        <w:rPr>
          <w:rFonts w:ascii="Times New Roman" w:hAnsi="Times New Roman" w:cs="Times New Roman"/>
          <w:sz w:val="18"/>
          <w:szCs w:val="18"/>
        </w:rPr>
        <w:t>I</w:t>
      </w:r>
      <w:r w:rsidRPr="00CD4F6E">
        <w:rPr>
          <w:rFonts w:ascii="Times New Roman" w:hAnsi="Times New Roman" w:cs="Times New Roman"/>
          <w:sz w:val="18"/>
          <w:szCs w:val="18"/>
        </w:rPr>
        <w:t xml:space="preserve">mplement this method to create a DetailViewController and then push it on top of the navigation controller’s stack. </w:t>
      </w:r>
    </w:p>
    <w:p w14:paraId="290585A5"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sz w:val="18"/>
          <w:szCs w:val="18"/>
        </w:rPr>
        <w:t>T</w:t>
      </w:r>
      <w:r w:rsidRPr="00CD4F6E">
        <w:rPr>
          <w:rFonts w:ascii="Times New Roman" w:hAnsi="Times New Roman" w:cs="Times New Roman"/>
          <w:sz w:val="18"/>
          <w:szCs w:val="18"/>
        </w:rPr>
        <w:t>he UINavigationController’s stack is an array, it will take ownership of any view controller added to it. Thus, the DetailViewController is owned only by the UINavigationController after tableView:didSelectRowAtIndexPath: finishes. When the stack is popped, the DetailViewController is destroyed. The next time a row is tapped, a new instance of DetailViewController is created.</w:t>
      </w:r>
    </w:p>
    <w:p w14:paraId="53E4C383" w14:textId="77777777" w:rsidR="00EC0D2C" w:rsidRDefault="00EC0D2C" w:rsidP="00EC0D2C">
      <w:pPr>
        <w:pStyle w:val="NoSpacing"/>
        <w:rPr>
          <w:rFonts w:ascii="Times New Roman" w:hAnsi="Times New Roman" w:cs="Times New Roman"/>
          <w:sz w:val="18"/>
          <w:szCs w:val="18"/>
        </w:rPr>
      </w:pPr>
    </w:p>
    <w:p w14:paraId="0A2D57C1" w14:textId="77777777" w:rsidR="00EC0D2C" w:rsidRDefault="00EC0D2C" w:rsidP="00EC0D2C">
      <w:pPr>
        <w:pStyle w:val="NoSpacing"/>
        <w:rPr>
          <w:rFonts w:ascii="Times New Roman" w:hAnsi="Times New Roman" w:cs="Times New Roman"/>
          <w:sz w:val="18"/>
          <w:szCs w:val="18"/>
        </w:rPr>
      </w:pPr>
      <w:r>
        <w:rPr>
          <w:rFonts w:ascii="Times New Roman" w:hAnsi="Times New Roman" w:cs="Times New Roman"/>
          <w:sz w:val="18"/>
          <w:szCs w:val="18"/>
        </w:rPr>
        <w:t xml:space="preserve">In </w:t>
      </w:r>
      <w:r w:rsidRPr="0069167F">
        <w:rPr>
          <w:rFonts w:ascii="Times New Roman" w:hAnsi="Times New Roman" w:cs="Times New Roman"/>
          <w:b/>
          <w:sz w:val="18"/>
          <w:szCs w:val="18"/>
        </w:rPr>
        <w:t>ItemsViewController.h</w:t>
      </w:r>
      <w:r w:rsidRPr="00CD4F6E">
        <w:rPr>
          <w:rFonts w:ascii="Times New Roman" w:hAnsi="Times New Roman" w:cs="Times New Roman"/>
          <w:sz w:val="18"/>
          <w:szCs w:val="18"/>
        </w:rPr>
        <w:t xml:space="preserve"> </w:t>
      </w:r>
      <w:r>
        <w:rPr>
          <w:rFonts w:ascii="Times New Roman" w:hAnsi="Times New Roman" w:cs="Times New Roman"/>
          <w:sz w:val="18"/>
          <w:szCs w:val="18"/>
        </w:rPr>
        <w:t>[</w:t>
      </w:r>
      <w:r w:rsidRPr="00CD4F6E">
        <w:rPr>
          <w:rFonts w:ascii="Times New Roman" w:hAnsi="Times New Roman" w:cs="Times New Roman"/>
          <w:sz w:val="18"/>
          <w:szCs w:val="18"/>
        </w:rPr>
        <w:t>import DetailViewController.</w:t>
      </w:r>
      <w:r>
        <w:rPr>
          <w:rFonts w:ascii="Times New Roman" w:hAnsi="Times New Roman" w:cs="Times New Roman"/>
          <w:sz w:val="18"/>
          <w:szCs w:val="18"/>
        </w:rPr>
        <w:t xml:space="preserve">h]. In </w:t>
      </w:r>
      <w:r w:rsidRPr="0069167F">
        <w:rPr>
          <w:rFonts w:ascii="Times New Roman" w:hAnsi="Times New Roman" w:cs="Times New Roman"/>
          <w:b/>
          <w:sz w:val="18"/>
          <w:szCs w:val="18"/>
        </w:rPr>
        <w:t>ItemsViewController.</w:t>
      </w:r>
      <w:r>
        <w:rPr>
          <w:rFonts w:ascii="Times New Roman" w:hAnsi="Times New Roman" w:cs="Times New Roman"/>
          <w:b/>
          <w:sz w:val="18"/>
          <w:szCs w:val="18"/>
        </w:rPr>
        <w:t>m:</w:t>
      </w:r>
    </w:p>
    <w:p w14:paraId="088C2E7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w:t>
      </w:r>
      <w:r w:rsidRPr="00586B72">
        <w:rPr>
          <w:rFonts w:ascii="Times New Roman" w:hAnsi="Times New Roman" w:cs="Times New Roman"/>
          <w:color w:val="760F50"/>
          <w:sz w:val="18"/>
          <w:szCs w:val="18"/>
        </w:rPr>
        <w:t>void</w:t>
      </w:r>
      <w:r w:rsidRPr="00586B72">
        <w:rPr>
          <w:rFonts w:ascii="Times New Roman" w:hAnsi="Times New Roman" w:cs="Times New Roman"/>
          <w:color w:val="000000"/>
          <w:sz w:val="18"/>
          <w:szCs w:val="18"/>
        </w:rPr>
        <w:t>)tableView:(</w:t>
      </w:r>
      <w:r w:rsidRPr="00586B72">
        <w:rPr>
          <w:rFonts w:ascii="Times New Roman" w:hAnsi="Times New Roman" w:cs="Times New Roman"/>
          <w:color w:val="5C2699"/>
          <w:sz w:val="18"/>
          <w:szCs w:val="18"/>
        </w:rPr>
        <w:t>UITableView</w:t>
      </w:r>
      <w:r w:rsidRPr="00586B72">
        <w:rPr>
          <w:rFonts w:ascii="Times New Roman" w:hAnsi="Times New Roman" w:cs="Times New Roman"/>
          <w:color w:val="000000"/>
          <w:sz w:val="18"/>
          <w:szCs w:val="18"/>
        </w:rPr>
        <w:t xml:space="preserve"> *)aTableView didSelectRowAtIndexPath:(</w:t>
      </w:r>
      <w:r w:rsidRPr="00586B72">
        <w:rPr>
          <w:rFonts w:ascii="Times New Roman" w:hAnsi="Times New Roman" w:cs="Times New Roman"/>
          <w:color w:val="5C2699"/>
          <w:sz w:val="18"/>
          <w:szCs w:val="18"/>
        </w:rPr>
        <w:t>NSIndexPath</w:t>
      </w:r>
      <w:r w:rsidRPr="00586B72">
        <w:rPr>
          <w:rFonts w:ascii="Times New Roman" w:hAnsi="Times New Roman" w:cs="Times New Roman"/>
          <w:color w:val="000000"/>
          <w:sz w:val="18"/>
          <w:szCs w:val="18"/>
        </w:rPr>
        <w:t xml:space="preserve"> *)indexPath</w:t>
      </w:r>
    </w:p>
    <w:p w14:paraId="04DED97B" w14:textId="77777777" w:rsidR="00EC0D2C"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744A0624"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xml:space="preserve">// </w:t>
      </w:r>
      <w:r>
        <w:rPr>
          <w:rFonts w:ascii="Times New Roman" w:hAnsi="Times New Roman" w:cs="Times New Roman"/>
          <w:color w:val="236E25"/>
          <w:sz w:val="18"/>
          <w:szCs w:val="18"/>
        </w:rPr>
        <w:t>Set DetailViewController to have an item before viewWillAppear gets called</w:t>
      </w:r>
    </w:p>
    <w:p w14:paraId="56DA97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*detailViewController = [[</w:t>
      </w:r>
      <w:r w:rsidRPr="00586B72">
        <w:rPr>
          <w:rFonts w:ascii="Times New Roman" w:hAnsi="Times New Roman" w:cs="Times New Roman"/>
          <w:color w:val="3F6E74"/>
          <w:sz w:val="18"/>
          <w:szCs w:val="18"/>
        </w:rPr>
        <w:t>DetailViewController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alloc</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init</w:t>
      </w:r>
      <w:r w:rsidRPr="00586B72">
        <w:rPr>
          <w:rFonts w:ascii="Times New Roman" w:hAnsi="Times New Roman" w:cs="Times New Roman"/>
          <w:color w:val="000000"/>
          <w:sz w:val="18"/>
          <w:szCs w:val="18"/>
        </w:rPr>
        <w:t>];</w:t>
      </w:r>
    </w:p>
    <w:p w14:paraId="1AFA9B5A"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5C2699"/>
          <w:sz w:val="18"/>
          <w:szCs w:val="18"/>
        </w:rPr>
        <w:t>NSArray</w:t>
      </w:r>
      <w:r w:rsidRPr="00586B72">
        <w:rPr>
          <w:rFonts w:ascii="Times New Roman" w:hAnsi="Times New Roman" w:cs="Times New Roman"/>
          <w:color w:val="000000"/>
          <w:sz w:val="18"/>
          <w:szCs w:val="18"/>
        </w:rPr>
        <w:t xml:space="preserve"> *items = [[</w:t>
      </w:r>
      <w:r w:rsidRPr="00586B72">
        <w:rPr>
          <w:rFonts w:ascii="Times New Roman" w:hAnsi="Times New Roman" w:cs="Times New Roman"/>
          <w:color w:val="3F6E74"/>
          <w:sz w:val="18"/>
          <w:szCs w:val="18"/>
        </w:rPr>
        <w:t>ItemStore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sharedStore</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6474B"/>
          <w:sz w:val="18"/>
          <w:szCs w:val="18"/>
        </w:rPr>
        <w:t>allItems</w:t>
      </w:r>
      <w:r w:rsidRPr="00586B72">
        <w:rPr>
          <w:rFonts w:ascii="Times New Roman" w:hAnsi="Times New Roman" w:cs="Times New Roman"/>
          <w:color w:val="000000"/>
          <w:sz w:val="18"/>
          <w:szCs w:val="18"/>
        </w:rPr>
        <w:t>];</w:t>
      </w:r>
    </w:p>
    <w:p w14:paraId="1B267FB3"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3F6E74"/>
          <w:sz w:val="18"/>
          <w:szCs w:val="18"/>
        </w:rPr>
        <w:t>Item</w:t>
      </w:r>
      <w:r w:rsidRPr="00586B72">
        <w:rPr>
          <w:rFonts w:ascii="Times New Roman" w:hAnsi="Times New Roman" w:cs="Times New Roman"/>
          <w:color w:val="000000"/>
          <w:sz w:val="18"/>
          <w:szCs w:val="18"/>
        </w:rPr>
        <w:t xml:space="preserve"> *selectedItem = [items </w:t>
      </w:r>
      <w:r w:rsidRPr="00586B72">
        <w:rPr>
          <w:rFonts w:ascii="Times New Roman" w:hAnsi="Times New Roman" w:cs="Times New Roman"/>
          <w:color w:val="2E0D6E"/>
          <w:sz w:val="18"/>
          <w:szCs w:val="18"/>
        </w:rPr>
        <w:t>objectAtIndex</w:t>
      </w:r>
      <w:r w:rsidRPr="00586B72">
        <w:rPr>
          <w:rFonts w:ascii="Times New Roman" w:hAnsi="Times New Roman" w:cs="Times New Roman"/>
          <w:color w:val="000000"/>
          <w:sz w:val="18"/>
          <w:szCs w:val="18"/>
        </w:rPr>
        <w:t xml:space="preserve">:[indexPath </w:t>
      </w:r>
      <w:r w:rsidRPr="00586B72">
        <w:rPr>
          <w:rFonts w:ascii="Times New Roman" w:hAnsi="Times New Roman" w:cs="Times New Roman"/>
          <w:color w:val="2E0D6E"/>
          <w:sz w:val="18"/>
          <w:szCs w:val="18"/>
        </w:rPr>
        <w:t>row</w:t>
      </w:r>
      <w:r w:rsidRPr="00586B72">
        <w:rPr>
          <w:rFonts w:ascii="Times New Roman" w:hAnsi="Times New Roman" w:cs="Times New Roman"/>
          <w:color w:val="000000"/>
          <w:sz w:val="18"/>
          <w:szCs w:val="18"/>
        </w:rPr>
        <w:t>]];</w:t>
      </w:r>
    </w:p>
    <w:p w14:paraId="2EFDABC1"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4B2C7A8"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Give detail view controller a pointer to the view object in row</w:t>
      </w:r>
    </w:p>
    <w:p w14:paraId="69A248E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[detailViewController setItem:selectedItem];</w:t>
      </w:r>
    </w:p>
    <w:p w14:paraId="11D2B93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p>
    <w:p w14:paraId="5C17D515"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236E25"/>
          <w:sz w:val="18"/>
          <w:szCs w:val="18"/>
        </w:rPr>
        <w:t>// Push it into the top of the navigation controller's stack</w:t>
      </w:r>
    </w:p>
    <w:p w14:paraId="195674A0" w14:textId="77777777" w:rsidR="00EC0D2C" w:rsidRPr="00586B72" w:rsidRDefault="00EC0D2C" w:rsidP="00EC0D2C">
      <w:pPr>
        <w:widowControl w:val="0"/>
        <w:tabs>
          <w:tab w:val="left" w:pos="866"/>
        </w:tabs>
        <w:autoSpaceDE w:val="0"/>
        <w:autoSpaceDN w:val="0"/>
        <w:adjustRightInd w:val="0"/>
        <w:rPr>
          <w:rFonts w:ascii="Times New Roman" w:hAnsi="Times New Roman" w:cs="Times New Roman"/>
          <w:color w:val="000000"/>
          <w:sz w:val="18"/>
          <w:szCs w:val="18"/>
        </w:rPr>
      </w:pPr>
      <w:r w:rsidRPr="00586B72">
        <w:rPr>
          <w:rFonts w:ascii="Times New Roman" w:hAnsi="Times New Roman" w:cs="Times New Roman"/>
          <w:color w:val="000000"/>
          <w:sz w:val="18"/>
          <w:szCs w:val="18"/>
        </w:rPr>
        <w:t xml:space="preserve">    [[</w:t>
      </w:r>
      <w:r w:rsidRPr="00586B72">
        <w:rPr>
          <w:rFonts w:ascii="Times New Roman" w:hAnsi="Times New Roman" w:cs="Times New Roman"/>
          <w:color w:val="760F50"/>
          <w:sz w:val="18"/>
          <w:szCs w:val="18"/>
        </w:rPr>
        <w:t>self</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navigationController</w:t>
      </w:r>
      <w:r w:rsidRPr="00586B72">
        <w:rPr>
          <w:rFonts w:ascii="Times New Roman" w:hAnsi="Times New Roman" w:cs="Times New Roman"/>
          <w:color w:val="000000"/>
          <w:sz w:val="18"/>
          <w:szCs w:val="18"/>
        </w:rPr>
        <w:t xml:space="preserve">] </w:t>
      </w:r>
      <w:r w:rsidRPr="00586B72">
        <w:rPr>
          <w:rFonts w:ascii="Times New Roman" w:hAnsi="Times New Roman" w:cs="Times New Roman"/>
          <w:color w:val="2E0D6E"/>
          <w:sz w:val="18"/>
          <w:szCs w:val="18"/>
        </w:rPr>
        <w:t>pushViewController</w:t>
      </w:r>
      <w:r w:rsidRPr="00586B72">
        <w:rPr>
          <w:rFonts w:ascii="Times New Roman" w:hAnsi="Times New Roman" w:cs="Times New Roman"/>
          <w:color w:val="000000"/>
          <w:sz w:val="18"/>
          <w:szCs w:val="18"/>
        </w:rPr>
        <w:t xml:space="preserve">:detailViewController </w:t>
      </w:r>
      <w:r w:rsidRPr="00586B72">
        <w:rPr>
          <w:rFonts w:ascii="Times New Roman" w:hAnsi="Times New Roman" w:cs="Times New Roman"/>
          <w:color w:val="2E0D6E"/>
          <w:sz w:val="18"/>
          <w:szCs w:val="18"/>
        </w:rPr>
        <w:t>animated</w:t>
      </w:r>
      <w:r w:rsidRPr="00586B72">
        <w:rPr>
          <w:rFonts w:ascii="Times New Roman" w:hAnsi="Times New Roman" w:cs="Times New Roman"/>
          <w:color w:val="000000"/>
          <w:sz w:val="18"/>
          <w:szCs w:val="18"/>
        </w:rPr>
        <w:t>:</w:t>
      </w:r>
      <w:r w:rsidRPr="00586B72">
        <w:rPr>
          <w:rFonts w:ascii="Times New Roman" w:hAnsi="Times New Roman" w:cs="Times New Roman"/>
          <w:color w:val="760F50"/>
          <w:sz w:val="18"/>
          <w:szCs w:val="18"/>
        </w:rPr>
        <w:t>YES</w:t>
      </w:r>
      <w:r w:rsidRPr="00586B72">
        <w:rPr>
          <w:rFonts w:ascii="Times New Roman" w:hAnsi="Times New Roman" w:cs="Times New Roman"/>
          <w:color w:val="000000"/>
          <w:sz w:val="18"/>
          <w:szCs w:val="18"/>
        </w:rPr>
        <w:t>];</w:t>
      </w:r>
    </w:p>
    <w:p w14:paraId="24C4EA7B" w14:textId="77777777" w:rsidR="00EC0D2C" w:rsidRDefault="00EC0D2C" w:rsidP="00EC0D2C">
      <w:pPr>
        <w:pStyle w:val="NoSpacing"/>
        <w:rPr>
          <w:rFonts w:ascii="Times New Roman" w:hAnsi="Times New Roman" w:cs="Times New Roman"/>
          <w:color w:val="000000"/>
          <w:sz w:val="18"/>
          <w:szCs w:val="18"/>
        </w:rPr>
      </w:pPr>
      <w:r w:rsidRPr="00586B72">
        <w:rPr>
          <w:rFonts w:ascii="Times New Roman" w:hAnsi="Times New Roman" w:cs="Times New Roman"/>
          <w:color w:val="000000"/>
          <w:sz w:val="18"/>
          <w:szCs w:val="18"/>
        </w:rPr>
        <w:t>}</w:t>
      </w:r>
    </w:p>
    <w:p w14:paraId="55B35479" w14:textId="77777777" w:rsidR="007914B9" w:rsidRDefault="007914B9" w:rsidP="00EC0D2C">
      <w:pPr>
        <w:pStyle w:val="NoSpacing"/>
        <w:rPr>
          <w:rFonts w:ascii="Times New Roman" w:hAnsi="Times New Roman" w:cs="Times New Roman"/>
          <w:color w:val="000000"/>
          <w:sz w:val="18"/>
          <w:szCs w:val="18"/>
        </w:rPr>
      </w:pPr>
    </w:p>
    <w:p w14:paraId="573E766C" w14:textId="12290DDE" w:rsidR="00CD4F6E" w:rsidRDefault="007914B9" w:rsidP="00F26BE6">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sidR="00F26BE6">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A </w:t>
      </w:r>
      <w:r w:rsidR="00CD4F6E" w:rsidRPr="00F26BE6">
        <w:rPr>
          <w:rFonts w:ascii="Times New Roman" w:hAnsi="Times New Roman" w:cs="Times New Roman"/>
          <w:b/>
          <w:sz w:val="18"/>
          <w:szCs w:val="18"/>
        </w:rPr>
        <w:t>UINavigationBar</w:t>
      </w:r>
      <w:r w:rsidR="00CD4F6E" w:rsidRPr="00CD4F6E">
        <w:rPr>
          <w:rFonts w:ascii="Times New Roman" w:hAnsi="Times New Roman" w:cs="Times New Roman"/>
          <w:sz w:val="18"/>
          <w:szCs w:val="18"/>
        </w:rPr>
        <w:t xml:space="preserve"> should display a descriptive title for the UIViewController that is currently on top of the UINavigationController’s stack.</w:t>
      </w:r>
      <w:r w:rsidR="00F26BE6">
        <w:rPr>
          <w:rFonts w:ascii="Times New Roman" w:hAnsi="Times New Roman" w:cs="Times New Roman"/>
          <w:sz w:val="18"/>
          <w:szCs w:val="18"/>
        </w:rPr>
        <w:t xml:space="preserve"> It</w:t>
      </w:r>
      <w:r w:rsidR="00CD4F6E" w:rsidRPr="00CD4F6E">
        <w:rPr>
          <w:rFonts w:ascii="Times New Roman" w:hAnsi="Times New Roman" w:cs="Times New Roman"/>
          <w:sz w:val="18"/>
          <w:szCs w:val="18"/>
        </w:rPr>
        <w:t xml:space="preserve"> is not a subclass of UIView, so it cannot</w:t>
      </w:r>
      <w:r w:rsidR="00F26BE6">
        <w:rPr>
          <w:rFonts w:ascii="Times New Roman" w:hAnsi="Times New Roman" w:cs="Times New Roman"/>
          <w:sz w:val="18"/>
          <w:szCs w:val="18"/>
        </w:rPr>
        <w:t xml:space="preserve"> appear on the screen. T</w:t>
      </w:r>
      <w:r w:rsidR="00CD4F6E" w:rsidRPr="00CD4F6E">
        <w:rPr>
          <w:rFonts w:ascii="Times New Roman" w:hAnsi="Times New Roman" w:cs="Times New Roman"/>
          <w:sz w:val="18"/>
          <w:szCs w:val="18"/>
        </w:rPr>
        <w:t>he navigation item supplies the navigation bar with the content it needs to draw. When a UIViewController comes to the top of a UINavigationController’s stack, the UINavigationBar uses the UIViewController’s navigationItem to configure itself</w:t>
      </w:r>
      <w:r w:rsidR="00F26BE6">
        <w:rPr>
          <w:rFonts w:ascii="Times New Roman" w:hAnsi="Times New Roman" w:cs="Times New Roman"/>
          <w:sz w:val="18"/>
          <w:szCs w:val="18"/>
        </w:rPr>
        <w:t>.</w:t>
      </w:r>
    </w:p>
    <w:p w14:paraId="53B2AB22" w14:textId="7839BA23" w:rsidR="00CD4F6E" w:rsidRDefault="00CD4F6E" w:rsidP="00F26BE6">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By default, a UINavigationItem is empty. At the most basic level, a UINavigationItem has a simple title string. </w:t>
      </w:r>
      <w:r w:rsidR="00F26BE6">
        <w:rPr>
          <w:rFonts w:ascii="Times New Roman" w:hAnsi="Times New Roman" w:cs="Times New Roman"/>
          <w:sz w:val="18"/>
          <w:szCs w:val="18"/>
        </w:rPr>
        <w:t xml:space="preserve"> </w:t>
      </w:r>
      <w:r w:rsidRPr="00CD4F6E">
        <w:rPr>
          <w:rFonts w:ascii="Times New Roman" w:hAnsi="Times New Roman" w:cs="Times New Roman"/>
          <w:sz w:val="18"/>
          <w:szCs w:val="18"/>
        </w:rPr>
        <w:t xml:space="preserve">In </w:t>
      </w:r>
      <w:r w:rsidRPr="00F26BE6">
        <w:rPr>
          <w:rFonts w:ascii="Times New Roman" w:hAnsi="Times New Roman" w:cs="Times New Roman"/>
          <w:b/>
          <w:sz w:val="18"/>
          <w:szCs w:val="18"/>
        </w:rPr>
        <w:t>ItemsViewController.m</w:t>
      </w:r>
      <w:r w:rsidRPr="00CD4F6E">
        <w:rPr>
          <w:rFonts w:ascii="Times New Roman" w:hAnsi="Times New Roman" w:cs="Times New Roman"/>
          <w:sz w:val="18"/>
          <w:szCs w:val="18"/>
        </w:rPr>
        <w:t>, modify</w:t>
      </w:r>
      <w:r w:rsidRPr="00F26BE6">
        <w:rPr>
          <w:rFonts w:ascii="Times New Roman" w:hAnsi="Times New Roman" w:cs="Times New Roman"/>
          <w:b/>
          <w:sz w:val="18"/>
          <w:szCs w:val="18"/>
        </w:rPr>
        <w:t xml:space="preserve"> init</w:t>
      </w:r>
      <w:r w:rsidRPr="00CD4F6E">
        <w:rPr>
          <w:rFonts w:ascii="Times New Roman" w:hAnsi="Times New Roman" w:cs="Times New Roman"/>
          <w:sz w:val="18"/>
          <w:szCs w:val="18"/>
        </w:rPr>
        <w:t xml:space="preserve"> to set the navigationItem’s title to read</w:t>
      </w:r>
      <w:r w:rsidRPr="00F26BE6">
        <w:rPr>
          <w:rFonts w:ascii="Times New Roman" w:hAnsi="Times New Roman" w:cs="Times New Roman"/>
          <w:sz w:val="18"/>
          <w:szCs w:val="18"/>
        </w:rPr>
        <w:t xml:space="preserve"> Homepwner</w:t>
      </w:r>
      <w:r w:rsidR="00F26BE6">
        <w:rPr>
          <w:rFonts w:ascii="Times New Roman" w:hAnsi="Times New Roman" w:cs="Times New Roman"/>
          <w:sz w:val="18"/>
          <w:szCs w:val="18"/>
        </w:rPr>
        <w:t>:</w:t>
      </w:r>
    </w:p>
    <w:p w14:paraId="59A6BC89" w14:textId="77777777" w:rsidR="00F26BE6" w:rsidRDefault="00F26BE6" w:rsidP="00F26BE6">
      <w:pPr>
        <w:pStyle w:val="NoSpacing"/>
        <w:rPr>
          <w:rFonts w:ascii="Times New Roman" w:hAnsi="Times New Roman" w:cs="Times New Roman"/>
          <w:sz w:val="18"/>
          <w:szCs w:val="18"/>
        </w:rPr>
      </w:pPr>
    </w:p>
    <w:p w14:paraId="14DE3C7F"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w:t>
      </w:r>
      <w:r w:rsidRPr="00F26BE6">
        <w:rPr>
          <w:rFonts w:ascii="Times New Roman" w:hAnsi="Times New Roman" w:cs="Times New Roman"/>
          <w:color w:val="760F50"/>
          <w:sz w:val="18"/>
          <w:szCs w:val="18"/>
        </w:rPr>
        <w:t>id</w:t>
      </w:r>
      <w:r w:rsidRPr="00F26BE6">
        <w:rPr>
          <w:rFonts w:ascii="Times New Roman" w:hAnsi="Times New Roman" w:cs="Times New Roman"/>
          <w:color w:val="000000"/>
          <w:sz w:val="18"/>
          <w:szCs w:val="18"/>
        </w:rPr>
        <w:t>)init</w:t>
      </w:r>
    </w:p>
    <w:p w14:paraId="05C93E1A" w14:textId="0E02B26D"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1460212C"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760F50"/>
          <w:sz w:val="18"/>
          <w:szCs w:val="18"/>
        </w:rPr>
        <w:t>if</w:t>
      </w:r>
      <w:r w:rsidRPr="00F26BE6">
        <w:rPr>
          <w:rFonts w:ascii="Times New Roman" w:hAnsi="Times New Roman" w:cs="Times New Roman"/>
          <w:color w:val="000000"/>
          <w:sz w:val="18"/>
          <w:szCs w:val="18"/>
        </w:rPr>
        <w:t xml:space="preserve">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w:t>
      </w:r>
    </w:p>
    <w:p w14:paraId="46E55187"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D33CE75" w14:textId="1D5A7918"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078444C9"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236E25"/>
          <w:sz w:val="18"/>
          <w:szCs w:val="18"/>
        </w:rPr>
        <w:t>// Set the tile to Homepwner</w:t>
      </w:r>
    </w:p>
    <w:p w14:paraId="784F842B"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sidRPr="00F26BE6">
        <w:rPr>
          <w:rFonts w:ascii="Times New Roman" w:hAnsi="Times New Roman" w:cs="Times New Roman"/>
          <w:color w:val="5C2699"/>
          <w:sz w:val="18"/>
          <w:szCs w:val="18"/>
        </w:rPr>
        <w:t>UINavigationItem</w:t>
      </w:r>
      <w:r w:rsidRPr="00F26BE6">
        <w:rPr>
          <w:rFonts w:ascii="Times New Roman" w:hAnsi="Times New Roman" w:cs="Times New Roman"/>
          <w:color w:val="000000"/>
          <w:sz w:val="18"/>
          <w:szCs w:val="18"/>
        </w:rPr>
        <w:t xml:space="preserve"> *n = [</w:t>
      </w:r>
      <w:r w:rsidRPr="00F26BE6">
        <w:rPr>
          <w:rFonts w:ascii="Times New Roman" w:hAnsi="Times New Roman" w:cs="Times New Roman"/>
          <w:color w:val="760F50"/>
          <w:sz w:val="18"/>
          <w:szCs w:val="18"/>
        </w:rPr>
        <w:t>self</w:t>
      </w:r>
      <w:r w:rsidRPr="00F26BE6">
        <w:rPr>
          <w:rFonts w:ascii="Times New Roman" w:hAnsi="Times New Roman" w:cs="Times New Roman"/>
          <w:color w:val="000000"/>
          <w:sz w:val="18"/>
          <w:szCs w:val="18"/>
        </w:rPr>
        <w:t xml:space="preserve"> </w:t>
      </w:r>
      <w:r w:rsidRPr="00F26BE6">
        <w:rPr>
          <w:rFonts w:ascii="Times New Roman" w:hAnsi="Times New Roman" w:cs="Times New Roman"/>
          <w:color w:val="2E0D6E"/>
          <w:sz w:val="18"/>
          <w:szCs w:val="18"/>
        </w:rPr>
        <w:t>navigationItem</w:t>
      </w:r>
      <w:r w:rsidRPr="00F26BE6">
        <w:rPr>
          <w:rFonts w:ascii="Times New Roman" w:hAnsi="Times New Roman" w:cs="Times New Roman"/>
          <w:color w:val="000000"/>
          <w:sz w:val="18"/>
          <w:szCs w:val="18"/>
        </w:rPr>
        <w:t>];</w:t>
      </w:r>
    </w:p>
    <w:p w14:paraId="1D8E6BD2"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[n </w:t>
      </w:r>
      <w:r w:rsidRPr="00F26BE6">
        <w:rPr>
          <w:rFonts w:ascii="Times New Roman" w:hAnsi="Times New Roman" w:cs="Times New Roman"/>
          <w:color w:val="2E0D6E"/>
          <w:sz w:val="18"/>
          <w:szCs w:val="18"/>
        </w:rPr>
        <w:t>setTitle</w:t>
      </w:r>
      <w:r w:rsidRPr="00F26BE6">
        <w:rPr>
          <w:rFonts w:ascii="Times New Roman" w:hAnsi="Times New Roman" w:cs="Times New Roman"/>
          <w:color w:val="000000"/>
          <w:sz w:val="18"/>
          <w:szCs w:val="18"/>
        </w:rPr>
        <w:t>:</w:t>
      </w:r>
      <w:r w:rsidRPr="00F26BE6">
        <w:rPr>
          <w:rFonts w:ascii="Times New Roman" w:hAnsi="Times New Roman" w:cs="Times New Roman"/>
          <w:color w:val="891315"/>
          <w:sz w:val="18"/>
          <w:szCs w:val="18"/>
        </w:rPr>
        <w:t>@"Homepwner"</w:t>
      </w:r>
      <w:r w:rsidRPr="00F26BE6">
        <w:rPr>
          <w:rFonts w:ascii="Times New Roman" w:hAnsi="Times New Roman" w:cs="Times New Roman"/>
          <w:color w:val="000000"/>
          <w:sz w:val="18"/>
          <w:szCs w:val="18"/>
        </w:rPr>
        <w:t>];</w:t>
      </w:r>
    </w:p>
    <w:p w14:paraId="7BCB170D" w14:textId="77777777"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p>
    <w:p w14:paraId="39403DAB" w14:textId="3503B895" w:rsidR="00F26BE6" w:rsidRPr="00F26BE6" w:rsidRDefault="00F26BE6" w:rsidP="00F26BE6">
      <w:pPr>
        <w:widowControl w:val="0"/>
        <w:tabs>
          <w:tab w:val="left" w:pos="866"/>
        </w:tabs>
        <w:autoSpaceDE w:val="0"/>
        <w:autoSpaceDN w:val="0"/>
        <w:adjustRightInd w:val="0"/>
        <w:rPr>
          <w:rFonts w:ascii="Times New Roman" w:hAnsi="Times New Roman" w:cs="Times New Roman"/>
          <w:color w:val="000000"/>
          <w:sz w:val="18"/>
          <w:szCs w:val="18"/>
        </w:rPr>
      </w:pPr>
      <w:r w:rsidRPr="00F26BE6">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6C9BBC4B" w14:textId="708A8AFB" w:rsidR="00F26BE6" w:rsidRDefault="00F26BE6" w:rsidP="00F26BE6">
      <w:pPr>
        <w:pStyle w:val="NoSpacing"/>
        <w:rPr>
          <w:rFonts w:ascii="Times New Roman" w:hAnsi="Times New Roman" w:cs="Times New Roman"/>
          <w:color w:val="000000"/>
          <w:sz w:val="18"/>
          <w:szCs w:val="18"/>
        </w:rPr>
      </w:pPr>
      <w:r w:rsidRPr="00F26BE6">
        <w:rPr>
          <w:rFonts w:ascii="Times New Roman" w:hAnsi="Times New Roman" w:cs="Times New Roman"/>
          <w:color w:val="000000"/>
          <w:sz w:val="18"/>
          <w:szCs w:val="18"/>
        </w:rPr>
        <w:t>}</w:t>
      </w:r>
    </w:p>
    <w:p w14:paraId="6ACD0D3C" w14:textId="77777777" w:rsidR="00F26BE6" w:rsidRDefault="00F26BE6" w:rsidP="00F26BE6">
      <w:pPr>
        <w:pStyle w:val="NoSpacing"/>
        <w:rPr>
          <w:rFonts w:ascii="Times New Roman" w:hAnsi="Times New Roman" w:cs="Times New Roman"/>
          <w:color w:val="000000"/>
          <w:sz w:val="18"/>
          <w:szCs w:val="18"/>
        </w:rPr>
      </w:pPr>
    </w:p>
    <w:p w14:paraId="5781A038" w14:textId="6AAB423B" w:rsidR="00F26BE6" w:rsidRPr="00F26BE6" w:rsidRDefault="00F26BE6" w:rsidP="00F26BE6">
      <w:pPr>
        <w:pStyle w:val="NoSpacing"/>
        <w:rPr>
          <w:rFonts w:ascii="Times New Roman" w:hAnsi="Times New Roman" w:cs="Times New Roman"/>
          <w:b/>
          <w:sz w:val="18"/>
          <w:szCs w:val="18"/>
          <w:u w:val="single"/>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Pr>
          <w:rFonts w:ascii="Times New Roman" w:hAnsi="Times New Roman" w:cs="Times New Roman"/>
          <w:sz w:val="18"/>
          <w:szCs w:val="18"/>
        </w:rPr>
        <w:t>T</w:t>
      </w:r>
      <w:r w:rsidRPr="00CD4F6E">
        <w:rPr>
          <w:rFonts w:ascii="Times New Roman" w:hAnsi="Times New Roman" w:cs="Times New Roman"/>
          <w:sz w:val="18"/>
          <w:szCs w:val="18"/>
        </w:rPr>
        <w:t xml:space="preserve">he </w:t>
      </w:r>
      <w:r w:rsidRPr="00F26BE6">
        <w:rPr>
          <w:rFonts w:ascii="Times New Roman" w:hAnsi="Times New Roman" w:cs="Times New Roman"/>
          <w:sz w:val="18"/>
          <w:szCs w:val="18"/>
        </w:rPr>
        <w:t>string Homepwner</w:t>
      </w:r>
      <w:r w:rsidRPr="00CD4F6E">
        <w:rPr>
          <w:rFonts w:ascii="Times New Roman" w:hAnsi="Times New Roman" w:cs="Times New Roman"/>
          <w:color w:val="565656"/>
          <w:sz w:val="18"/>
          <w:szCs w:val="18"/>
        </w:rPr>
        <w:t xml:space="preserve"> </w:t>
      </w:r>
      <w:r>
        <w:rPr>
          <w:rFonts w:ascii="Times New Roman" w:hAnsi="Times New Roman" w:cs="Times New Roman"/>
          <w:sz w:val="18"/>
          <w:szCs w:val="18"/>
        </w:rPr>
        <w:t xml:space="preserve">appears </w:t>
      </w:r>
      <w:r w:rsidRPr="00CD4F6E">
        <w:rPr>
          <w:rFonts w:ascii="Times New Roman" w:hAnsi="Times New Roman" w:cs="Times New Roman"/>
          <w:sz w:val="18"/>
          <w:szCs w:val="18"/>
        </w:rPr>
        <w:t>on the navigation bar.</w:t>
      </w:r>
    </w:p>
    <w:p w14:paraId="2813E241" w14:textId="77777777" w:rsidR="00B97D5A" w:rsidRDefault="00B97D5A" w:rsidP="00CD4F6E">
      <w:pPr>
        <w:pStyle w:val="NoSpacing"/>
        <w:rPr>
          <w:rFonts w:ascii="Times New Roman" w:hAnsi="Times New Roman" w:cs="Times New Roman"/>
          <w:sz w:val="18"/>
          <w:szCs w:val="18"/>
        </w:rPr>
      </w:pPr>
    </w:p>
    <w:p w14:paraId="1A029F46" w14:textId="49566417" w:rsidR="00CD4F6E" w:rsidRPr="00CD4F6E" w:rsidRDefault="00B97D5A" w:rsidP="00B97D5A">
      <w:pPr>
        <w:pStyle w:val="NoSpacing"/>
        <w:rPr>
          <w:rFonts w:ascii="Times New Roman" w:hAnsi="Times New Roman" w:cs="Times New Roman"/>
          <w:sz w:val="18"/>
          <w:szCs w:val="18"/>
        </w:rPr>
      </w:pPr>
      <w:r>
        <w:rPr>
          <w:rFonts w:ascii="Times New Roman" w:hAnsi="Times New Roman" w:cs="Times New Roman"/>
          <w:sz w:val="18"/>
          <w:szCs w:val="18"/>
        </w:rPr>
        <w:t xml:space="preserve">Set </w:t>
      </w:r>
      <w:r w:rsidR="00CD4F6E" w:rsidRPr="00CD4F6E">
        <w:rPr>
          <w:rFonts w:ascii="Times New Roman" w:hAnsi="Times New Roman" w:cs="Times New Roman"/>
          <w:sz w:val="18"/>
          <w:szCs w:val="18"/>
        </w:rPr>
        <w:t>the DetailViewController’s navigation item title be the name o</w:t>
      </w:r>
      <w:r>
        <w:rPr>
          <w:rFonts w:ascii="Times New Roman" w:hAnsi="Times New Roman" w:cs="Times New Roman"/>
          <w:sz w:val="18"/>
          <w:szCs w:val="18"/>
        </w:rPr>
        <w:t xml:space="preserve">f the </w:t>
      </w:r>
      <w:r w:rsidR="00CD4F6E" w:rsidRPr="00CD4F6E">
        <w:rPr>
          <w:rFonts w:ascii="Times New Roman" w:hAnsi="Times New Roman" w:cs="Times New Roman"/>
          <w:sz w:val="18"/>
          <w:szCs w:val="18"/>
        </w:rPr>
        <w:t>Item it is displaying. In DetailViewController.m, implement setItem:</w:t>
      </w:r>
    </w:p>
    <w:p w14:paraId="7E7FEB9D"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w:t>
      </w:r>
      <w:r w:rsidRPr="007E4407">
        <w:rPr>
          <w:rFonts w:ascii="Times New Roman" w:hAnsi="Times New Roman" w:cs="Times New Roman"/>
          <w:color w:val="760F50"/>
          <w:sz w:val="18"/>
          <w:szCs w:val="18"/>
        </w:rPr>
        <w:t>void</w:t>
      </w:r>
      <w:r w:rsidRPr="007E4407">
        <w:rPr>
          <w:rFonts w:ascii="Times New Roman" w:hAnsi="Times New Roman" w:cs="Times New Roman"/>
          <w:color w:val="000000"/>
          <w:sz w:val="18"/>
          <w:szCs w:val="18"/>
        </w:rPr>
        <w:t>)setItem:(</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*)i</w:t>
      </w:r>
    </w:p>
    <w:p w14:paraId="0C7EEF9B"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7CBAD3A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 i;</w:t>
      </w:r>
    </w:p>
    <w:p w14:paraId="2657101A" w14:textId="77777777" w:rsidR="007E4407" w:rsidRPr="007E4407" w:rsidRDefault="007E4407" w:rsidP="007E4407">
      <w:pPr>
        <w:widowControl w:val="0"/>
        <w:tabs>
          <w:tab w:val="left" w:pos="866"/>
        </w:tabs>
        <w:autoSpaceDE w:val="0"/>
        <w:autoSpaceDN w:val="0"/>
        <w:adjustRightInd w:val="0"/>
        <w:rPr>
          <w:rFonts w:ascii="Times New Roman" w:hAnsi="Times New Roman" w:cs="Times New Roman"/>
          <w:color w:val="000000"/>
          <w:sz w:val="18"/>
          <w:szCs w:val="18"/>
        </w:rPr>
      </w:pPr>
      <w:r w:rsidRPr="007E4407">
        <w:rPr>
          <w:rFonts w:ascii="Times New Roman" w:hAnsi="Times New Roman" w:cs="Times New Roman"/>
          <w:color w:val="000000"/>
          <w:sz w:val="18"/>
          <w:szCs w:val="18"/>
        </w:rPr>
        <w:t xml:space="preserve">    [[</w:t>
      </w:r>
      <w:r w:rsidRPr="007E4407">
        <w:rPr>
          <w:rFonts w:ascii="Times New Roman" w:hAnsi="Times New Roman" w:cs="Times New Roman"/>
          <w:color w:val="760F50"/>
          <w:sz w:val="18"/>
          <w:szCs w:val="18"/>
        </w:rPr>
        <w:t>self</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navigationItem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E0D6E"/>
          <w:sz w:val="18"/>
          <w:szCs w:val="18"/>
        </w:rPr>
        <w:t>setTitle</w:t>
      </w:r>
      <w:r w:rsidRPr="007E4407">
        <w:rPr>
          <w:rFonts w:ascii="Times New Roman" w:hAnsi="Times New Roman" w:cs="Times New Roman"/>
          <w:color w:val="000000"/>
          <w:sz w:val="18"/>
          <w:szCs w:val="18"/>
        </w:rPr>
        <w:t>:[</w:t>
      </w:r>
      <w:r w:rsidRPr="007E4407">
        <w:rPr>
          <w:rFonts w:ascii="Times New Roman" w:hAnsi="Times New Roman" w:cs="Times New Roman"/>
          <w:color w:val="3F6E74"/>
          <w:sz w:val="18"/>
          <w:szCs w:val="18"/>
        </w:rPr>
        <w:t>item</w:t>
      </w:r>
      <w:r w:rsidRPr="007E4407">
        <w:rPr>
          <w:rFonts w:ascii="Times New Roman" w:hAnsi="Times New Roman" w:cs="Times New Roman"/>
          <w:color w:val="000000"/>
          <w:sz w:val="18"/>
          <w:szCs w:val="18"/>
        </w:rPr>
        <w:t xml:space="preserve"> </w:t>
      </w:r>
      <w:r w:rsidRPr="007E4407">
        <w:rPr>
          <w:rFonts w:ascii="Times New Roman" w:hAnsi="Times New Roman" w:cs="Times New Roman"/>
          <w:color w:val="26474B"/>
          <w:sz w:val="18"/>
          <w:szCs w:val="18"/>
        </w:rPr>
        <w:t>itemName</w:t>
      </w:r>
      <w:r w:rsidRPr="007E4407">
        <w:rPr>
          <w:rFonts w:ascii="Times New Roman" w:hAnsi="Times New Roman" w:cs="Times New Roman"/>
          <w:color w:val="000000"/>
          <w:sz w:val="18"/>
          <w:szCs w:val="18"/>
        </w:rPr>
        <w:t>]];</w:t>
      </w:r>
    </w:p>
    <w:p w14:paraId="3D3FBA5D" w14:textId="77777777" w:rsidR="007E4407" w:rsidRPr="007E4407" w:rsidRDefault="007E4407" w:rsidP="007E4407">
      <w:pPr>
        <w:pStyle w:val="NoSpacing"/>
        <w:rPr>
          <w:rFonts w:ascii="Times New Roman" w:hAnsi="Times New Roman" w:cs="Times New Roman"/>
          <w:color w:val="000000"/>
          <w:sz w:val="18"/>
          <w:szCs w:val="18"/>
        </w:rPr>
      </w:pPr>
      <w:r w:rsidRPr="007E4407">
        <w:rPr>
          <w:rFonts w:ascii="Times New Roman" w:hAnsi="Times New Roman" w:cs="Times New Roman"/>
          <w:color w:val="000000"/>
          <w:sz w:val="18"/>
          <w:szCs w:val="18"/>
        </w:rPr>
        <w:t>}</w:t>
      </w:r>
    </w:p>
    <w:p w14:paraId="6B50870E" w14:textId="119A897A" w:rsidR="00CD4F6E" w:rsidRDefault="00B97D5A" w:rsidP="007E4407">
      <w:pPr>
        <w:pStyle w:val="NoSpacing"/>
        <w:rPr>
          <w:rFonts w:ascii="Times New Roman" w:hAnsi="Times New Roman" w:cs="Times New Roman"/>
          <w:sz w:val="18"/>
          <w:szCs w:val="18"/>
        </w:rPr>
      </w:pPr>
      <w:r>
        <w:rPr>
          <w:rFonts w:ascii="Times New Roman" w:hAnsi="Times New Roman" w:cs="Times New Roman"/>
          <w:b/>
          <w:color w:val="000000"/>
          <w:sz w:val="18"/>
          <w:szCs w:val="18"/>
          <w:u w:val="single"/>
        </w:rPr>
        <w:t>Result</w:t>
      </w:r>
      <w:r w:rsidRPr="00F26BE6">
        <w:rPr>
          <w:rFonts w:ascii="Times New Roman" w:hAnsi="Times New Roman" w:cs="Times New Roman"/>
          <w:b/>
          <w:color w:val="000000"/>
          <w:sz w:val="18"/>
          <w:szCs w:val="18"/>
        </w:rPr>
        <w:t>:</w:t>
      </w:r>
      <w:r>
        <w:rPr>
          <w:rFonts w:ascii="Times New Roman" w:hAnsi="Times New Roman" w:cs="Times New Roman"/>
          <w:b/>
          <w:color w:val="000000"/>
          <w:sz w:val="18"/>
          <w:szCs w:val="18"/>
        </w:rPr>
        <w:t xml:space="preserve"> </w:t>
      </w:r>
      <w:r w:rsidR="00CD4F6E" w:rsidRPr="00CD4F6E">
        <w:rPr>
          <w:rFonts w:ascii="Times New Roman" w:hAnsi="Times New Roman" w:cs="Times New Roman"/>
          <w:sz w:val="18"/>
          <w:szCs w:val="18"/>
        </w:rPr>
        <w:t>Create and tap a row, the title of the navigation b</w:t>
      </w:r>
      <w:r>
        <w:rPr>
          <w:rFonts w:ascii="Times New Roman" w:hAnsi="Times New Roman" w:cs="Times New Roman"/>
          <w:sz w:val="18"/>
          <w:szCs w:val="18"/>
        </w:rPr>
        <w:t>ar is the name of the Item that was</w:t>
      </w:r>
      <w:r w:rsidR="00CD4F6E" w:rsidRPr="00CD4F6E">
        <w:rPr>
          <w:rFonts w:ascii="Times New Roman" w:hAnsi="Times New Roman" w:cs="Times New Roman"/>
          <w:sz w:val="18"/>
          <w:szCs w:val="18"/>
        </w:rPr>
        <w:t xml:space="preserve"> selected.</w:t>
      </w:r>
    </w:p>
    <w:p w14:paraId="23632271" w14:textId="77777777" w:rsidR="00B97D5A" w:rsidRDefault="00B97D5A" w:rsidP="00CD4F6E">
      <w:pPr>
        <w:pStyle w:val="NoSpacing"/>
        <w:rPr>
          <w:rFonts w:ascii="Times New Roman" w:hAnsi="Times New Roman" w:cs="Times New Roman"/>
          <w:sz w:val="18"/>
          <w:szCs w:val="18"/>
        </w:rPr>
      </w:pPr>
    </w:p>
    <w:p w14:paraId="0B5A1A40" w14:textId="1E786B51" w:rsidR="00CD4F6E" w:rsidRPr="00CD4F6E" w:rsidRDefault="00B97D5A" w:rsidP="00CD4F6E">
      <w:pPr>
        <w:pStyle w:val="NoSpacing"/>
        <w:rPr>
          <w:rFonts w:ascii="Times New Roman" w:hAnsi="Times New Roman" w:cs="Times New Roman"/>
          <w:sz w:val="18"/>
          <w:szCs w:val="18"/>
        </w:rPr>
      </w:pPr>
      <w:r w:rsidRPr="007914B9">
        <w:rPr>
          <w:rFonts w:ascii="Times New Roman" w:hAnsi="Times New Roman" w:cs="Times New Roman"/>
          <w:b/>
          <w:color w:val="000000"/>
          <w:sz w:val="18"/>
          <w:szCs w:val="18"/>
          <w:u w:val="single"/>
        </w:rPr>
        <w:t>Step 9</w:t>
      </w:r>
      <w:r>
        <w:rPr>
          <w:rFonts w:ascii="Times New Roman" w:hAnsi="Times New Roman" w:cs="Times New Roman"/>
          <w:color w:val="000000"/>
          <w:sz w:val="18"/>
          <w:szCs w:val="18"/>
        </w:rPr>
        <w: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 xml:space="preserve">There are </w:t>
      </w:r>
      <w:r>
        <w:rPr>
          <w:rFonts w:ascii="Times New Roman" w:hAnsi="Times New Roman" w:cs="Times New Roman"/>
          <w:sz w:val="18"/>
          <w:szCs w:val="18"/>
        </w:rPr>
        <w:t>3</w:t>
      </w:r>
      <w:r w:rsidR="00CD4F6E" w:rsidRPr="00CD4F6E">
        <w:rPr>
          <w:rFonts w:ascii="Times New Roman" w:hAnsi="Times New Roman" w:cs="Times New Roman"/>
          <w:sz w:val="18"/>
          <w:szCs w:val="18"/>
        </w:rPr>
        <w:t xml:space="preserve"> areas for each UINavigationItem: a leftBarButtonItem, a rightBarButtonItem, and a titleView. The left and right bar button items are pointers to instances of UIBarButtonItem, which contains the information for a button that can only be displayed on a UINavigationBar or a UIToolbar.</w:t>
      </w:r>
    </w:p>
    <w:p w14:paraId="7271E0BC" w14:textId="77777777" w:rsidR="00B97D5A" w:rsidRDefault="00B97D5A" w:rsidP="00CD4F6E">
      <w:pPr>
        <w:pStyle w:val="NoSpacing"/>
        <w:rPr>
          <w:rFonts w:ascii="Times New Roman" w:hAnsi="Times New Roman" w:cs="Times New Roman"/>
          <w:sz w:val="18"/>
          <w:szCs w:val="18"/>
        </w:rPr>
      </w:pPr>
    </w:p>
    <w:p w14:paraId="1E81F374" w14:textId="77777777" w:rsidR="00B97D5A" w:rsidRDefault="00B97D5A" w:rsidP="00CD4F6E">
      <w:pPr>
        <w:pStyle w:val="NoSpacing"/>
        <w:rPr>
          <w:rFonts w:ascii="Times New Roman" w:hAnsi="Times New Roman" w:cs="Times New Roman"/>
          <w:sz w:val="18"/>
          <w:szCs w:val="18"/>
        </w:rPr>
      </w:pPr>
      <w:r>
        <w:rPr>
          <w:rFonts w:ascii="Times New Roman" w:hAnsi="Times New Roman" w:cs="Times New Roman"/>
          <w:sz w:val="18"/>
          <w:szCs w:val="18"/>
        </w:rPr>
        <w:t>A</w:t>
      </w:r>
      <w:r w:rsidR="00CD4F6E" w:rsidRPr="00CD4F6E">
        <w:rPr>
          <w:rFonts w:ascii="Times New Roman" w:hAnsi="Times New Roman" w:cs="Times New Roman"/>
          <w:sz w:val="18"/>
          <w:szCs w:val="18"/>
        </w:rPr>
        <w:t xml:space="preserve">dd a </w:t>
      </w:r>
      <w:r w:rsidR="00CD4F6E" w:rsidRPr="00B97D5A">
        <w:rPr>
          <w:rFonts w:ascii="Times New Roman" w:hAnsi="Times New Roman" w:cs="Times New Roman"/>
          <w:b/>
          <w:sz w:val="18"/>
          <w:szCs w:val="18"/>
        </w:rPr>
        <w:t xml:space="preserve">UIBarButtonItem </w:t>
      </w:r>
      <w:r w:rsidR="00CD4F6E" w:rsidRPr="00CD4F6E">
        <w:rPr>
          <w:rFonts w:ascii="Times New Roman" w:hAnsi="Times New Roman" w:cs="Times New Roman"/>
          <w:sz w:val="18"/>
          <w:szCs w:val="18"/>
        </w:rPr>
        <w:t>to the UINavigationBar</w:t>
      </w:r>
      <w:r>
        <w:rPr>
          <w:rFonts w:ascii="Times New Roman" w:hAnsi="Times New Roman" w:cs="Times New Roman"/>
          <w:sz w:val="18"/>
          <w:szCs w:val="18"/>
        </w:rPr>
        <w:t xml:space="preserve"> on the </w:t>
      </w:r>
      <w:r w:rsidR="00CD4F6E" w:rsidRPr="00CD4F6E">
        <w:rPr>
          <w:rFonts w:ascii="Times New Roman" w:hAnsi="Times New Roman" w:cs="Times New Roman"/>
          <w:sz w:val="18"/>
          <w:szCs w:val="18"/>
        </w:rPr>
        <w:t>right side of the navigation bar when the ItemsViewController is on top of the stack. When</w:t>
      </w:r>
      <w:r>
        <w:rPr>
          <w:rFonts w:ascii="Times New Roman" w:hAnsi="Times New Roman" w:cs="Times New Roman"/>
          <w:sz w:val="18"/>
          <w:szCs w:val="18"/>
        </w:rPr>
        <w:t xml:space="preserve"> tapped, it should add a new </w:t>
      </w:r>
      <w:r w:rsidR="00CD4F6E" w:rsidRPr="00CD4F6E">
        <w:rPr>
          <w:rFonts w:ascii="Times New Roman" w:hAnsi="Times New Roman" w:cs="Times New Roman"/>
          <w:sz w:val="18"/>
          <w:szCs w:val="18"/>
        </w:rPr>
        <w:t>Item to the list.</w:t>
      </w:r>
      <w:r>
        <w:rPr>
          <w:rFonts w:ascii="Times New Roman" w:hAnsi="Times New Roman" w:cs="Times New Roman"/>
          <w:sz w:val="18"/>
          <w:szCs w:val="18"/>
        </w:rPr>
        <w:t xml:space="preserve"> </w:t>
      </w:r>
      <w:r w:rsidR="00CD4F6E" w:rsidRPr="00CD4F6E">
        <w:rPr>
          <w:rFonts w:ascii="Times New Roman" w:hAnsi="Times New Roman" w:cs="Times New Roman"/>
          <w:sz w:val="18"/>
          <w:szCs w:val="18"/>
        </w:rPr>
        <w:t>A bar button item has a target-action pair that works like UIControl’s target-action mechanism</w:t>
      </w:r>
      <w:r>
        <w:rPr>
          <w:rFonts w:ascii="Times New Roman" w:hAnsi="Times New Roman" w:cs="Times New Roman"/>
          <w:sz w:val="18"/>
          <w:szCs w:val="18"/>
        </w:rPr>
        <w:t>.</w:t>
      </w:r>
      <w:r w:rsidR="00CD4F6E" w:rsidRPr="00CD4F6E">
        <w:rPr>
          <w:rFonts w:ascii="Times New Roman" w:hAnsi="Times New Roman" w:cs="Times New Roman"/>
          <w:sz w:val="18"/>
          <w:szCs w:val="18"/>
        </w:rPr>
        <w:t xml:space="preserve"> When you set a target-action pair in a XIB file, you Control-drag from a button to its target and then select a method from the list of IBActions. </w:t>
      </w:r>
    </w:p>
    <w:p w14:paraId="52ABDAE7" w14:textId="73804FB0" w:rsidR="00CD4F6E" w:rsidRPr="00CD4F6E" w:rsidRDefault="00BD17C0" w:rsidP="00CD4F6E">
      <w:pPr>
        <w:pStyle w:val="NoSpacing"/>
        <w:rPr>
          <w:rFonts w:ascii="Times New Roman" w:hAnsi="Times New Roman" w:cs="Times New Roman"/>
          <w:sz w:val="18"/>
          <w:szCs w:val="18"/>
        </w:rPr>
      </w:pPr>
      <w:r>
        <w:rPr>
          <w:rFonts w:ascii="Times New Roman" w:hAnsi="Times New Roman" w:cs="Times New Roman"/>
          <w:sz w:val="18"/>
          <w:szCs w:val="18"/>
        </w:rPr>
        <w:lastRenderedPageBreak/>
        <w:t>A</w:t>
      </w:r>
      <w:r w:rsidRPr="00CD4F6E">
        <w:rPr>
          <w:rFonts w:ascii="Times New Roman" w:hAnsi="Times New Roman" w:cs="Times New Roman"/>
          <w:sz w:val="18"/>
          <w:szCs w:val="18"/>
        </w:rPr>
        <w:t xml:space="preserve">dd another UIBarButtonItem to replace the </w:t>
      </w:r>
      <w:r w:rsidRPr="00BD17C0">
        <w:rPr>
          <w:rFonts w:ascii="Times New Roman" w:hAnsi="Times New Roman" w:cs="Times New Roman"/>
          <w:sz w:val="18"/>
          <w:szCs w:val="18"/>
        </w:rPr>
        <w:t xml:space="preserve">Edit </w:t>
      </w:r>
      <w:r w:rsidRPr="00CD4F6E">
        <w:rPr>
          <w:rFonts w:ascii="Times New Roman" w:hAnsi="Times New Roman" w:cs="Times New Roman"/>
          <w:sz w:val="18"/>
          <w:szCs w:val="18"/>
        </w:rPr>
        <w:t>button in the table view header.</w:t>
      </w:r>
      <w:r>
        <w:rPr>
          <w:rFonts w:ascii="Times New Roman" w:hAnsi="Times New Roman" w:cs="Times New Roman"/>
          <w:sz w:val="18"/>
          <w:szCs w:val="18"/>
        </w:rPr>
        <w:t xml:space="preserve"> </w:t>
      </w:r>
      <w:r w:rsidRPr="00CD4F6E">
        <w:rPr>
          <w:rFonts w:ascii="Times New Roman" w:hAnsi="Times New Roman" w:cs="Times New Roman"/>
          <w:sz w:val="18"/>
          <w:szCs w:val="18"/>
        </w:rPr>
        <w:t>UIViewController has an editButtonItem property, and when sent editButtonItem, the view controller creates a UIBarButtonItem with the title</w:t>
      </w:r>
      <w:r w:rsidRPr="00BD17C0">
        <w:rPr>
          <w:rFonts w:ascii="Times New Roman" w:hAnsi="Times New Roman" w:cs="Times New Roman"/>
          <w:sz w:val="18"/>
          <w:szCs w:val="18"/>
        </w:rPr>
        <w:t xml:space="preserve"> Edit</w:t>
      </w:r>
      <w:r>
        <w:rPr>
          <w:rFonts w:ascii="Times New Roman" w:hAnsi="Times New Roman" w:cs="Times New Roman"/>
          <w:sz w:val="18"/>
          <w:szCs w:val="18"/>
        </w:rPr>
        <w:t>. T</w:t>
      </w:r>
      <w:r w:rsidRPr="00CD4F6E">
        <w:rPr>
          <w:rFonts w:ascii="Times New Roman" w:hAnsi="Times New Roman" w:cs="Times New Roman"/>
          <w:sz w:val="18"/>
          <w:szCs w:val="18"/>
        </w:rPr>
        <w:t xml:space="preserve">his button comes with a target-action pair: it sends the message </w:t>
      </w:r>
      <w:r w:rsidRPr="00BD17C0">
        <w:rPr>
          <w:rFonts w:ascii="Times New Roman" w:hAnsi="Times New Roman" w:cs="Times New Roman"/>
          <w:b/>
          <w:sz w:val="18"/>
          <w:szCs w:val="18"/>
        </w:rPr>
        <w:t>setEditing:animated:</w:t>
      </w:r>
      <w:r w:rsidRPr="00CD4F6E">
        <w:rPr>
          <w:rFonts w:ascii="Times New Roman" w:hAnsi="Times New Roman" w:cs="Times New Roman"/>
          <w:sz w:val="18"/>
          <w:szCs w:val="18"/>
        </w:rPr>
        <w:t xml:space="preserve"> to its UIViewController when tapped.</w:t>
      </w:r>
      <w:r>
        <w:rPr>
          <w:rFonts w:ascii="Times New Roman" w:hAnsi="Times New Roman" w:cs="Times New Roman"/>
          <w:sz w:val="18"/>
          <w:szCs w:val="18"/>
        </w:rPr>
        <w:t xml:space="preserve"> </w:t>
      </w:r>
      <w:r w:rsidR="00B97D5A">
        <w:rPr>
          <w:rFonts w:ascii="Times New Roman" w:hAnsi="Times New Roman" w:cs="Times New Roman"/>
          <w:sz w:val="18"/>
          <w:szCs w:val="18"/>
        </w:rPr>
        <w:t>I</w:t>
      </w:r>
      <w:r w:rsidR="00CD4F6E" w:rsidRPr="00CD4F6E">
        <w:rPr>
          <w:rFonts w:ascii="Times New Roman" w:hAnsi="Times New Roman" w:cs="Times New Roman"/>
          <w:sz w:val="18"/>
          <w:szCs w:val="18"/>
        </w:rPr>
        <w:t xml:space="preserve">n </w:t>
      </w:r>
      <w:r w:rsidR="00CD4F6E" w:rsidRPr="00B97D5A">
        <w:rPr>
          <w:rFonts w:ascii="Times New Roman" w:hAnsi="Times New Roman" w:cs="Times New Roman"/>
          <w:b/>
          <w:sz w:val="18"/>
          <w:szCs w:val="18"/>
        </w:rPr>
        <w:t>ItemsViewController.m</w:t>
      </w:r>
      <w:r w:rsidR="00CD4F6E" w:rsidRPr="00CD4F6E">
        <w:rPr>
          <w:rFonts w:ascii="Times New Roman" w:hAnsi="Times New Roman" w:cs="Times New Roman"/>
          <w:sz w:val="18"/>
          <w:szCs w:val="18"/>
        </w:rPr>
        <w:t>, create a UIBarButtonItem</w:t>
      </w:r>
      <w:r w:rsidR="00B97D5A">
        <w:rPr>
          <w:rFonts w:ascii="Times New Roman" w:hAnsi="Times New Roman" w:cs="Times New Roman"/>
          <w:sz w:val="18"/>
          <w:szCs w:val="18"/>
        </w:rPr>
        <w:t xml:space="preserve"> </w:t>
      </w:r>
      <w:r w:rsidR="00CD4F6E" w:rsidRPr="00CD4F6E">
        <w:rPr>
          <w:rFonts w:ascii="Times New Roman" w:hAnsi="Times New Roman" w:cs="Times New Roman"/>
          <w:sz w:val="18"/>
          <w:szCs w:val="18"/>
        </w:rPr>
        <w:t>instance an</w:t>
      </w:r>
      <w:r w:rsidR="00B97D5A">
        <w:rPr>
          <w:rFonts w:ascii="Times New Roman" w:hAnsi="Times New Roman" w:cs="Times New Roman"/>
          <w:sz w:val="18"/>
          <w:szCs w:val="18"/>
        </w:rPr>
        <w:t>d give it its target and action:</w:t>
      </w:r>
    </w:p>
    <w:p w14:paraId="06DE8174" w14:textId="77777777" w:rsidR="00B97D5A" w:rsidRDefault="00B97D5A" w:rsidP="00B97D5A">
      <w:pPr>
        <w:pStyle w:val="NoSpacing"/>
        <w:rPr>
          <w:rFonts w:ascii="Times New Roman" w:hAnsi="Times New Roman" w:cs="Times New Roman"/>
          <w:sz w:val="18"/>
          <w:szCs w:val="18"/>
        </w:rPr>
      </w:pPr>
    </w:p>
    <w:p w14:paraId="419091F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w:t>
      </w:r>
      <w:r w:rsidRPr="00381041">
        <w:rPr>
          <w:rFonts w:ascii="Times New Roman" w:hAnsi="Times New Roman" w:cs="Times New Roman"/>
          <w:color w:val="760F50"/>
          <w:sz w:val="18"/>
          <w:szCs w:val="18"/>
        </w:rPr>
        <w:t>id</w:t>
      </w:r>
      <w:r w:rsidRPr="00381041">
        <w:rPr>
          <w:rFonts w:ascii="Times New Roman" w:hAnsi="Times New Roman" w:cs="Times New Roman"/>
          <w:color w:val="000000"/>
          <w:sz w:val="18"/>
          <w:szCs w:val="18"/>
        </w:rPr>
        <w:t>)init</w:t>
      </w:r>
    </w:p>
    <w:p w14:paraId="505716A1" w14:textId="22989E85" w:rsidR="00381041" w:rsidRDefault="00381041" w:rsidP="00381041">
      <w:pPr>
        <w:widowControl w:val="0"/>
        <w:tabs>
          <w:tab w:val="left" w:pos="866"/>
        </w:tabs>
        <w:autoSpaceDE w:val="0"/>
        <w:autoSpaceDN w:val="0"/>
        <w:adjustRightInd w:val="0"/>
        <w:rPr>
          <w:rFonts w:ascii="Times New Roman" w:hAnsi="Times New Roman" w:cs="Times New Roman"/>
          <w:color w:val="236E25"/>
          <w:sz w:val="18"/>
          <w:szCs w:val="18"/>
        </w:rPr>
      </w:pPr>
      <w:r w:rsidRPr="00381041">
        <w:rPr>
          <w:rFonts w:ascii="Times New Roman" w:hAnsi="Times New Roman" w:cs="Times New Roman"/>
          <w:color w:val="000000"/>
          <w:sz w:val="18"/>
          <w:szCs w:val="18"/>
        </w:rPr>
        <w:t>{</w:t>
      </w:r>
    </w:p>
    <w:p w14:paraId="54061474" w14:textId="4E13ECD5"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236E25"/>
          <w:sz w:val="18"/>
          <w:szCs w:val="18"/>
        </w:rPr>
        <w:t>…</w:t>
      </w:r>
    </w:p>
    <w:p w14:paraId="380BF123"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760F50"/>
          <w:sz w:val="18"/>
          <w:szCs w:val="18"/>
        </w:rPr>
        <w:t>if</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760F50"/>
          <w:sz w:val="18"/>
          <w:szCs w:val="18"/>
        </w:rPr>
        <w:t>self</w:t>
      </w:r>
      <w:r w:rsidRPr="00381041">
        <w:rPr>
          <w:rFonts w:ascii="Times New Roman" w:hAnsi="Times New Roman" w:cs="Times New Roman"/>
          <w:color w:val="000000"/>
          <w:sz w:val="18"/>
          <w:szCs w:val="18"/>
        </w:rPr>
        <w:t>)</w:t>
      </w:r>
    </w:p>
    <w:p w14:paraId="3D2E8C9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55510433" w14:textId="5A0FF758"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236E25"/>
          <w:sz w:val="18"/>
          <w:szCs w:val="18"/>
        </w:rPr>
        <w:t>…</w:t>
      </w:r>
    </w:p>
    <w:p w14:paraId="201AFEE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[n </w:t>
      </w:r>
      <w:r w:rsidRPr="00381041">
        <w:rPr>
          <w:rFonts w:ascii="Times New Roman" w:hAnsi="Times New Roman" w:cs="Times New Roman"/>
          <w:color w:val="2E0D6E"/>
          <w:sz w:val="18"/>
          <w:szCs w:val="18"/>
        </w:rPr>
        <w:t>setTitle</w:t>
      </w:r>
      <w:r w:rsidRPr="00381041">
        <w:rPr>
          <w:rFonts w:ascii="Times New Roman" w:hAnsi="Times New Roman" w:cs="Times New Roman"/>
          <w:color w:val="000000"/>
          <w:sz w:val="18"/>
          <w:szCs w:val="18"/>
        </w:rPr>
        <w:t>:</w:t>
      </w:r>
      <w:r w:rsidRPr="00381041">
        <w:rPr>
          <w:rFonts w:ascii="Times New Roman" w:hAnsi="Times New Roman" w:cs="Times New Roman"/>
          <w:color w:val="891315"/>
          <w:sz w:val="18"/>
          <w:szCs w:val="18"/>
        </w:rPr>
        <w:t>@"Homepwner"</w:t>
      </w:r>
      <w:r w:rsidRPr="00381041">
        <w:rPr>
          <w:rFonts w:ascii="Times New Roman" w:hAnsi="Times New Roman" w:cs="Times New Roman"/>
          <w:color w:val="000000"/>
          <w:sz w:val="18"/>
          <w:szCs w:val="18"/>
        </w:rPr>
        <w:t>];</w:t>
      </w:r>
    </w:p>
    <w:p w14:paraId="46B24C32"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4121F74D"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Create a new bar button item that will send addNewItem: to ItemsViewController</w:t>
      </w:r>
    </w:p>
    <w:p w14:paraId="4F191658"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*bbi = [[</w:t>
      </w:r>
      <w:r w:rsidRPr="00381041">
        <w:rPr>
          <w:rFonts w:ascii="Times New Roman" w:hAnsi="Times New Roman" w:cs="Times New Roman"/>
          <w:color w:val="5C2699"/>
          <w:sz w:val="18"/>
          <w:szCs w:val="18"/>
        </w:rPr>
        <w:t>UIBarButtonItem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alloc</w:t>
      </w:r>
      <w:r w:rsidRPr="00381041">
        <w:rPr>
          <w:rFonts w:ascii="Times New Roman" w:hAnsi="Times New Roman" w:cs="Times New Roman"/>
          <w:color w:val="000000"/>
          <w:sz w:val="18"/>
          <w:szCs w:val="18"/>
        </w:rPr>
        <w:t>]</w:t>
      </w:r>
    </w:p>
    <w:p w14:paraId="107B11D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initWithBarButtonSystemItem</w:t>
      </w:r>
      <w:r w:rsidRPr="00381041">
        <w:rPr>
          <w:rFonts w:ascii="Times New Roman" w:hAnsi="Times New Roman" w:cs="Times New Roman"/>
          <w:color w:val="000000"/>
          <w:sz w:val="18"/>
          <w:szCs w:val="18"/>
        </w:rPr>
        <w:t>:</w:t>
      </w:r>
      <w:r w:rsidRPr="00381041">
        <w:rPr>
          <w:rFonts w:ascii="Times New Roman" w:hAnsi="Times New Roman" w:cs="Times New Roman"/>
          <w:color w:val="2E0D6E"/>
          <w:sz w:val="18"/>
          <w:szCs w:val="18"/>
        </w:rPr>
        <w:t>UIBarButtonSystemItemAdd</w:t>
      </w:r>
    </w:p>
    <w:p w14:paraId="5C68908A"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target</w:t>
      </w:r>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self</w:t>
      </w:r>
    </w:p>
    <w:p w14:paraId="327DEEC0"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action</w:t>
      </w:r>
      <w:r w:rsidRPr="00381041">
        <w:rPr>
          <w:rFonts w:ascii="Times New Roman" w:hAnsi="Times New Roman" w:cs="Times New Roman"/>
          <w:color w:val="000000"/>
          <w:sz w:val="18"/>
          <w:szCs w:val="18"/>
        </w:rPr>
        <w:t>:</w:t>
      </w:r>
      <w:r w:rsidRPr="00381041">
        <w:rPr>
          <w:rFonts w:ascii="Times New Roman" w:hAnsi="Times New Roman" w:cs="Times New Roman"/>
          <w:color w:val="760F50"/>
          <w:sz w:val="18"/>
          <w:szCs w:val="18"/>
        </w:rPr>
        <w:t>@selector</w:t>
      </w:r>
      <w:r w:rsidRPr="00381041">
        <w:rPr>
          <w:rFonts w:ascii="Times New Roman" w:hAnsi="Times New Roman" w:cs="Times New Roman"/>
          <w:color w:val="000000"/>
          <w:sz w:val="18"/>
          <w:szCs w:val="18"/>
        </w:rPr>
        <w:t>(addNewItem:)];</w:t>
      </w:r>
    </w:p>
    <w:p w14:paraId="243D15D1"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236E25"/>
          <w:sz w:val="18"/>
          <w:szCs w:val="18"/>
        </w:rPr>
        <w:t>// Set this bar button item as the right item in the navigation item</w:t>
      </w:r>
    </w:p>
    <w:p w14:paraId="567AB323" w14:textId="77777777" w:rsid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sidRPr="00381041">
        <w:rPr>
          <w:rFonts w:ascii="Times New Roman" w:hAnsi="Times New Roman" w:cs="Times New Roman"/>
          <w:color w:val="760F50"/>
          <w:sz w:val="18"/>
          <w:szCs w:val="18"/>
        </w:rPr>
        <w:t>self</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navigationItem</w:t>
      </w:r>
      <w:r w:rsidRPr="00381041">
        <w:rPr>
          <w:rFonts w:ascii="Times New Roman" w:hAnsi="Times New Roman" w:cs="Times New Roman"/>
          <w:color w:val="000000"/>
          <w:sz w:val="18"/>
          <w:szCs w:val="18"/>
        </w:rPr>
        <w:t xml:space="preserve">] </w:t>
      </w:r>
      <w:r w:rsidRPr="00381041">
        <w:rPr>
          <w:rFonts w:ascii="Times New Roman" w:hAnsi="Times New Roman" w:cs="Times New Roman"/>
          <w:color w:val="2E0D6E"/>
          <w:sz w:val="18"/>
          <w:szCs w:val="18"/>
        </w:rPr>
        <w:t>setRightBarButtonItem</w:t>
      </w:r>
      <w:r w:rsidRPr="00381041">
        <w:rPr>
          <w:rFonts w:ascii="Times New Roman" w:hAnsi="Times New Roman" w:cs="Times New Roman"/>
          <w:color w:val="000000"/>
          <w:sz w:val="18"/>
          <w:szCs w:val="18"/>
        </w:rPr>
        <w:t>:bbi];</w:t>
      </w:r>
    </w:p>
    <w:p w14:paraId="3CCC21B1"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p>
    <w:p w14:paraId="7E355259" w14:textId="77777777"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r w:rsidRPr="00BD17C0">
        <w:rPr>
          <w:rFonts w:ascii="Times New Roman" w:hAnsi="Times New Roman" w:cs="Times New Roman"/>
          <w:color w:val="236E25"/>
          <w:sz w:val="18"/>
          <w:szCs w:val="18"/>
        </w:rPr>
        <w:t>// Set this bar button item as the left item in the navigation item</w:t>
      </w:r>
    </w:p>
    <w:p w14:paraId="2A2C8355" w14:textId="5EA5125F" w:rsidR="00543440" w:rsidRPr="00BD17C0" w:rsidRDefault="00543440" w:rsidP="00543440">
      <w:pPr>
        <w:widowControl w:val="0"/>
        <w:tabs>
          <w:tab w:val="left" w:pos="866"/>
        </w:tabs>
        <w:autoSpaceDE w:val="0"/>
        <w:autoSpaceDN w:val="0"/>
        <w:adjustRightInd w:val="0"/>
        <w:rPr>
          <w:rFonts w:ascii="Times New Roman" w:hAnsi="Times New Roman" w:cs="Times New Roman"/>
          <w:color w:val="000000"/>
          <w:sz w:val="18"/>
          <w:szCs w:val="18"/>
        </w:rPr>
      </w:pPr>
      <w:r w:rsidRPr="00BD17C0">
        <w:rPr>
          <w:rFonts w:ascii="Times New Roman" w:hAnsi="Times New Roman" w:cs="Times New Roman"/>
          <w:color w:val="000000"/>
          <w:sz w:val="18"/>
          <w:szCs w:val="18"/>
        </w:rPr>
        <w:t xml:space="preserve">        [[</w:t>
      </w:r>
      <w:r w:rsidRPr="00BD17C0">
        <w:rPr>
          <w:rFonts w:ascii="Times New Roman" w:hAnsi="Times New Roman" w:cs="Times New Roman"/>
          <w:color w:val="760F50"/>
          <w:sz w:val="18"/>
          <w:szCs w:val="18"/>
        </w:rPr>
        <w:t>self</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navigationItem</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setLeftBarButtonItem</w:t>
      </w:r>
      <w:r w:rsidRPr="00BD17C0">
        <w:rPr>
          <w:rFonts w:ascii="Times New Roman" w:hAnsi="Times New Roman" w:cs="Times New Roman"/>
          <w:color w:val="000000"/>
          <w:sz w:val="18"/>
          <w:szCs w:val="18"/>
        </w:rPr>
        <w:t>:[</w:t>
      </w:r>
      <w:r w:rsidRPr="00BD17C0">
        <w:rPr>
          <w:rFonts w:ascii="Times New Roman" w:hAnsi="Times New Roman" w:cs="Times New Roman"/>
          <w:color w:val="760F50"/>
          <w:sz w:val="18"/>
          <w:szCs w:val="18"/>
        </w:rPr>
        <w:t>self</w:t>
      </w:r>
      <w:r w:rsidRPr="00BD17C0">
        <w:rPr>
          <w:rFonts w:ascii="Times New Roman" w:hAnsi="Times New Roman" w:cs="Times New Roman"/>
          <w:color w:val="000000"/>
          <w:sz w:val="18"/>
          <w:szCs w:val="18"/>
        </w:rPr>
        <w:t xml:space="preserve"> </w:t>
      </w:r>
      <w:r w:rsidRPr="00BD17C0">
        <w:rPr>
          <w:rFonts w:ascii="Times New Roman" w:hAnsi="Times New Roman" w:cs="Times New Roman"/>
          <w:color w:val="2E0D6E"/>
          <w:sz w:val="18"/>
          <w:szCs w:val="18"/>
        </w:rPr>
        <w:t>editButtonItem</w:t>
      </w:r>
      <w:r w:rsidRPr="00BD17C0">
        <w:rPr>
          <w:rFonts w:ascii="Times New Roman" w:hAnsi="Times New Roman" w:cs="Times New Roman"/>
          <w:color w:val="000000"/>
          <w:sz w:val="18"/>
          <w:szCs w:val="18"/>
        </w:rPr>
        <w:t>]];</w:t>
      </w:r>
    </w:p>
    <w:p w14:paraId="3C37391B" w14:textId="77777777"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p>
    <w:p w14:paraId="2D969029" w14:textId="491B12F1" w:rsidR="00381041" w:rsidRPr="00381041" w:rsidRDefault="00381041" w:rsidP="00381041">
      <w:pPr>
        <w:widowControl w:val="0"/>
        <w:tabs>
          <w:tab w:val="left" w:pos="866"/>
        </w:tabs>
        <w:autoSpaceDE w:val="0"/>
        <w:autoSpaceDN w:val="0"/>
        <w:adjustRightInd w:val="0"/>
        <w:rPr>
          <w:rFonts w:ascii="Times New Roman" w:hAnsi="Times New Roman" w:cs="Times New Roman"/>
          <w:color w:val="000000"/>
          <w:sz w:val="18"/>
          <w:szCs w:val="18"/>
        </w:rPr>
      </w:pPr>
      <w:r w:rsidRPr="00381041">
        <w:rPr>
          <w:rFonts w:ascii="Times New Roman" w:hAnsi="Times New Roman" w:cs="Times New Roman"/>
          <w:color w:val="000000"/>
          <w:sz w:val="18"/>
          <w:szCs w:val="18"/>
        </w:rPr>
        <w:t xml:space="preserve">    </w:t>
      </w:r>
      <w:r>
        <w:rPr>
          <w:rFonts w:ascii="Times New Roman" w:hAnsi="Times New Roman" w:cs="Times New Roman"/>
          <w:color w:val="760F50"/>
          <w:sz w:val="18"/>
          <w:szCs w:val="18"/>
        </w:rPr>
        <w:t>…</w:t>
      </w:r>
    </w:p>
    <w:p w14:paraId="2118F039" w14:textId="04253616" w:rsidR="00B97D5A" w:rsidRPr="00381041" w:rsidRDefault="00381041" w:rsidP="00381041">
      <w:pPr>
        <w:pStyle w:val="NoSpacing"/>
        <w:rPr>
          <w:rFonts w:ascii="Times New Roman" w:hAnsi="Times New Roman" w:cs="Times New Roman"/>
          <w:sz w:val="18"/>
          <w:szCs w:val="18"/>
        </w:rPr>
      </w:pPr>
      <w:r w:rsidRPr="00381041">
        <w:rPr>
          <w:rFonts w:ascii="Times New Roman" w:hAnsi="Times New Roman" w:cs="Times New Roman"/>
          <w:color w:val="000000"/>
          <w:sz w:val="18"/>
          <w:szCs w:val="18"/>
        </w:rPr>
        <w:t>}</w:t>
      </w:r>
    </w:p>
    <w:p w14:paraId="54C46D35" w14:textId="77777777" w:rsidR="00B97D5A" w:rsidRDefault="00B97D5A" w:rsidP="00B97D5A">
      <w:pPr>
        <w:pStyle w:val="NoSpacing"/>
        <w:rPr>
          <w:rFonts w:ascii="Times New Roman" w:hAnsi="Times New Roman" w:cs="Times New Roman"/>
          <w:sz w:val="18"/>
          <w:szCs w:val="18"/>
        </w:rPr>
      </w:pPr>
    </w:p>
    <w:p w14:paraId="348A9560" w14:textId="77777777" w:rsidR="002774CE" w:rsidRDefault="002774CE" w:rsidP="00CD4F6E">
      <w:pPr>
        <w:pStyle w:val="NoSpacing"/>
        <w:rPr>
          <w:rFonts w:ascii="Times New Roman" w:hAnsi="Times New Roman" w:cs="Times New Roman"/>
          <w:sz w:val="18"/>
          <w:szCs w:val="18"/>
        </w:rPr>
      </w:pPr>
    </w:p>
    <w:p w14:paraId="43914B48" w14:textId="77777777" w:rsidR="002774CE" w:rsidRDefault="002774CE" w:rsidP="00CD4F6E">
      <w:pPr>
        <w:pStyle w:val="NoSpacing"/>
        <w:rPr>
          <w:rFonts w:ascii="Times New Roman" w:hAnsi="Times New Roman" w:cs="Times New Roman"/>
          <w:sz w:val="18"/>
          <w:szCs w:val="18"/>
        </w:rPr>
      </w:pPr>
    </w:p>
    <w:p w14:paraId="3801E6F8" w14:textId="77777777" w:rsidR="002774CE" w:rsidRDefault="002774CE" w:rsidP="00CD4F6E">
      <w:pPr>
        <w:pStyle w:val="NoSpacing"/>
        <w:rPr>
          <w:rFonts w:ascii="Times New Roman" w:hAnsi="Times New Roman" w:cs="Times New Roman"/>
          <w:sz w:val="18"/>
          <w:szCs w:val="18"/>
        </w:rPr>
      </w:pPr>
    </w:p>
    <w:p w14:paraId="3C067B74" w14:textId="77777777" w:rsidR="002774CE" w:rsidRDefault="002774CE" w:rsidP="00CD4F6E">
      <w:pPr>
        <w:pStyle w:val="NoSpacing"/>
        <w:rPr>
          <w:rFonts w:ascii="Times New Roman" w:hAnsi="Times New Roman" w:cs="Times New Roman"/>
          <w:sz w:val="18"/>
          <w:szCs w:val="18"/>
        </w:rPr>
      </w:pPr>
    </w:p>
    <w:p w14:paraId="68151951" w14:textId="77777777" w:rsidR="00E47017" w:rsidRDefault="00E47017" w:rsidP="00E47017">
      <w:pPr>
        <w:pStyle w:val="NoSpacing"/>
        <w:rPr>
          <w:rFonts w:ascii="Times New Roman" w:hAnsi="Times New Roman" w:cs="Times New Roman"/>
          <w:sz w:val="18"/>
          <w:szCs w:val="18"/>
        </w:rPr>
      </w:pPr>
    </w:p>
    <w:p w14:paraId="0C793197" w14:textId="77777777" w:rsidR="00E47017" w:rsidRDefault="00E47017" w:rsidP="00E47017">
      <w:pPr>
        <w:pStyle w:val="NoSpacing"/>
        <w:rPr>
          <w:rFonts w:ascii="Times New Roman" w:hAnsi="Times New Roman" w:cs="Times New Roman"/>
          <w:sz w:val="18"/>
          <w:szCs w:val="18"/>
        </w:rPr>
      </w:pPr>
    </w:p>
    <w:p w14:paraId="20701652" w14:textId="77777777" w:rsidR="00E47017" w:rsidRDefault="00E47017" w:rsidP="00E47017">
      <w:pPr>
        <w:pStyle w:val="NoSpacing"/>
        <w:rPr>
          <w:rFonts w:ascii="Times New Roman" w:hAnsi="Times New Roman" w:cs="Times New Roman"/>
          <w:sz w:val="18"/>
          <w:szCs w:val="18"/>
        </w:rPr>
      </w:pPr>
    </w:p>
    <w:p w14:paraId="0714FE91" w14:textId="77777777" w:rsidR="00E47017" w:rsidRDefault="00E47017" w:rsidP="00E47017">
      <w:pPr>
        <w:pStyle w:val="NoSpacing"/>
        <w:rPr>
          <w:rFonts w:ascii="Times New Roman" w:hAnsi="Times New Roman" w:cs="Times New Roman"/>
          <w:sz w:val="18"/>
          <w:szCs w:val="18"/>
        </w:rPr>
      </w:pPr>
    </w:p>
    <w:p w14:paraId="6F268A6F" w14:textId="5B98B3A1" w:rsidR="002D0E96" w:rsidRDefault="002D0E96" w:rsidP="00E47017">
      <w:pPr>
        <w:pStyle w:val="NoSpacing"/>
        <w:rPr>
          <w:rFonts w:ascii="Times New Roman" w:hAnsi="Times New Roman" w:cs="Times New Roman"/>
          <w:sz w:val="18"/>
          <w:szCs w:val="18"/>
        </w:rPr>
      </w:pPr>
      <w:r>
        <w:rPr>
          <w:rFonts w:ascii="Times New Roman" w:hAnsi="Times New Roman"/>
          <w:b/>
          <w:sz w:val="18"/>
          <w:szCs w:val="18"/>
        </w:rPr>
        <w:t>Chapter 12 [Phase 4</w:t>
      </w:r>
      <w:r w:rsidRPr="00CD63D1">
        <w:rPr>
          <w:rFonts w:ascii="Times New Roman" w:hAnsi="Times New Roman"/>
          <w:b/>
          <w:sz w:val="18"/>
          <w:szCs w:val="18"/>
        </w:rPr>
        <w:t xml:space="preserve">]: </w:t>
      </w:r>
      <w:r>
        <w:rPr>
          <w:rFonts w:ascii="Times New Roman" w:hAnsi="Times New Roman" w:cs="Times New Roman"/>
          <w:b/>
          <w:sz w:val="18"/>
          <w:szCs w:val="18"/>
        </w:rPr>
        <w:t>Camera</w:t>
      </w:r>
    </w:p>
    <w:p w14:paraId="0954A962" w14:textId="77777777" w:rsidR="002D0E96" w:rsidRDefault="002D0E96" w:rsidP="00E47017">
      <w:pPr>
        <w:pStyle w:val="NoSpacing"/>
        <w:rPr>
          <w:rFonts w:ascii="Times New Roman" w:hAnsi="Times New Roman" w:cs="Times New Roman"/>
          <w:sz w:val="18"/>
          <w:szCs w:val="18"/>
        </w:rPr>
      </w:pPr>
    </w:p>
    <w:p w14:paraId="521A02D7" w14:textId="3330DA2E" w:rsidR="00E47017" w:rsidRPr="00CD4F6E" w:rsidRDefault="00E47017" w:rsidP="00E47017">
      <w:pPr>
        <w:pStyle w:val="NoSpacing"/>
        <w:rPr>
          <w:rFonts w:ascii="Times New Roman" w:hAnsi="Times New Roman" w:cs="Times New Roman"/>
          <w:sz w:val="18"/>
          <w:szCs w:val="18"/>
        </w:rPr>
      </w:pPr>
      <w:r w:rsidRPr="00F808E2">
        <w:rPr>
          <w:rFonts w:ascii="Times New Roman" w:hAnsi="Times New Roman" w:cs="Times New Roman"/>
          <w:b/>
          <w:sz w:val="18"/>
          <w:szCs w:val="18"/>
        </w:rPr>
        <w:t>Homepwner</w:t>
      </w:r>
      <w:r w:rsidR="00F808E2">
        <w:rPr>
          <w:rFonts w:ascii="Times New Roman" w:hAnsi="Times New Roman" w:cs="Times New Roman"/>
          <w:sz w:val="18"/>
          <w:szCs w:val="18"/>
        </w:rPr>
        <w:t xml:space="preserve">: add photos to the app. </w:t>
      </w:r>
      <w:r w:rsidRPr="00CD4F6E">
        <w:rPr>
          <w:rFonts w:ascii="Times New Roman" w:hAnsi="Times New Roman" w:cs="Times New Roman"/>
          <w:sz w:val="18"/>
          <w:szCs w:val="18"/>
        </w:rPr>
        <w:t xml:space="preserve">UIImagePickerController </w:t>
      </w:r>
      <w:r w:rsidR="00F808E2">
        <w:rPr>
          <w:rFonts w:ascii="Times New Roman" w:hAnsi="Times New Roman" w:cs="Times New Roman"/>
          <w:sz w:val="18"/>
          <w:szCs w:val="18"/>
        </w:rPr>
        <w:t>will allow</w:t>
      </w:r>
      <w:r w:rsidRPr="00CD4F6E">
        <w:rPr>
          <w:rFonts w:ascii="Times New Roman" w:hAnsi="Times New Roman" w:cs="Times New Roman"/>
          <w:sz w:val="18"/>
          <w:szCs w:val="18"/>
        </w:rPr>
        <w:t xml:space="preserve"> user </w:t>
      </w:r>
      <w:r w:rsidR="00F808E2">
        <w:rPr>
          <w:rFonts w:ascii="Times New Roman" w:hAnsi="Times New Roman" w:cs="Times New Roman"/>
          <w:sz w:val="18"/>
          <w:szCs w:val="18"/>
        </w:rPr>
        <w:t>to</w:t>
      </w:r>
      <w:r w:rsidRPr="00CD4F6E">
        <w:rPr>
          <w:rFonts w:ascii="Times New Roman" w:hAnsi="Times New Roman" w:cs="Times New Roman"/>
          <w:sz w:val="18"/>
          <w:szCs w:val="18"/>
        </w:rPr>
        <w:t xml:space="preserve"> take and save a picture of each item. The image will then be associated with a Item instance, stored in an image store, and viewable in the item’s detail view. </w:t>
      </w:r>
    </w:p>
    <w:p w14:paraId="5CD9A94B" w14:textId="742ED918" w:rsidR="00E47017" w:rsidRPr="00CD4F6E" w:rsidRDefault="00E47017" w:rsidP="00E47017">
      <w:pPr>
        <w:pStyle w:val="NoSpacing"/>
        <w:rPr>
          <w:rFonts w:ascii="Times New Roman" w:hAnsi="Times New Roman" w:cs="Times New Roman"/>
          <w:sz w:val="18"/>
          <w:szCs w:val="18"/>
        </w:rPr>
      </w:pPr>
    </w:p>
    <w:p w14:paraId="1DA4C21B" w14:textId="4C550E02" w:rsidR="003C3C7C" w:rsidRPr="00CD4F6E" w:rsidRDefault="00F808E2" w:rsidP="003C3C7C">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Step 1</w:t>
      </w:r>
      <w:r>
        <w:rPr>
          <w:rFonts w:ascii="Times New Roman" w:hAnsi="Times New Roman" w:cs="Times New Roman"/>
          <w:b/>
          <w:sz w:val="18"/>
          <w:szCs w:val="18"/>
        </w:rPr>
        <w:t>:</w:t>
      </w:r>
      <w:r w:rsidRPr="00F808E2">
        <w:rPr>
          <w:rFonts w:ascii="Times New Roman" w:hAnsi="Times New Roman" w:cs="Times New Roman"/>
          <w:sz w:val="18"/>
          <w:szCs w:val="18"/>
        </w:rPr>
        <w:t xml:space="preserve"> </w:t>
      </w:r>
      <w:r w:rsidRPr="00CD4F6E">
        <w:rPr>
          <w:rFonts w:ascii="Times New Roman" w:hAnsi="Times New Roman" w:cs="Times New Roman"/>
          <w:sz w:val="18"/>
          <w:szCs w:val="18"/>
        </w:rPr>
        <w:t>DetailViewController get</w:t>
      </w:r>
      <w:r>
        <w:rPr>
          <w:rFonts w:ascii="Times New Roman" w:hAnsi="Times New Roman" w:cs="Times New Roman"/>
          <w:sz w:val="18"/>
          <w:szCs w:val="18"/>
        </w:rPr>
        <w:t>s</w:t>
      </w:r>
      <w:r w:rsidRPr="00CD4F6E">
        <w:rPr>
          <w:rFonts w:ascii="Times New Roman" w:hAnsi="Times New Roman" w:cs="Times New Roman"/>
          <w:sz w:val="18"/>
          <w:szCs w:val="18"/>
        </w:rPr>
        <w:t xml:space="preserve"> and display</w:t>
      </w:r>
      <w:r>
        <w:rPr>
          <w:rFonts w:ascii="Times New Roman" w:hAnsi="Times New Roman" w:cs="Times New Roman"/>
          <w:sz w:val="18"/>
          <w:szCs w:val="18"/>
        </w:rPr>
        <w:t>s</w:t>
      </w:r>
      <w:r w:rsidRPr="00CD4F6E">
        <w:rPr>
          <w:rFonts w:ascii="Times New Roman" w:hAnsi="Times New Roman" w:cs="Times New Roman"/>
          <w:sz w:val="18"/>
          <w:szCs w:val="18"/>
        </w:rPr>
        <w:t xml:space="preserve"> an image.</w:t>
      </w:r>
      <w:r>
        <w:rPr>
          <w:rFonts w:ascii="Times New Roman" w:hAnsi="Times New Roman" w:cs="Times New Roman"/>
          <w:sz w:val="18"/>
          <w:szCs w:val="18"/>
        </w:rPr>
        <w:t xml:space="preserve"> P</w:t>
      </w:r>
      <w:r w:rsidR="00E47017" w:rsidRPr="00CD4F6E">
        <w:rPr>
          <w:rFonts w:ascii="Times New Roman" w:hAnsi="Times New Roman" w:cs="Times New Roman"/>
          <w:sz w:val="18"/>
          <w:szCs w:val="18"/>
        </w:rPr>
        <w:t>ut an instance of UIImageView on the screen</w:t>
      </w:r>
      <w:r>
        <w:rPr>
          <w:rFonts w:ascii="Times New Roman" w:hAnsi="Times New Roman" w:cs="Times New Roman"/>
          <w:sz w:val="18"/>
          <w:szCs w:val="18"/>
        </w:rPr>
        <w:t xml:space="preserve"> - </w:t>
      </w:r>
      <w:r w:rsidR="00E47017" w:rsidRPr="00CD4F6E">
        <w:rPr>
          <w:rFonts w:ascii="Times New Roman" w:hAnsi="Times New Roman" w:cs="Times New Roman"/>
          <w:sz w:val="18"/>
          <w:szCs w:val="18"/>
        </w:rPr>
        <w:t>drag UIImageView onto the view</w:t>
      </w:r>
      <w:r>
        <w:rPr>
          <w:rFonts w:ascii="Times New Roman" w:hAnsi="Times New Roman" w:cs="Times New Roman"/>
          <w:sz w:val="18"/>
          <w:szCs w:val="18"/>
        </w:rPr>
        <w:t>.</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 xml:space="preserve">A UIImageView displays an image </w:t>
      </w:r>
      <w:r w:rsidR="003C3C7C">
        <w:rPr>
          <w:rFonts w:ascii="Times New Roman" w:hAnsi="Times New Roman" w:cs="Times New Roman"/>
          <w:sz w:val="18"/>
          <w:szCs w:val="18"/>
        </w:rPr>
        <w:t>by</w:t>
      </w:r>
      <w:r w:rsidR="003C3C7C" w:rsidRPr="00CD4F6E">
        <w:rPr>
          <w:rFonts w:ascii="Times New Roman" w:hAnsi="Times New Roman" w:cs="Times New Roman"/>
          <w:sz w:val="18"/>
          <w:szCs w:val="18"/>
        </w:rPr>
        <w:t xml:space="preserve"> its </w:t>
      </w:r>
      <w:r w:rsidR="003C3C7C" w:rsidRPr="003C3C7C">
        <w:rPr>
          <w:rFonts w:ascii="Times New Roman" w:hAnsi="Times New Roman" w:cs="Times New Roman"/>
          <w:b/>
          <w:sz w:val="18"/>
          <w:szCs w:val="18"/>
        </w:rPr>
        <w:t>contentMode property</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determines where to</w:t>
      </w:r>
      <w:r w:rsidR="003C3C7C">
        <w:rPr>
          <w:rFonts w:ascii="Times New Roman" w:hAnsi="Times New Roman" w:cs="Times New Roman"/>
          <w:sz w:val="18"/>
          <w:szCs w:val="18"/>
        </w:rPr>
        <w:t xml:space="preserve"> </w:t>
      </w:r>
      <w:r w:rsidR="003C3C7C" w:rsidRPr="00CD4F6E">
        <w:rPr>
          <w:rFonts w:ascii="Times New Roman" w:hAnsi="Times New Roman" w:cs="Times New Roman"/>
          <w:sz w:val="18"/>
          <w:szCs w:val="18"/>
        </w:rPr>
        <w:t>position and how to resize the content within its frame</w:t>
      </w:r>
      <w:r w:rsidR="003C3C7C">
        <w:rPr>
          <w:rFonts w:ascii="Times New Roman" w:hAnsi="Times New Roman" w:cs="Times New Roman"/>
          <w:sz w:val="18"/>
          <w:szCs w:val="18"/>
        </w:rPr>
        <w:t>]</w:t>
      </w:r>
      <w:r w:rsidR="003C3C7C" w:rsidRPr="00CD4F6E">
        <w:rPr>
          <w:rFonts w:ascii="Times New Roman" w:hAnsi="Times New Roman" w:cs="Times New Roman"/>
          <w:sz w:val="18"/>
          <w:szCs w:val="18"/>
        </w:rPr>
        <w:t>.</w:t>
      </w:r>
      <w:r w:rsidR="003C3C7C">
        <w:rPr>
          <w:rFonts w:ascii="Times New Roman" w:hAnsi="Times New Roman" w:cs="Times New Roman"/>
          <w:sz w:val="18"/>
          <w:szCs w:val="18"/>
        </w:rPr>
        <w:t xml:space="preserve"> The </w:t>
      </w:r>
      <w:r w:rsidR="003C3C7C" w:rsidRPr="00CD4F6E">
        <w:rPr>
          <w:rFonts w:ascii="Times New Roman" w:hAnsi="Times New Roman" w:cs="Times New Roman"/>
          <w:sz w:val="18"/>
          <w:szCs w:val="18"/>
        </w:rPr>
        <w:t xml:space="preserve">default value for contentMode is </w:t>
      </w:r>
      <w:r w:rsidR="003C3C7C" w:rsidRPr="003C3C7C">
        <w:rPr>
          <w:rFonts w:ascii="Times New Roman" w:hAnsi="Times New Roman" w:cs="Times New Roman"/>
          <w:b/>
          <w:sz w:val="18"/>
          <w:szCs w:val="18"/>
        </w:rPr>
        <w:t>UIViewContentModeScaleToFill</w:t>
      </w:r>
      <w:r w:rsidR="003C3C7C" w:rsidRPr="00CD4F6E">
        <w:rPr>
          <w:rFonts w:ascii="Times New Roman" w:hAnsi="Times New Roman" w:cs="Times New Roman"/>
          <w:sz w:val="18"/>
          <w:szCs w:val="18"/>
        </w:rPr>
        <w:t xml:space="preserve"> </w:t>
      </w:r>
      <w:r w:rsidR="003C3C7C">
        <w:rPr>
          <w:rFonts w:ascii="Times New Roman" w:hAnsi="Times New Roman" w:cs="Times New Roman"/>
          <w:sz w:val="18"/>
          <w:szCs w:val="18"/>
        </w:rPr>
        <w:t>[</w:t>
      </w:r>
      <w:r w:rsidR="003C3C7C" w:rsidRPr="00CD4F6E">
        <w:rPr>
          <w:rFonts w:ascii="Times New Roman" w:hAnsi="Times New Roman" w:cs="Times New Roman"/>
          <w:sz w:val="18"/>
          <w:szCs w:val="18"/>
        </w:rPr>
        <w:t>adjust</w:t>
      </w:r>
      <w:r w:rsidR="003C3C7C">
        <w:rPr>
          <w:rFonts w:ascii="Times New Roman" w:hAnsi="Times New Roman" w:cs="Times New Roman"/>
          <w:sz w:val="18"/>
          <w:szCs w:val="18"/>
        </w:rPr>
        <w:t>s</w:t>
      </w:r>
      <w:r w:rsidR="003C3C7C" w:rsidRPr="00CD4F6E">
        <w:rPr>
          <w:rFonts w:ascii="Times New Roman" w:hAnsi="Times New Roman" w:cs="Times New Roman"/>
          <w:sz w:val="18"/>
          <w:szCs w:val="18"/>
        </w:rPr>
        <w:t xml:space="preserve"> the image to exactly match the bounds of the image view</w:t>
      </w:r>
      <w:r w:rsidR="003C3C7C">
        <w:rPr>
          <w:rFonts w:ascii="Times New Roman" w:hAnsi="Times New Roman" w:cs="Times New Roman"/>
          <w:sz w:val="18"/>
          <w:szCs w:val="18"/>
        </w:rPr>
        <w:t>]</w:t>
      </w:r>
      <w:r w:rsidR="003C3C7C" w:rsidRPr="00CD4F6E">
        <w:rPr>
          <w:rFonts w:ascii="Times New Roman" w:hAnsi="Times New Roman" w:cs="Times New Roman"/>
          <w:sz w:val="18"/>
          <w:szCs w:val="18"/>
        </w:rPr>
        <w:t xml:space="preserve">. </w:t>
      </w:r>
      <w:r w:rsidR="003C3C7C">
        <w:rPr>
          <w:rFonts w:ascii="Times New Roman" w:hAnsi="Times New Roman" w:cs="Times New Roman"/>
          <w:sz w:val="18"/>
          <w:szCs w:val="18"/>
        </w:rPr>
        <w:t>By</w:t>
      </w:r>
      <w:r w:rsidR="003C3C7C" w:rsidRPr="00CD4F6E">
        <w:rPr>
          <w:rFonts w:ascii="Times New Roman" w:hAnsi="Times New Roman" w:cs="Times New Roman"/>
          <w:sz w:val="18"/>
          <w:szCs w:val="18"/>
        </w:rPr>
        <w:t xml:space="preserve"> default, the image taken by the camera will be contorted to fit into the square UIImageView. </w:t>
      </w:r>
      <w:r w:rsidR="003C3C7C">
        <w:rPr>
          <w:rFonts w:ascii="Times New Roman" w:hAnsi="Times New Roman" w:cs="Times New Roman"/>
          <w:sz w:val="18"/>
          <w:szCs w:val="18"/>
        </w:rPr>
        <w:t>Change</w:t>
      </w:r>
      <w:r w:rsidR="003C3C7C" w:rsidRPr="00CD4F6E">
        <w:rPr>
          <w:rFonts w:ascii="Times New Roman" w:hAnsi="Times New Roman" w:cs="Times New Roman"/>
          <w:sz w:val="18"/>
          <w:szCs w:val="18"/>
        </w:rPr>
        <w:t>the contentMode of the image view so that it resizes the image with the same aspect ratio.</w:t>
      </w:r>
    </w:p>
    <w:p w14:paraId="211FF1EE" w14:textId="7AF45A64" w:rsidR="00E47017" w:rsidRDefault="00E47017" w:rsidP="007F270D">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Select the UIImageView </w:t>
      </w:r>
      <w:r w:rsidR="003C3C7C" w:rsidRPr="003C3C7C">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open the attributes inspector</w:t>
      </w:r>
      <w:r w:rsidR="003C3C7C">
        <w:rPr>
          <w:rFonts w:ascii="Times New Roman" w:hAnsi="Times New Roman" w:cs="Times New Roman"/>
          <w:sz w:val="18"/>
          <w:szCs w:val="18"/>
        </w:rPr>
        <w:t xml:space="preserve"> </w:t>
      </w:r>
      <w:r w:rsidR="003C3C7C" w:rsidRPr="003C3C7C">
        <w:rPr>
          <w:rFonts w:ascii="Times New Roman" w:hAnsi="Times New Roman" w:cs="Times New Roman"/>
          <w:sz w:val="18"/>
          <w:szCs w:val="18"/>
        </w:rPr>
        <w:sym w:font="Wingdings" w:char="F0E0"/>
      </w:r>
      <w:r w:rsidR="003C3C7C">
        <w:rPr>
          <w:rFonts w:ascii="Times New Roman" w:hAnsi="Times New Roman" w:cs="Times New Roman"/>
          <w:sz w:val="18"/>
          <w:szCs w:val="18"/>
        </w:rPr>
        <w:t xml:space="preserve"> </w:t>
      </w:r>
      <w:r w:rsidR="003C3C7C" w:rsidRPr="000C5DB3">
        <w:rPr>
          <w:rFonts w:ascii="Times New Roman" w:hAnsi="Times New Roman" w:cs="Times New Roman"/>
          <w:sz w:val="18"/>
          <w:szCs w:val="18"/>
        </w:rPr>
        <w:t xml:space="preserve">set </w:t>
      </w:r>
      <w:r w:rsidRPr="000C5DB3">
        <w:rPr>
          <w:rFonts w:ascii="Times New Roman" w:hAnsi="Times New Roman" w:cs="Times New Roman"/>
          <w:sz w:val="18"/>
          <w:szCs w:val="18"/>
        </w:rPr>
        <w:t>Mode attribute to Aspect Fit.</w:t>
      </w:r>
      <w:r w:rsidRPr="00CD4F6E">
        <w:rPr>
          <w:rFonts w:ascii="Times New Roman" w:hAnsi="Times New Roman" w:cs="Times New Roman"/>
          <w:sz w:val="18"/>
          <w:szCs w:val="18"/>
        </w:rPr>
        <w:t xml:space="preserve"> </w:t>
      </w:r>
      <w:r w:rsidR="003C3C7C">
        <w:rPr>
          <w:rFonts w:ascii="Times New Roman" w:hAnsi="Times New Roman" w:cs="Times New Roman"/>
          <w:sz w:val="18"/>
          <w:szCs w:val="18"/>
        </w:rPr>
        <w:t>[it</w:t>
      </w:r>
      <w:r w:rsidRPr="00CD4F6E">
        <w:rPr>
          <w:rFonts w:ascii="Times New Roman" w:hAnsi="Times New Roman" w:cs="Times New Roman"/>
          <w:sz w:val="18"/>
          <w:szCs w:val="18"/>
        </w:rPr>
        <w:t xml:space="preserve"> </w:t>
      </w:r>
      <w:r w:rsidR="003C3C7C">
        <w:rPr>
          <w:rFonts w:ascii="Times New Roman" w:hAnsi="Times New Roman" w:cs="Times New Roman"/>
          <w:sz w:val="18"/>
          <w:szCs w:val="18"/>
        </w:rPr>
        <w:t xml:space="preserve">makes image </w:t>
      </w:r>
      <w:r w:rsidRPr="00CD4F6E">
        <w:rPr>
          <w:rFonts w:ascii="Times New Roman" w:hAnsi="Times New Roman" w:cs="Times New Roman"/>
          <w:sz w:val="18"/>
          <w:szCs w:val="18"/>
        </w:rPr>
        <w:t>fit within the bounds of the UIImageView</w:t>
      </w:r>
      <w:r w:rsidR="003C3C7C">
        <w:rPr>
          <w:rFonts w:ascii="Times New Roman" w:hAnsi="Times New Roman" w:cs="Times New Roman"/>
          <w:sz w:val="18"/>
          <w:szCs w:val="18"/>
        </w:rPr>
        <w:t>]</w:t>
      </w:r>
      <w:r w:rsidR="000C5DB3">
        <w:rPr>
          <w:rFonts w:ascii="Times New Roman" w:hAnsi="Times New Roman" w:cs="Times New Roman"/>
          <w:sz w:val="18"/>
          <w:szCs w:val="18"/>
        </w:rPr>
        <w:t xml:space="preserve"> </w:t>
      </w:r>
      <w:r w:rsidR="000C5DB3" w:rsidRPr="000C5DB3">
        <w:rPr>
          <w:rFonts w:ascii="Times New Roman" w:hAnsi="Times New Roman" w:cs="Times New Roman"/>
          <w:sz w:val="18"/>
          <w:szCs w:val="18"/>
        </w:rPr>
        <w:sym w:font="Wingdings" w:char="F0E0"/>
      </w:r>
      <w:r w:rsidR="000C5DB3">
        <w:rPr>
          <w:rFonts w:ascii="Times New Roman" w:hAnsi="Times New Roman" w:cs="Times New Roman"/>
          <w:sz w:val="18"/>
          <w:szCs w:val="18"/>
        </w:rPr>
        <w:t xml:space="preserve"> </w:t>
      </w:r>
      <w:r w:rsidRPr="00CD4F6E">
        <w:rPr>
          <w:rFonts w:ascii="Times New Roman" w:hAnsi="Times New Roman" w:cs="Times New Roman"/>
          <w:sz w:val="18"/>
          <w:szCs w:val="18"/>
        </w:rPr>
        <w:t xml:space="preserve">Option-click </w:t>
      </w:r>
      <w:r w:rsidRPr="007F270D">
        <w:rPr>
          <w:rFonts w:ascii="Times New Roman" w:hAnsi="Times New Roman" w:cs="Times New Roman"/>
          <w:sz w:val="18"/>
          <w:szCs w:val="18"/>
        </w:rPr>
        <w:t xml:space="preserve">DetailViewController.h </w:t>
      </w:r>
      <w:r w:rsidR="000C5DB3" w:rsidRPr="007F270D">
        <w:rPr>
          <w:rFonts w:ascii="Times New Roman" w:hAnsi="Times New Roman" w:cs="Times New Roman"/>
          <w:sz w:val="18"/>
          <w:szCs w:val="18"/>
        </w:rPr>
        <w:t>[</w:t>
      </w:r>
      <w:r w:rsidRPr="007F270D">
        <w:rPr>
          <w:rFonts w:ascii="Times New Roman" w:hAnsi="Times New Roman" w:cs="Times New Roman"/>
          <w:sz w:val="18"/>
          <w:szCs w:val="18"/>
        </w:rPr>
        <w:t>assistant editor</w:t>
      </w:r>
      <w:r w:rsidR="000C5DB3" w:rsidRPr="007F270D">
        <w:rPr>
          <w:rFonts w:ascii="Times New Roman" w:hAnsi="Times New Roman" w:cs="Times New Roman"/>
          <w:sz w:val="18"/>
          <w:szCs w:val="18"/>
        </w:rPr>
        <w:t xml:space="preserve">] </w:t>
      </w:r>
      <w:r w:rsidR="000C5DB3" w:rsidRPr="007F270D">
        <w:rPr>
          <w:rFonts w:ascii="Times New Roman" w:hAnsi="Times New Roman" w:cs="Times New Roman"/>
          <w:sz w:val="18"/>
          <w:szCs w:val="18"/>
        </w:rPr>
        <w:sym w:font="Wingdings" w:char="F0E0"/>
      </w:r>
      <w:r w:rsidRPr="007F270D">
        <w:rPr>
          <w:rFonts w:ascii="Times New Roman" w:hAnsi="Times New Roman" w:cs="Times New Roman"/>
          <w:sz w:val="18"/>
          <w:szCs w:val="18"/>
        </w:rPr>
        <w:t xml:space="preserve"> Control-drag from the UIImageView to the instance variable</w:t>
      </w:r>
      <w:r w:rsidR="007F270D" w:rsidRPr="007F270D">
        <w:rPr>
          <w:rFonts w:ascii="Times New Roman" w:hAnsi="Times New Roman" w:cs="Times New Roman"/>
          <w:sz w:val="18"/>
          <w:szCs w:val="18"/>
        </w:rPr>
        <w:t xml:space="preserve"> area in DetailViewController.h </w:t>
      </w:r>
      <w:r w:rsidR="007F270D" w:rsidRPr="007F270D">
        <w:rPr>
          <w:rFonts w:ascii="Times New Roman" w:hAnsi="Times New Roman" w:cs="Times New Roman"/>
          <w:sz w:val="18"/>
          <w:szCs w:val="18"/>
        </w:rPr>
        <w:sym w:font="Wingdings" w:char="F0E0"/>
      </w:r>
      <w:r w:rsidRPr="007F270D">
        <w:rPr>
          <w:rFonts w:ascii="Times New Roman" w:hAnsi="Times New Roman" w:cs="Times New Roman"/>
          <w:sz w:val="18"/>
          <w:szCs w:val="18"/>
        </w:rPr>
        <w:t xml:space="preserve"> Name</w:t>
      </w:r>
      <w:r w:rsidR="007F270D" w:rsidRPr="007F270D">
        <w:rPr>
          <w:rFonts w:ascii="Times New Roman" w:hAnsi="Times New Roman" w:cs="Times New Roman"/>
          <w:sz w:val="18"/>
          <w:szCs w:val="18"/>
        </w:rPr>
        <w:t>:</w:t>
      </w:r>
      <w:r w:rsidRPr="007F270D">
        <w:rPr>
          <w:rFonts w:ascii="Times New Roman" w:hAnsi="Times New Roman" w:cs="Times New Roman"/>
          <w:sz w:val="18"/>
          <w:szCs w:val="18"/>
        </w:rPr>
        <w:t xml:space="preserve"> </w:t>
      </w:r>
      <w:r w:rsidR="007F270D" w:rsidRPr="007F270D">
        <w:rPr>
          <w:rFonts w:ascii="Times New Roman" w:hAnsi="Times New Roman" w:cs="Times New Roman"/>
          <w:sz w:val="18"/>
          <w:szCs w:val="18"/>
        </w:rPr>
        <w:t>imageView [w</w:t>
      </w:r>
      <w:r w:rsidRPr="007F270D">
        <w:rPr>
          <w:rFonts w:ascii="Times New Roman" w:hAnsi="Times New Roman" w:cs="Times New Roman"/>
          <w:sz w:val="18"/>
          <w:szCs w:val="18"/>
        </w:rPr>
        <w:t>eak storage type</w:t>
      </w:r>
      <w:r w:rsidR="007F270D" w:rsidRPr="007F270D">
        <w:rPr>
          <w:rFonts w:ascii="Times New Roman" w:hAnsi="Times New Roman" w:cs="Times New Roman"/>
          <w:sz w:val="18"/>
          <w:szCs w:val="18"/>
        </w:rPr>
        <w:t xml:space="preserve">] </w:t>
      </w:r>
      <w:r w:rsidR="007F270D" w:rsidRPr="007F270D">
        <w:rPr>
          <w:rFonts w:ascii="Times New Roman" w:hAnsi="Times New Roman" w:cs="Times New Roman"/>
          <w:sz w:val="18"/>
          <w:szCs w:val="18"/>
        </w:rPr>
        <w:sym w:font="Wingdings" w:char="F0E0"/>
      </w:r>
      <w:r w:rsidR="007F270D" w:rsidRPr="007F270D">
        <w:rPr>
          <w:rFonts w:ascii="Times New Roman" w:hAnsi="Times New Roman" w:cs="Times New Roman"/>
          <w:sz w:val="18"/>
          <w:szCs w:val="18"/>
        </w:rPr>
        <w:t xml:space="preserve"> </w:t>
      </w:r>
      <w:r w:rsidRPr="007F270D">
        <w:rPr>
          <w:rFonts w:ascii="Times New Roman" w:hAnsi="Times New Roman" w:cs="Times New Roman"/>
          <w:sz w:val="18"/>
          <w:szCs w:val="18"/>
        </w:rPr>
        <w:t>Connect.</w:t>
      </w:r>
      <w:r w:rsidR="007F270D">
        <w:rPr>
          <w:rFonts w:ascii="Times New Roman" w:hAnsi="Times New Roman" w:cs="Times New Roman"/>
          <w:sz w:val="18"/>
          <w:szCs w:val="18"/>
        </w:rPr>
        <w:t xml:space="preserve"> </w:t>
      </w:r>
      <w:r w:rsidRPr="007F270D">
        <w:rPr>
          <w:rFonts w:ascii="Times New Roman" w:hAnsi="Times New Roman" w:cs="Times New Roman"/>
          <w:b/>
          <w:sz w:val="18"/>
          <w:szCs w:val="18"/>
        </w:rPr>
        <w:t>DetailViewController</w:t>
      </w:r>
      <w:r w:rsidR="007F270D" w:rsidRPr="007F270D">
        <w:rPr>
          <w:rFonts w:ascii="Times New Roman" w:hAnsi="Times New Roman" w:cs="Times New Roman"/>
          <w:b/>
          <w:sz w:val="18"/>
          <w:szCs w:val="18"/>
        </w:rPr>
        <w:t>.xib</w:t>
      </w:r>
      <w:r w:rsidR="007F270D">
        <w:rPr>
          <w:rFonts w:ascii="Times New Roman" w:hAnsi="Times New Roman" w:cs="Times New Roman"/>
          <w:sz w:val="18"/>
          <w:szCs w:val="18"/>
        </w:rPr>
        <w:t>:</w:t>
      </w:r>
    </w:p>
    <w:p w14:paraId="5707804A" w14:textId="77777777" w:rsidR="007F270D" w:rsidRDefault="007F270D" w:rsidP="007F270D">
      <w:pPr>
        <w:pStyle w:val="NoSpacing"/>
        <w:rPr>
          <w:rFonts w:ascii="Times New Roman" w:hAnsi="Times New Roman" w:cs="Times New Roman"/>
          <w:color w:val="760F50"/>
          <w:sz w:val="18"/>
          <w:szCs w:val="18"/>
        </w:rPr>
      </w:pPr>
    </w:p>
    <w:p w14:paraId="17276DEA" w14:textId="01783720" w:rsidR="00AA65FB" w:rsidRDefault="007F270D" w:rsidP="00E47017">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 xml:space="preserve">Step </w:t>
      </w:r>
      <w:r>
        <w:rPr>
          <w:rFonts w:ascii="Times New Roman" w:hAnsi="Times New Roman" w:cs="Times New Roman"/>
          <w:b/>
          <w:sz w:val="18"/>
          <w:szCs w:val="18"/>
          <w:u w:val="single"/>
        </w:rPr>
        <w:t>2</w:t>
      </w:r>
      <w:r>
        <w:rPr>
          <w:rFonts w:ascii="Times New Roman" w:hAnsi="Times New Roman" w:cs="Times New Roman"/>
          <w:b/>
          <w:sz w:val="18"/>
          <w:szCs w:val="18"/>
        </w:rPr>
        <w:t>:</w:t>
      </w:r>
      <w:r w:rsidR="00AA65FB">
        <w:rPr>
          <w:rFonts w:ascii="Times New Roman" w:hAnsi="Times New Roman" w:cs="Times New Roman"/>
          <w:b/>
          <w:sz w:val="18"/>
          <w:szCs w:val="18"/>
        </w:rPr>
        <w:t xml:space="preserve"> </w:t>
      </w:r>
      <w:r w:rsidR="00AA65FB">
        <w:rPr>
          <w:rFonts w:ascii="Times New Roman" w:hAnsi="Times New Roman" w:cs="Times New Roman"/>
          <w:sz w:val="18"/>
          <w:szCs w:val="18"/>
        </w:rPr>
        <w:t>A button</w:t>
      </w:r>
      <w:r w:rsidR="00E47017" w:rsidRPr="00CD4F6E">
        <w:rPr>
          <w:rFonts w:ascii="Times New Roman" w:hAnsi="Times New Roman" w:cs="Times New Roman"/>
          <w:sz w:val="18"/>
          <w:szCs w:val="18"/>
        </w:rPr>
        <w:t xml:space="preserve"> initiate</w:t>
      </w:r>
      <w:r w:rsidR="00AA65FB">
        <w:rPr>
          <w:rFonts w:ascii="Times New Roman" w:hAnsi="Times New Roman" w:cs="Times New Roman"/>
          <w:sz w:val="18"/>
          <w:szCs w:val="18"/>
        </w:rPr>
        <w:t>s</w:t>
      </w:r>
      <w:r w:rsidR="00E47017" w:rsidRPr="00CD4F6E">
        <w:rPr>
          <w:rFonts w:ascii="Times New Roman" w:hAnsi="Times New Roman" w:cs="Times New Roman"/>
          <w:sz w:val="18"/>
          <w:szCs w:val="18"/>
        </w:rPr>
        <w:t xml:space="preserve"> the photo-taking process. </w:t>
      </w:r>
      <w:r w:rsidR="00AA65FB">
        <w:rPr>
          <w:rFonts w:ascii="Times New Roman" w:hAnsi="Times New Roman" w:cs="Times New Roman"/>
          <w:sz w:val="18"/>
          <w:szCs w:val="18"/>
        </w:rPr>
        <w:t>C</w:t>
      </w:r>
      <w:r w:rsidR="00E47017" w:rsidRPr="00CD4F6E">
        <w:rPr>
          <w:rFonts w:ascii="Times New Roman" w:hAnsi="Times New Roman" w:cs="Times New Roman"/>
          <w:sz w:val="18"/>
          <w:szCs w:val="18"/>
        </w:rPr>
        <w:t xml:space="preserve">reate an instance of </w:t>
      </w:r>
      <w:r w:rsidR="00E47017" w:rsidRPr="00AA65FB">
        <w:rPr>
          <w:rFonts w:ascii="Times New Roman" w:hAnsi="Times New Roman" w:cs="Times New Roman"/>
          <w:b/>
          <w:sz w:val="18"/>
          <w:szCs w:val="18"/>
        </w:rPr>
        <w:t>UIToolbar</w:t>
      </w:r>
      <w:r w:rsidR="00E47017" w:rsidRPr="00CD4F6E">
        <w:rPr>
          <w:rFonts w:ascii="Times New Roman" w:hAnsi="Times New Roman" w:cs="Times New Roman"/>
          <w:sz w:val="18"/>
          <w:szCs w:val="18"/>
        </w:rPr>
        <w:t xml:space="preserve"> </w:t>
      </w:r>
      <w:r w:rsidR="00AA65FB">
        <w:rPr>
          <w:rFonts w:ascii="Times New Roman" w:hAnsi="Times New Roman" w:cs="Times New Roman"/>
          <w:sz w:val="18"/>
          <w:szCs w:val="18"/>
        </w:rPr>
        <w:t>[</w:t>
      </w:r>
      <w:r w:rsidR="00E47017" w:rsidRPr="00CD4F6E">
        <w:rPr>
          <w:rFonts w:ascii="Times New Roman" w:hAnsi="Times New Roman" w:cs="Times New Roman"/>
          <w:sz w:val="18"/>
          <w:szCs w:val="18"/>
        </w:rPr>
        <w:t>bottom of DetailViewController’s view</w:t>
      </w:r>
      <w:r w:rsidR="00AA65FB">
        <w:rPr>
          <w:rFonts w:ascii="Times New Roman" w:hAnsi="Times New Roman" w:cs="Times New Roman"/>
          <w:sz w:val="18"/>
          <w:szCs w:val="18"/>
        </w:rPr>
        <w:t>]</w:t>
      </w:r>
      <w:r w:rsidR="00E47017" w:rsidRPr="00CD4F6E">
        <w:rPr>
          <w:rFonts w:ascii="Times New Roman" w:hAnsi="Times New Roman" w:cs="Times New Roman"/>
          <w:sz w:val="18"/>
          <w:szCs w:val="18"/>
        </w:rPr>
        <w:t xml:space="preserve">. </w:t>
      </w:r>
      <w:r w:rsidR="00AA65FB" w:rsidRPr="00CD4F6E">
        <w:rPr>
          <w:rFonts w:ascii="Times New Roman" w:hAnsi="Times New Roman" w:cs="Times New Roman"/>
          <w:sz w:val="18"/>
          <w:szCs w:val="18"/>
        </w:rPr>
        <w:t xml:space="preserve">In </w:t>
      </w:r>
      <w:r w:rsidR="00AA65FB" w:rsidRPr="00AA65FB">
        <w:rPr>
          <w:rFonts w:ascii="Times New Roman" w:hAnsi="Times New Roman" w:cs="Times New Roman"/>
          <w:b/>
          <w:sz w:val="18"/>
          <w:szCs w:val="18"/>
        </w:rPr>
        <w:t>DetailViewController.xib</w:t>
      </w:r>
      <w:r w:rsidR="00AA65FB" w:rsidRPr="00CD4F6E">
        <w:rPr>
          <w:rFonts w:ascii="Times New Roman" w:hAnsi="Times New Roman" w:cs="Times New Roman"/>
          <w:sz w:val="18"/>
          <w:szCs w:val="18"/>
        </w:rPr>
        <w:t>, drag a UIToolbar onto the bottom of the view.</w:t>
      </w:r>
      <w:r w:rsidR="00BA41E2" w:rsidRPr="00BA41E2">
        <w:rPr>
          <w:rFonts w:ascii="Times New Roman" w:hAnsi="Times New Roman" w:cs="Times New Roman"/>
          <w:sz w:val="18"/>
          <w:szCs w:val="18"/>
        </w:rPr>
        <w:t xml:space="preserve"> </w:t>
      </w:r>
      <w:r w:rsidR="00BA41E2" w:rsidRPr="00CD4F6E">
        <w:rPr>
          <w:rFonts w:ascii="Times New Roman" w:hAnsi="Times New Roman" w:cs="Times New Roman"/>
          <w:sz w:val="18"/>
          <w:szCs w:val="18"/>
        </w:rPr>
        <w:t>By default, a new instance of UIToolbar comes with one UIBarButtonItem.</w:t>
      </w:r>
    </w:p>
    <w:p w14:paraId="40C3A170" w14:textId="0CEFC5F9" w:rsidR="00E47017" w:rsidRDefault="00BA41E2" w:rsidP="00E47017">
      <w:pPr>
        <w:pStyle w:val="NoSpacing"/>
        <w:rPr>
          <w:rFonts w:ascii="Times New Roman" w:hAnsi="Times New Roman" w:cs="Times New Roman"/>
          <w:sz w:val="18"/>
          <w:szCs w:val="18"/>
        </w:rPr>
      </w:pPr>
      <w:r>
        <w:rPr>
          <w:rFonts w:ascii="Times New Roman" w:hAnsi="Times New Roman" w:cs="Times New Roman"/>
          <w:sz w:val="18"/>
          <w:szCs w:val="18"/>
        </w:rPr>
        <w:t>Select</w:t>
      </w:r>
      <w:r w:rsidR="00E47017" w:rsidRPr="00CD4F6E">
        <w:rPr>
          <w:rFonts w:ascii="Times New Roman" w:hAnsi="Times New Roman" w:cs="Times New Roman"/>
          <w:sz w:val="18"/>
          <w:szCs w:val="18"/>
        </w:rPr>
        <w:t xml:space="preserve"> bar button item </w:t>
      </w:r>
      <w:r w:rsidRPr="00BA41E2">
        <w:rPr>
          <w:rFonts w:ascii="Times New Roman" w:hAnsi="Times New Roman" w:cs="Times New Roman"/>
          <w:sz w:val="18"/>
          <w:szCs w:val="18"/>
        </w:rPr>
        <w:sym w:font="Wingdings" w:char="F0E0"/>
      </w:r>
      <w:r w:rsidR="00E47017" w:rsidRPr="00CD4F6E">
        <w:rPr>
          <w:rFonts w:ascii="Times New Roman" w:hAnsi="Times New Roman" w:cs="Times New Roman"/>
          <w:sz w:val="18"/>
          <w:szCs w:val="18"/>
        </w:rPr>
        <w:t xml:space="preserve"> open the attribute inspector</w:t>
      </w:r>
      <w:r>
        <w:rPr>
          <w:rFonts w:ascii="Times New Roman" w:hAnsi="Times New Roman" w:cs="Times New Roman"/>
          <w:sz w:val="18"/>
          <w:szCs w:val="18"/>
        </w:rPr>
        <w:t xml:space="preserve"> </w:t>
      </w:r>
      <w:r w:rsidRPr="00BA41E2">
        <w:rPr>
          <w:rFonts w:ascii="Times New Roman" w:hAnsi="Times New Roman" w:cs="Times New Roman"/>
          <w:sz w:val="18"/>
          <w:szCs w:val="18"/>
        </w:rPr>
        <w:sym w:font="Wingdings" w:char="F0E0"/>
      </w:r>
      <w:r w:rsidR="00E47017" w:rsidRPr="00CD4F6E">
        <w:rPr>
          <w:rFonts w:ascii="Times New Roman" w:hAnsi="Times New Roman" w:cs="Times New Roman"/>
          <w:sz w:val="18"/>
          <w:szCs w:val="18"/>
        </w:rPr>
        <w:t xml:space="preserve"> </w:t>
      </w:r>
      <w:r w:rsidR="00E47017" w:rsidRPr="00BA41E2">
        <w:rPr>
          <w:rFonts w:ascii="Times New Roman" w:hAnsi="Times New Roman" w:cs="Times New Roman"/>
          <w:sz w:val="18"/>
          <w:szCs w:val="18"/>
        </w:rPr>
        <w:t>Change the Identifier to Camera.</w:t>
      </w:r>
    </w:p>
    <w:p w14:paraId="2722DF75" w14:textId="440B1544" w:rsidR="00E47017" w:rsidRDefault="00E47017" w:rsidP="00FF7CFA">
      <w:pPr>
        <w:pStyle w:val="NoSpacing"/>
        <w:rPr>
          <w:rFonts w:ascii="Times New Roman" w:hAnsi="Times New Roman" w:cs="Times New Roman"/>
          <w:sz w:val="18"/>
          <w:szCs w:val="18"/>
        </w:rPr>
      </w:pPr>
      <w:r w:rsidRPr="00CD4F6E">
        <w:rPr>
          <w:rFonts w:ascii="Times New Roman" w:hAnsi="Times New Roman" w:cs="Times New Roman"/>
          <w:sz w:val="18"/>
          <w:szCs w:val="18"/>
        </w:rPr>
        <w:t>The camera button will need to send a message to the instance of DetailViewController when it is tapped.</w:t>
      </w:r>
      <w:r w:rsidR="000E4EA0">
        <w:rPr>
          <w:rFonts w:ascii="Times New Roman" w:hAnsi="Times New Roman" w:cs="Times New Roman"/>
          <w:sz w:val="18"/>
          <w:szCs w:val="18"/>
        </w:rPr>
        <w:t xml:space="preserve"> Alt-click</w:t>
      </w:r>
      <w:r w:rsidRPr="00CD4F6E">
        <w:rPr>
          <w:rFonts w:ascii="Times New Roman" w:hAnsi="Times New Roman" w:cs="Times New Roman"/>
          <w:sz w:val="18"/>
          <w:szCs w:val="18"/>
        </w:rPr>
        <w:t xml:space="preserve"> a </w:t>
      </w:r>
      <w:r w:rsidR="000E4EA0">
        <w:rPr>
          <w:rFonts w:ascii="Times New Roman" w:hAnsi="Times New Roman" w:cs="Times New Roman"/>
          <w:sz w:val="18"/>
          <w:szCs w:val="18"/>
        </w:rPr>
        <w:t>DetailViewController.h</w:t>
      </w:r>
      <w:r w:rsidRPr="00CD4F6E">
        <w:rPr>
          <w:rFonts w:ascii="Times New Roman" w:hAnsi="Times New Roman" w:cs="Times New Roman"/>
          <w:sz w:val="18"/>
          <w:szCs w:val="18"/>
        </w:rPr>
        <w:t xml:space="preserve"> </w:t>
      </w:r>
      <w:r w:rsidR="000E4EA0" w:rsidRPr="000E4EA0">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In DetailViewController.x</w:t>
      </w:r>
      <w:r w:rsidR="000E4EA0">
        <w:rPr>
          <w:rFonts w:ascii="Times New Roman" w:hAnsi="Times New Roman" w:cs="Times New Roman"/>
          <w:sz w:val="18"/>
          <w:szCs w:val="18"/>
        </w:rPr>
        <w:t xml:space="preserve">ib, select the camera button </w:t>
      </w:r>
      <w:r w:rsidR="000E4EA0" w:rsidRPr="000E4EA0">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Control-drag from the button to the method declaration area in DetailViewController.h</w:t>
      </w:r>
      <w:r w:rsidR="000E4EA0">
        <w:rPr>
          <w:rFonts w:ascii="Times New Roman" w:hAnsi="Times New Roman" w:cs="Times New Roman"/>
          <w:sz w:val="18"/>
          <w:szCs w:val="18"/>
        </w:rPr>
        <w:t xml:space="preserve"> </w:t>
      </w:r>
      <w:r w:rsidR="000E4EA0" w:rsidRPr="000E4EA0">
        <w:rPr>
          <w:rFonts w:ascii="Times New Roman" w:hAnsi="Times New Roman" w:cs="Times New Roman"/>
          <w:sz w:val="18"/>
          <w:szCs w:val="18"/>
        </w:rPr>
        <w:sym w:font="Wingdings" w:char="F0E0"/>
      </w:r>
      <w:r w:rsidR="000E4EA0">
        <w:rPr>
          <w:rFonts w:ascii="Times New Roman" w:hAnsi="Times New Roman" w:cs="Times New Roman"/>
          <w:sz w:val="18"/>
          <w:szCs w:val="18"/>
        </w:rPr>
        <w:t xml:space="preserve"> Name: takePicture, Connection: Action </w:t>
      </w:r>
      <w:r w:rsidR="000E4EA0" w:rsidRPr="000E4EA0">
        <w:rPr>
          <w:rFonts w:ascii="Times New Roman" w:hAnsi="Times New Roman" w:cs="Times New Roman"/>
          <w:sz w:val="18"/>
          <w:szCs w:val="18"/>
        </w:rPr>
        <w:sym w:font="Wingdings" w:char="F0E0"/>
      </w:r>
      <w:r w:rsidR="000E4EA0">
        <w:rPr>
          <w:rFonts w:ascii="Times New Roman" w:hAnsi="Times New Roman" w:cs="Times New Roman"/>
          <w:sz w:val="18"/>
          <w:szCs w:val="18"/>
        </w:rPr>
        <w:t xml:space="preserve"> Connect</w:t>
      </w:r>
      <w:r w:rsidR="00FF7CFA">
        <w:rPr>
          <w:rFonts w:ascii="Times New Roman" w:hAnsi="Times New Roman" w:cs="Times New Roman"/>
          <w:sz w:val="18"/>
          <w:szCs w:val="18"/>
        </w:rPr>
        <w:t xml:space="preserve"> [it </w:t>
      </w:r>
      <w:r w:rsidR="00FF7CFA" w:rsidRPr="00CD4F6E">
        <w:rPr>
          <w:rFonts w:ascii="Times New Roman" w:hAnsi="Times New Roman" w:cs="Times New Roman"/>
          <w:sz w:val="18"/>
          <w:szCs w:val="18"/>
        </w:rPr>
        <w:t>automatically adds a stub implementation in DetailViewController.m</w:t>
      </w:r>
      <w:r w:rsidR="00FF7CFA">
        <w:rPr>
          <w:rFonts w:ascii="Times New Roman" w:hAnsi="Times New Roman" w:cs="Times New Roman"/>
          <w:sz w:val="18"/>
          <w:szCs w:val="18"/>
        </w:rPr>
        <w:t>]</w:t>
      </w:r>
      <w:r w:rsidR="000E4EA0">
        <w:rPr>
          <w:rFonts w:ascii="Times New Roman" w:hAnsi="Times New Roman" w:cs="Times New Roman"/>
          <w:sz w:val="18"/>
          <w:szCs w:val="18"/>
        </w:rPr>
        <w:t>.</w:t>
      </w:r>
    </w:p>
    <w:p w14:paraId="5DC22E73" w14:textId="77777777" w:rsidR="000E4EA0" w:rsidRDefault="000E4EA0" w:rsidP="00E47017">
      <w:pPr>
        <w:pStyle w:val="NoSpacing"/>
        <w:rPr>
          <w:rFonts w:ascii="Times New Roman" w:hAnsi="Times New Roman" w:cs="Times New Roman"/>
          <w:sz w:val="18"/>
          <w:szCs w:val="18"/>
        </w:rPr>
      </w:pPr>
    </w:p>
    <w:p w14:paraId="51230481" w14:textId="77777777"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760F50"/>
          <w:sz w:val="18"/>
          <w:szCs w:val="18"/>
        </w:rPr>
        <w:t>@interface</w:t>
      </w:r>
      <w:r w:rsidRPr="000E4EA0">
        <w:rPr>
          <w:rFonts w:ascii="Times New Roman" w:hAnsi="Times New Roman" w:cs="Times New Roman"/>
          <w:color w:val="000000"/>
          <w:sz w:val="18"/>
          <w:szCs w:val="18"/>
        </w:rPr>
        <w:t xml:space="preserve"> DetailViewController : </w:t>
      </w:r>
      <w:r w:rsidRPr="000E4EA0">
        <w:rPr>
          <w:rFonts w:ascii="Times New Roman" w:hAnsi="Times New Roman" w:cs="Times New Roman"/>
          <w:color w:val="5C2699"/>
          <w:sz w:val="18"/>
          <w:szCs w:val="18"/>
        </w:rPr>
        <w:t>UIViewController</w:t>
      </w:r>
    </w:p>
    <w:p w14:paraId="0FE24D9D" w14:textId="77777777" w:rsidR="00FF7CFA"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000000"/>
          <w:sz w:val="18"/>
          <w:szCs w:val="18"/>
        </w:rPr>
        <w:t>{</w:t>
      </w:r>
    </w:p>
    <w:p w14:paraId="5935C999" w14:textId="3AA16F18" w:rsidR="00FF7CFA" w:rsidRDefault="00FF7CFA" w:rsidP="000E4EA0">
      <w:pPr>
        <w:widowControl w:val="0"/>
        <w:tabs>
          <w:tab w:val="left" w:pos="866"/>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    …</w:t>
      </w:r>
    </w:p>
    <w:p w14:paraId="55D4A11D" w14:textId="77777777" w:rsidR="00FF7CFA" w:rsidRPr="007F270D" w:rsidRDefault="00FF7CFA" w:rsidP="00FF7CFA">
      <w:pPr>
        <w:widowControl w:val="0"/>
        <w:tabs>
          <w:tab w:val="left" w:pos="866"/>
        </w:tabs>
        <w:autoSpaceDE w:val="0"/>
        <w:autoSpaceDN w:val="0"/>
        <w:adjustRightInd w:val="0"/>
        <w:rPr>
          <w:rFonts w:ascii="Times New Roman" w:hAnsi="Times New Roman" w:cs="Times New Roman"/>
          <w:color w:val="000000"/>
          <w:sz w:val="18"/>
          <w:szCs w:val="18"/>
        </w:rPr>
      </w:pPr>
      <w:r w:rsidRPr="007F270D">
        <w:rPr>
          <w:rFonts w:ascii="Times New Roman" w:hAnsi="Times New Roman" w:cs="Times New Roman"/>
          <w:color w:val="000000"/>
          <w:sz w:val="18"/>
          <w:szCs w:val="18"/>
        </w:rPr>
        <w:t xml:space="preserve">    </w:t>
      </w:r>
      <w:r w:rsidRPr="007F270D">
        <w:rPr>
          <w:rFonts w:ascii="Times New Roman" w:hAnsi="Times New Roman" w:cs="Times New Roman"/>
          <w:color w:val="760F50"/>
          <w:sz w:val="18"/>
          <w:szCs w:val="18"/>
        </w:rPr>
        <w:t>__weak</w:t>
      </w:r>
      <w:r w:rsidRPr="007F270D">
        <w:rPr>
          <w:rFonts w:ascii="Times New Roman" w:hAnsi="Times New Roman" w:cs="Times New Roman"/>
          <w:color w:val="000000"/>
          <w:sz w:val="18"/>
          <w:szCs w:val="18"/>
        </w:rPr>
        <w:t xml:space="preserve"> </w:t>
      </w:r>
      <w:r w:rsidRPr="007F270D">
        <w:rPr>
          <w:rFonts w:ascii="Times New Roman" w:hAnsi="Times New Roman" w:cs="Times New Roman"/>
          <w:color w:val="760F50"/>
          <w:sz w:val="18"/>
          <w:szCs w:val="18"/>
        </w:rPr>
        <w:t>IBOutlet</w:t>
      </w:r>
      <w:r w:rsidRPr="007F270D">
        <w:rPr>
          <w:rFonts w:ascii="Times New Roman" w:hAnsi="Times New Roman" w:cs="Times New Roman"/>
          <w:color w:val="000000"/>
          <w:sz w:val="18"/>
          <w:szCs w:val="18"/>
        </w:rPr>
        <w:t xml:space="preserve"> </w:t>
      </w:r>
      <w:r w:rsidRPr="007F270D">
        <w:rPr>
          <w:rFonts w:ascii="Times New Roman" w:hAnsi="Times New Roman" w:cs="Times New Roman"/>
          <w:color w:val="5C2699"/>
          <w:sz w:val="18"/>
          <w:szCs w:val="18"/>
        </w:rPr>
        <w:t>UIImageView</w:t>
      </w:r>
      <w:r w:rsidRPr="007F270D">
        <w:rPr>
          <w:rFonts w:ascii="Times New Roman" w:hAnsi="Times New Roman" w:cs="Times New Roman"/>
          <w:color w:val="000000"/>
          <w:sz w:val="18"/>
          <w:szCs w:val="18"/>
        </w:rPr>
        <w:t xml:space="preserve"> *imageView;</w:t>
      </w:r>
    </w:p>
    <w:p w14:paraId="7511EC0F" w14:textId="77C82F89" w:rsidR="000E4EA0" w:rsidRPr="000E4EA0" w:rsidRDefault="000E4EA0" w:rsidP="000E4EA0">
      <w:pPr>
        <w:widowControl w:val="0"/>
        <w:tabs>
          <w:tab w:val="left" w:pos="866"/>
        </w:tabs>
        <w:autoSpaceDE w:val="0"/>
        <w:autoSpaceDN w:val="0"/>
        <w:adjustRightInd w:val="0"/>
        <w:rPr>
          <w:rFonts w:ascii="Times New Roman" w:hAnsi="Times New Roman" w:cs="Times New Roman"/>
          <w:color w:val="760F50"/>
          <w:sz w:val="18"/>
          <w:szCs w:val="18"/>
        </w:rPr>
      </w:pPr>
      <w:r w:rsidRPr="000E4EA0">
        <w:rPr>
          <w:rFonts w:ascii="Times New Roman" w:hAnsi="Times New Roman" w:cs="Times New Roman"/>
          <w:color w:val="000000"/>
          <w:sz w:val="18"/>
          <w:szCs w:val="18"/>
        </w:rPr>
        <w:t>}</w:t>
      </w:r>
    </w:p>
    <w:p w14:paraId="58073E9E" w14:textId="17E49B5D"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760F50"/>
          <w:sz w:val="18"/>
          <w:szCs w:val="18"/>
        </w:rPr>
        <w:t>…</w:t>
      </w:r>
    </w:p>
    <w:p w14:paraId="4B99F116" w14:textId="77777777" w:rsidR="000E4EA0" w:rsidRPr="000E4EA0" w:rsidRDefault="000E4EA0" w:rsidP="000E4EA0">
      <w:pPr>
        <w:widowControl w:val="0"/>
        <w:tabs>
          <w:tab w:val="left" w:pos="866"/>
        </w:tabs>
        <w:autoSpaceDE w:val="0"/>
        <w:autoSpaceDN w:val="0"/>
        <w:adjustRightInd w:val="0"/>
        <w:rPr>
          <w:rFonts w:ascii="Times New Roman" w:hAnsi="Times New Roman" w:cs="Times New Roman"/>
          <w:color w:val="000000"/>
          <w:sz w:val="18"/>
          <w:szCs w:val="18"/>
        </w:rPr>
      </w:pPr>
      <w:r w:rsidRPr="000E4EA0">
        <w:rPr>
          <w:rFonts w:ascii="Times New Roman" w:hAnsi="Times New Roman" w:cs="Times New Roman"/>
          <w:color w:val="000000"/>
          <w:sz w:val="18"/>
          <w:szCs w:val="18"/>
        </w:rPr>
        <w:t>- (</w:t>
      </w:r>
      <w:r w:rsidRPr="000E4EA0">
        <w:rPr>
          <w:rFonts w:ascii="Times New Roman" w:hAnsi="Times New Roman" w:cs="Times New Roman"/>
          <w:color w:val="760F50"/>
          <w:sz w:val="18"/>
          <w:szCs w:val="18"/>
        </w:rPr>
        <w:t>IBAction</w:t>
      </w:r>
      <w:r w:rsidRPr="000E4EA0">
        <w:rPr>
          <w:rFonts w:ascii="Times New Roman" w:hAnsi="Times New Roman" w:cs="Times New Roman"/>
          <w:color w:val="000000"/>
          <w:sz w:val="18"/>
          <w:szCs w:val="18"/>
        </w:rPr>
        <w:t>)takePicture:(</w:t>
      </w:r>
      <w:r w:rsidRPr="000E4EA0">
        <w:rPr>
          <w:rFonts w:ascii="Times New Roman" w:hAnsi="Times New Roman" w:cs="Times New Roman"/>
          <w:color w:val="760F50"/>
          <w:sz w:val="18"/>
          <w:szCs w:val="18"/>
        </w:rPr>
        <w:t>id</w:t>
      </w:r>
      <w:r w:rsidRPr="000E4EA0">
        <w:rPr>
          <w:rFonts w:ascii="Times New Roman" w:hAnsi="Times New Roman" w:cs="Times New Roman"/>
          <w:color w:val="000000"/>
          <w:sz w:val="18"/>
          <w:szCs w:val="18"/>
        </w:rPr>
        <w:t>)sender;</w:t>
      </w:r>
    </w:p>
    <w:p w14:paraId="7D7CDE58" w14:textId="6BC2B9B9" w:rsidR="000E4EA0" w:rsidRDefault="000E4EA0" w:rsidP="000E4EA0">
      <w:pPr>
        <w:pStyle w:val="NoSpacing"/>
        <w:rPr>
          <w:rFonts w:ascii="Times New Roman" w:hAnsi="Times New Roman" w:cs="Times New Roman"/>
          <w:color w:val="760F50"/>
          <w:sz w:val="18"/>
          <w:szCs w:val="18"/>
        </w:rPr>
      </w:pPr>
      <w:r w:rsidRPr="000E4EA0">
        <w:rPr>
          <w:rFonts w:ascii="Times New Roman" w:hAnsi="Times New Roman" w:cs="Times New Roman"/>
          <w:color w:val="760F50"/>
          <w:sz w:val="18"/>
          <w:szCs w:val="18"/>
        </w:rPr>
        <w:t>@end</w:t>
      </w:r>
    </w:p>
    <w:p w14:paraId="224DDAE6" w14:textId="77777777" w:rsidR="00FF7CFA" w:rsidRDefault="00FF7CFA" w:rsidP="00E47017">
      <w:pPr>
        <w:pStyle w:val="NoSpacing"/>
        <w:rPr>
          <w:rFonts w:ascii="Times New Roman" w:hAnsi="Times New Roman" w:cs="Times New Roman"/>
          <w:sz w:val="18"/>
          <w:szCs w:val="18"/>
        </w:rPr>
      </w:pPr>
    </w:p>
    <w:p w14:paraId="36DB96F0" w14:textId="7E1EED63" w:rsidR="00E47017" w:rsidRDefault="00FF7CFA" w:rsidP="00E47017">
      <w:pPr>
        <w:pStyle w:val="NoSpacing"/>
        <w:rPr>
          <w:rFonts w:ascii="Times New Roman" w:hAnsi="Times New Roman" w:cs="Times New Roman"/>
          <w:sz w:val="18"/>
          <w:szCs w:val="18"/>
        </w:rPr>
      </w:pPr>
      <w:r w:rsidRPr="00F808E2">
        <w:rPr>
          <w:rFonts w:ascii="Times New Roman" w:hAnsi="Times New Roman" w:cs="Times New Roman"/>
          <w:b/>
          <w:sz w:val="18"/>
          <w:szCs w:val="18"/>
          <w:u w:val="single"/>
        </w:rPr>
        <w:t xml:space="preserve">Step </w:t>
      </w:r>
      <w:r>
        <w:rPr>
          <w:rFonts w:ascii="Times New Roman" w:hAnsi="Times New Roman" w:cs="Times New Roman"/>
          <w:b/>
          <w:sz w:val="18"/>
          <w:szCs w:val="18"/>
          <w:u w:val="single"/>
        </w:rPr>
        <w:t>3</w:t>
      </w:r>
      <w:r>
        <w:rPr>
          <w:rFonts w:ascii="Times New Roman" w:hAnsi="Times New Roman" w:cs="Times New Roman"/>
          <w:b/>
          <w:sz w:val="18"/>
          <w:szCs w:val="18"/>
        </w:rPr>
        <w:t xml:space="preserve">: </w:t>
      </w:r>
      <w:r w:rsidRPr="00FF7CFA">
        <w:rPr>
          <w:rFonts w:ascii="Times New Roman" w:hAnsi="Times New Roman" w:cs="Times New Roman"/>
          <w:sz w:val="18"/>
          <w:szCs w:val="18"/>
        </w:rPr>
        <w:t xml:space="preserve">Write </w:t>
      </w:r>
      <w:r w:rsidR="00E47017" w:rsidRPr="00FF7CFA">
        <w:rPr>
          <w:rFonts w:ascii="Times New Roman" w:hAnsi="Times New Roman" w:cs="Times New Roman"/>
          <w:b/>
          <w:sz w:val="18"/>
          <w:szCs w:val="18"/>
        </w:rPr>
        <w:t>takePicture: method</w:t>
      </w:r>
      <w:r>
        <w:rPr>
          <w:rFonts w:ascii="Times New Roman" w:hAnsi="Times New Roman" w:cs="Times New Roman"/>
          <w:b/>
          <w:sz w:val="18"/>
          <w:szCs w:val="18"/>
        </w:rPr>
        <w:t xml:space="preserve"> </w:t>
      </w:r>
      <w:r>
        <w:rPr>
          <w:rFonts w:ascii="Times New Roman" w:hAnsi="Times New Roman" w:cs="Times New Roman"/>
          <w:sz w:val="18"/>
          <w:szCs w:val="18"/>
        </w:rPr>
        <w:t>-</w:t>
      </w:r>
      <w:r w:rsidR="00E47017" w:rsidRPr="00CD4F6E">
        <w:rPr>
          <w:rFonts w:ascii="Times New Roman" w:hAnsi="Times New Roman" w:cs="Times New Roman"/>
          <w:sz w:val="18"/>
          <w:szCs w:val="18"/>
        </w:rPr>
        <w:t xml:space="preserve"> instantiate a UIImagePickerController and present it on the screen</w:t>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 set its sourceType property and assign it a delegate.</w:t>
      </w:r>
    </w:p>
    <w:p w14:paraId="2183DB8B" w14:textId="1624E709" w:rsidR="00FF7CFA" w:rsidRPr="00CD4F6E" w:rsidRDefault="00150044" w:rsidP="00FF7CFA">
      <w:pPr>
        <w:pStyle w:val="NoSpacing"/>
        <w:rPr>
          <w:rFonts w:ascii="Times New Roman" w:hAnsi="Times New Roman" w:cs="Times New Roman"/>
          <w:sz w:val="18"/>
          <w:szCs w:val="18"/>
        </w:rPr>
      </w:pPr>
      <w:r w:rsidRPr="00150044">
        <w:rPr>
          <w:rFonts w:ascii="Times New Roman" w:hAnsi="Times New Roman" w:cs="Times New Roman"/>
          <w:b/>
          <w:sz w:val="18"/>
          <w:szCs w:val="18"/>
        </w:rPr>
        <w:t xml:space="preserve">a. </w:t>
      </w:r>
      <w:r w:rsidR="00FF7CFA" w:rsidRPr="00CD4F6E">
        <w:rPr>
          <w:rFonts w:ascii="Times New Roman" w:hAnsi="Times New Roman" w:cs="Times New Roman"/>
          <w:sz w:val="18"/>
          <w:szCs w:val="18"/>
        </w:rPr>
        <w:t xml:space="preserve">The </w:t>
      </w:r>
      <w:r w:rsidR="00FF7CFA" w:rsidRPr="00150044">
        <w:rPr>
          <w:rFonts w:ascii="Times New Roman" w:hAnsi="Times New Roman" w:cs="Times New Roman"/>
          <w:b/>
          <w:sz w:val="18"/>
          <w:szCs w:val="18"/>
        </w:rPr>
        <w:t>sourceType</w:t>
      </w:r>
      <w:r w:rsidR="00FF7CFA" w:rsidRPr="00CD4F6E">
        <w:rPr>
          <w:rFonts w:ascii="Times New Roman" w:hAnsi="Times New Roman" w:cs="Times New Roman"/>
          <w:sz w:val="18"/>
          <w:szCs w:val="18"/>
        </w:rPr>
        <w:t xml:space="preserve"> is a constant that tells the image picker where to get images. It has three possible values:</w:t>
      </w:r>
    </w:p>
    <w:p w14:paraId="09DF5A71" w14:textId="33991050" w:rsidR="00E47017" w:rsidRPr="00CD4F6E" w:rsidRDefault="00E47017" w:rsidP="00E47017">
      <w:pPr>
        <w:pStyle w:val="NoSpacing"/>
        <w:rPr>
          <w:rFonts w:ascii="Times New Roman" w:hAnsi="Times New Roman" w:cs="Times New Roman"/>
          <w:sz w:val="18"/>
          <w:szCs w:val="18"/>
        </w:rPr>
      </w:pPr>
      <w:r w:rsidRPr="00FF7CFA">
        <w:rPr>
          <w:rFonts w:ascii="Times New Roman" w:hAnsi="Times New Roman" w:cs="Times New Roman"/>
          <w:b/>
          <w:sz w:val="18"/>
          <w:szCs w:val="18"/>
        </w:rPr>
        <w:t>UIImagePicker</w:t>
      </w:r>
      <w:r w:rsidR="00FF7CFA" w:rsidRPr="00FF7CFA">
        <w:rPr>
          <w:rFonts w:ascii="Times New Roman" w:hAnsi="Times New Roman" w:cs="Times New Roman"/>
          <w:b/>
          <w:sz w:val="18"/>
          <w:szCs w:val="18"/>
        </w:rPr>
        <w:t xml:space="preserve">ControllerSourceTypeCamera </w:t>
      </w:r>
      <w:r w:rsidR="00FF7CFA">
        <w:rPr>
          <w:rFonts w:ascii="Times New Roman" w:hAnsi="Times New Roman" w:cs="Times New Roman"/>
          <w:sz w:val="18"/>
          <w:szCs w:val="18"/>
        </w:rPr>
        <w:t xml:space="preserve">[user </w:t>
      </w:r>
      <w:r w:rsidRPr="00CD4F6E">
        <w:rPr>
          <w:rFonts w:ascii="Times New Roman" w:hAnsi="Times New Roman" w:cs="Times New Roman"/>
          <w:sz w:val="18"/>
          <w:szCs w:val="18"/>
        </w:rPr>
        <w:t>take</w:t>
      </w:r>
      <w:r w:rsidR="00FF7CFA">
        <w:rPr>
          <w:rFonts w:ascii="Times New Roman" w:hAnsi="Times New Roman" w:cs="Times New Roman"/>
          <w:sz w:val="18"/>
          <w:szCs w:val="18"/>
        </w:rPr>
        <w:t>s</w:t>
      </w:r>
      <w:r w:rsidRPr="00CD4F6E">
        <w:rPr>
          <w:rFonts w:ascii="Times New Roman" w:hAnsi="Times New Roman" w:cs="Times New Roman"/>
          <w:sz w:val="18"/>
          <w:szCs w:val="18"/>
        </w:rPr>
        <w:t xml:space="preserve"> a new picture</w:t>
      </w:r>
      <w:r w:rsidR="00150044">
        <w:rPr>
          <w:rFonts w:ascii="Times New Roman" w:hAnsi="Times New Roman" w:cs="Times New Roman"/>
          <w:sz w:val="18"/>
          <w:szCs w:val="18"/>
        </w:rPr>
        <w:t xml:space="preserve"> – won’t work if no camera on the device</w:t>
      </w:r>
      <w:r w:rsidR="00FF7CFA">
        <w:rPr>
          <w:rFonts w:ascii="Times New Roman" w:hAnsi="Times New Roman" w:cs="Times New Roman"/>
          <w:sz w:val="18"/>
          <w:szCs w:val="18"/>
        </w:rPr>
        <w:t>]</w:t>
      </w:r>
      <w:r w:rsidR="00150044">
        <w:rPr>
          <w:rFonts w:ascii="Times New Roman" w:hAnsi="Times New Roman" w:cs="Times New Roman"/>
          <w:sz w:val="18"/>
          <w:szCs w:val="18"/>
        </w:rPr>
        <w:t xml:space="preserve"> - before using the </w:t>
      </w:r>
      <w:r w:rsidR="00150044" w:rsidRPr="00CD4F6E">
        <w:rPr>
          <w:rFonts w:ascii="Times New Roman" w:hAnsi="Times New Roman" w:cs="Times New Roman"/>
          <w:sz w:val="18"/>
          <w:szCs w:val="18"/>
        </w:rPr>
        <w:t xml:space="preserve">type, check for a camera by sending the message </w:t>
      </w:r>
      <w:r w:rsidR="00150044" w:rsidRPr="00150044">
        <w:rPr>
          <w:rFonts w:ascii="Times New Roman" w:hAnsi="Times New Roman" w:cs="Times New Roman"/>
          <w:b/>
          <w:sz w:val="18"/>
          <w:szCs w:val="18"/>
        </w:rPr>
        <w:t>isSourceTypeAvailable:</w:t>
      </w:r>
      <w:r w:rsidR="00150044">
        <w:rPr>
          <w:rFonts w:ascii="Times New Roman" w:hAnsi="Times New Roman" w:cs="Times New Roman"/>
          <w:sz w:val="18"/>
          <w:szCs w:val="18"/>
        </w:rPr>
        <w:t xml:space="preserve">. </w:t>
      </w:r>
      <w:r w:rsidRPr="00FF7CFA">
        <w:rPr>
          <w:rFonts w:ascii="Times New Roman" w:hAnsi="Times New Roman" w:cs="Times New Roman"/>
          <w:b/>
          <w:sz w:val="18"/>
          <w:szCs w:val="18"/>
        </w:rPr>
        <w:t>UIImagePickerControllerSourceTypePhotoLibrary</w:t>
      </w:r>
      <w:r w:rsidR="00FF7CFA" w:rsidRPr="00FF7CFA">
        <w:rPr>
          <w:rFonts w:ascii="Times New Roman" w:hAnsi="Times New Roman" w:cs="Times New Roman"/>
          <w:b/>
          <w:sz w:val="18"/>
          <w:szCs w:val="18"/>
        </w:rPr>
        <w:t xml:space="preserve"> </w:t>
      </w:r>
      <w:r w:rsidR="00FF7CFA">
        <w:rPr>
          <w:rFonts w:ascii="Times New Roman" w:hAnsi="Times New Roman" w:cs="Times New Roman"/>
          <w:sz w:val="18"/>
          <w:szCs w:val="18"/>
        </w:rPr>
        <w:t>[user is</w:t>
      </w:r>
      <w:r w:rsidRPr="00CD4F6E">
        <w:rPr>
          <w:rFonts w:ascii="Times New Roman" w:hAnsi="Times New Roman" w:cs="Times New Roman"/>
          <w:sz w:val="18"/>
          <w:szCs w:val="18"/>
        </w:rPr>
        <w:t xml:space="preserve"> prompted to select an album and then a photo from that album</w:t>
      </w:r>
      <w:r w:rsidR="00FF7CFA">
        <w:rPr>
          <w:rFonts w:ascii="Times New Roman" w:hAnsi="Times New Roman" w:cs="Times New Roman"/>
          <w:sz w:val="18"/>
          <w:szCs w:val="18"/>
        </w:rPr>
        <w:t>]</w:t>
      </w:r>
      <w:r w:rsidRPr="00CD4F6E">
        <w:rPr>
          <w:rFonts w:ascii="Times New Roman" w:hAnsi="Times New Roman" w:cs="Times New Roman"/>
          <w:sz w:val="18"/>
          <w:szCs w:val="18"/>
        </w:rPr>
        <w:t>.</w:t>
      </w:r>
      <w:r w:rsidR="00150044">
        <w:rPr>
          <w:rFonts w:ascii="Times New Roman" w:hAnsi="Times New Roman" w:cs="Times New Roman"/>
          <w:sz w:val="18"/>
          <w:szCs w:val="18"/>
        </w:rPr>
        <w:t xml:space="preserve"> </w:t>
      </w:r>
      <w:r w:rsidRPr="00FF7CFA">
        <w:rPr>
          <w:rFonts w:ascii="Times New Roman" w:hAnsi="Times New Roman" w:cs="Times New Roman"/>
          <w:b/>
          <w:sz w:val="18"/>
          <w:szCs w:val="18"/>
        </w:rPr>
        <w:t>UIImagePickerControllerSourceTypeSavedPhotosAlbum</w:t>
      </w:r>
      <w:r w:rsidR="00FF7CFA">
        <w:rPr>
          <w:rFonts w:ascii="Times New Roman" w:hAnsi="Times New Roman" w:cs="Times New Roman"/>
          <w:sz w:val="18"/>
          <w:szCs w:val="18"/>
        </w:rPr>
        <w:t xml:space="preserve"> [</w:t>
      </w:r>
      <w:r w:rsidRPr="00CD4F6E">
        <w:rPr>
          <w:rFonts w:ascii="Times New Roman" w:hAnsi="Times New Roman" w:cs="Times New Roman"/>
          <w:sz w:val="18"/>
          <w:szCs w:val="18"/>
        </w:rPr>
        <w:t>user picks from the most recently taken photos</w:t>
      </w:r>
      <w:r w:rsidR="00FF7CFA">
        <w:rPr>
          <w:rFonts w:ascii="Times New Roman" w:hAnsi="Times New Roman" w:cs="Times New Roman"/>
          <w:sz w:val="18"/>
          <w:szCs w:val="18"/>
        </w:rPr>
        <w:t>]</w:t>
      </w:r>
      <w:r w:rsidRPr="00CD4F6E">
        <w:rPr>
          <w:rFonts w:ascii="Times New Roman" w:hAnsi="Times New Roman" w:cs="Times New Roman"/>
          <w:sz w:val="18"/>
          <w:szCs w:val="18"/>
        </w:rPr>
        <w:t>.</w:t>
      </w:r>
    </w:p>
    <w:p w14:paraId="5B27C2E2" w14:textId="21324597" w:rsidR="00E47017" w:rsidRDefault="00150044" w:rsidP="00E47017">
      <w:pPr>
        <w:pStyle w:val="NoSpacing"/>
        <w:rPr>
          <w:rFonts w:ascii="Times New Roman" w:hAnsi="Times New Roman" w:cs="Times New Roman"/>
          <w:sz w:val="18"/>
          <w:szCs w:val="18"/>
        </w:rPr>
      </w:pPr>
      <w:r>
        <w:rPr>
          <w:rFonts w:ascii="Times New Roman" w:hAnsi="Times New Roman" w:cs="Times New Roman"/>
          <w:b/>
          <w:sz w:val="18"/>
          <w:szCs w:val="18"/>
        </w:rPr>
        <w:t>b</w:t>
      </w:r>
      <w:r w:rsidRPr="00150044">
        <w:rPr>
          <w:rFonts w:ascii="Times New Roman" w:hAnsi="Times New Roman" w:cs="Times New Roman"/>
          <w:b/>
          <w:sz w:val="18"/>
          <w:szCs w:val="18"/>
        </w:rPr>
        <w:t>.</w:t>
      </w:r>
      <w:r>
        <w:rPr>
          <w:rFonts w:ascii="Times New Roman" w:hAnsi="Times New Roman" w:cs="Times New Roman"/>
          <w:color w:val="0000FF"/>
          <w:sz w:val="18"/>
          <w:szCs w:val="18"/>
        </w:rPr>
        <w:t xml:space="preserve"> </w:t>
      </w:r>
      <w:r>
        <w:rPr>
          <w:rFonts w:ascii="Times New Roman" w:hAnsi="Times New Roman" w:cs="Times New Roman"/>
          <w:sz w:val="18"/>
          <w:szCs w:val="18"/>
        </w:rPr>
        <w:t>T</w:t>
      </w:r>
      <w:r w:rsidR="00E47017" w:rsidRPr="00CD4F6E">
        <w:rPr>
          <w:rFonts w:ascii="Times New Roman" w:hAnsi="Times New Roman" w:cs="Times New Roman"/>
          <w:sz w:val="18"/>
          <w:szCs w:val="18"/>
        </w:rPr>
        <w:t xml:space="preserve">he UIImagePickerController instance needs a </w:t>
      </w:r>
      <w:r w:rsidR="00E47017" w:rsidRPr="00150044">
        <w:rPr>
          <w:rFonts w:ascii="Times New Roman" w:hAnsi="Times New Roman" w:cs="Times New Roman"/>
          <w:b/>
          <w:sz w:val="18"/>
          <w:szCs w:val="18"/>
        </w:rPr>
        <w:t xml:space="preserve">delegate </w:t>
      </w:r>
      <w:r w:rsidR="00E47017" w:rsidRPr="00CD4F6E">
        <w:rPr>
          <w:rFonts w:ascii="Times New Roman" w:hAnsi="Times New Roman" w:cs="Times New Roman"/>
          <w:sz w:val="18"/>
          <w:szCs w:val="18"/>
        </w:rPr>
        <w:t xml:space="preserve">to handle requests from its view. When the user taps the </w:t>
      </w:r>
      <w:r w:rsidR="00E47017" w:rsidRPr="00CD4F6E">
        <w:rPr>
          <w:rFonts w:ascii="Times New Roman" w:hAnsi="Times New Roman" w:cs="Times New Roman"/>
          <w:color w:val="565656"/>
          <w:sz w:val="18"/>
          <w:szCs w:val="18"/>
        </w:rPr>
        <w:t xml:space="preserve">Use Photo </w:t>
      </w:r>
      <w:r w:rsidR="00E47017" w:rsidRPr="00CD4F6E">
        <w:rPr>
          <w:rFonts w:ascii="Times New Roman" w:hAnsi="Times New Roman" w:cs="Times New Roman"/>
          <w:sz w:val="18"/>
          <w:szCs w:val="18"/>
        </w:rPr>
        <w:t>button on the UIImagePickerController’s interface, the delegate is sent the message imagePickerController</w:t>
      </w:r>
      <w:r>
        <w:rPr>
          <w:rFonts w:ascii="Times New Roman" w:hAnsi="Times New Roman" w:cs="Times New Roman"/>
          <w:sz w:val="18"/>
          <w:szCs w:val="18"/>
        </w:rPr>
        <w:t>:didFinishPickingMediaWithInfo: [if the process was cancelled - [</w:t>
      </w:r>
      <w:r w:rsidR="00E47017" w:rsidRPr="00CD4F6E">
        <w:rPr>
          <w:rFonts w:ascii="Times New Roman" w:hAnsi="Times New Roman" w:cs="Times New Roman"/>
          <w:sz w:val="18"/>
          <w:szCs w:val="18"/>
        </w:rPr>
        <w:t>imagePickerControllerDidCancel:</w:t>
      </w:r>
      <w:r>
        <w:rPr>
          <w:rFonts w:ascii="Times New Roman" w:hAnsi="Times New Roman" w:cs="Times New Roman"/>
          <w:sz w:val="18"/>
          <w:szCs w:val="18"/>
        </w:rPr>
        <w:t>]</w:t>
      </w:r>
      <w:r>
        <w:rPr>
          <w:rFonts w:ascii="Times New Roman" w:hAnsi="Times New Roman" w:cs="Times New Roman"/>
          <w:color w:val="0000FF"/>
          <w:sz w:val="18"/>
          <w:szCs w:val="18"/>
        </w:rPr>
        <w:t xml:space="preserve"> </w:t>
      </w:r>
      <w:r w:rsidR="00342416">
        <w:rPr>
          <w:rFonts w:ascii="Times New Roman" w:hAnsi="Times New Roman" w:cs="Times New Roman"/>
          <w:sz w:val="18"/>
          <w:szCs w:val="18"/>
        </w:rPr>
        <w:t>A</w:t>
      </w:r>
      <w:r w:rsidR="00342416" w:rsidRPr="00CD4F6E">
        <w:rPr>
          <w:rFonts w:ascii="Times New Roman" w:hAnsi="Times New Roman" w:cs="Times New Roman"/>
          <w:sz w:val="18"/>
          <w:szCs w:val="18"/>
        </w:rPr>
        <w:t xml:space="preserve">n instance of UIImagePickerController is presented </w:t>
      </w:r>
      <w:r w:rsidR="00342416" w:rsidRPr="00342416">
        <w:rPr>
          <w:rFonts w:ascii="Times New Roman" w:hAnsi="Times New Roman" w:cs="Times New Roman"/>
          <w:b/>
          <w:sz w:val="18"/>
          <w:szCs w:val="18"/>
        </w:rPr>
        <w:t>modally</w:t>
      </w:r>
      <w:r w:rsidR="00342416" w:rsidRPr="00CD4F6E">
        <w:rPr>
          <w:rFonts w:ascii="Times New Roman" w:hAnsi="Times New Roman" w:cs="Times New Roman"/>
          <w:sz w:val="18"/>
          <w:szCs w:val="18"/>
        </w:rPr>
        <w:t xml:space="preserve"> </w:t>
      </w:r>
      <w:r w:rsidR="00342416">
        <w:rPr>
          <w:rFonts w:ascii="Times New Roman" w:hAnsi="Times New Roman" w:cs="Times New Roman"/>
          <w:sz w:val="18"/>
          <w:szCs w:val="18"/>
        </w:rPr>
        <w:t>[</w:t>
      </w:r>
      <w:r w:rsidR="00342416" w:rsidRPr="00CD4F6E">
        <w:rPr>
          <w:rFonts w:ascii="Times New Roman" w:hAnsi="Times New Roman" w:cs="Times New Roman"/>
          <w:sz w:val="18"/>
          <w:szCs w:val="18"/>
        </w:rPr>
        <w:t>takes over the entire screen until it has finished its work</w:t>
      </w:r>
      <w:r w:rsidR="00342416">
        <w:rPr>
          <w:rFonts w:ascii="Times New Roman" w:hAnsi="Times New Roman" w:cs="Times New Roman"/>
          <w:sz w:val="18"/>
          <w:szCs w:val="18"/>
        </w:rPr>
        <w:t>]</w:t>
      </w:r>
      <w:r w:rsidR="00342416" w:rsidRPr="00CD4F6E">
        <w:rPr>
          <w:rFonts w:ascii="Times New Roman" w:hAnsi="Times New Roman" w:cs="Times New Roman"/>
          <w:sz w:val="18"/>
          <w:szCs w:val="18"/>
        </w:rPr>
        <w:t>.</w:t>
      </w:r>
      <w:r w:rsidR="00342416">
        <w:rPr>
          <w:rFonts w:ascii="Times New Roman" w:hAnsi="Times New Roman" w:cs="Times New Roman"/>
          <w:sz w:val="18"/>
          <w:szCs w:val="18"/>
        </w:rPr>
        <w:t xml:space="preserve"> </w:t>
      </w:r>
      <w:r w:rsidR="00342416" w:rsidRPr="00CD4F6E">
        <w:rPr>
          <w:rFonts w:ascii="Times New Roman" w:hAnsi="Times New Roman" w:cs="Times New Roman"/>
          <w:sz w:val="18"/>
          <w:szCs w:val="18"/>
        </w:rPr>
        <w:t xml:space="preserve">To present a view modally, </w:t>
      </w:r>
      <w:r w:rsidR="00342416" w:rsidRPr="00342416">
        <w:rPr>
          <w:rFonts w:ascii="Times New Roman" w:hAnsi="Times New Roman" w:cs="Times New Roman"/>
          <w:b/>
          <w:sz w:val="18"/>
          <w:szCs w:val="18"/>
        </w:rPr>
        <w:t>presentViewController:animated:completion:</w:t>
      </w:r>
      <w:r w:rsidR="00342416" w:rsidRPr="00CD4F6E">
        <w:rPr>
          <w:rFonts w:ascii="Times New Roman" w:hAnsi="Times New Roman" w:cs="Times New Roman"/>
          <w:sz w:val="18"/>
          <w:szCs w:val="18"/>
        </w:rPr>
        <w:t xml:space="preserve"> is sent to the UIViewController whose view is on the screen. The view controller to be presented is passed to it, and its view slides up from the bottom of the screen.</w:t>
      </w:r>
      <w:r w:rsidR="00342416">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In </w:t>
      </w:r>
      <w:r w:rsidR="00E47017" w:rsidRPr="00150044">
        <w:rPr>
          <w:rFonts w:ascii="Times New Roman" w:hAnsi="Times New Roman" w:cs="Times New Roman"/>
          <w:b/>
          <w:sz w:val="18"/>
          <w:szCs w:val="18"/>
        </w:rPr>
        <w:t>DetailViewController.m</w:t>
      </w:r>
      <w:r w:rsidR="00E47017" w:rsidRPr="00CD4F6E">
        <w:rPr>
          <w:rFonts w:ascii="Times New Roman" w:hAnsi="Times New Roman" w:cs="Times New Roman"/>
          <w:sz w:val="18"/>
          <w:szCs w:val="18"/>
        </w:rPr>
        <w:t>, add the following code to takePicture:</w:t>
      </w:r>
    </w:p>
    <w:p w14:paraId="286DF804" w14:textId="77777777" w:rsidR="00150044" w:rsidRPr="00150044" w:rsidRDefault="00150044" w:rsidP="00E47017">
      <w:pPr>
        <w:pStyle w:val="NoSpacing"/>
        <w:rPr>
          <w:rFonts w:ascii="Times New Roman" w:hAnsi="Times New Roman" w:cs="Times New Roman"/>
          <w:color w:val="0000FF"/>
          <w:sz w:val="18"/>
          <w:szCs w:val="18"/>
        </w:rPr>
      </w:pPr>
    </w:p>
    <w:p w14:paraId="609E93E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w:t>
      </w:r>
      <w:r w:rsidRPr="009823FE">
        <w:rPr>
          <w:rFonts w:ascii="Times New Roman" w:hAnsi="Times New Roman" w:cs="Times New Roman"/>
          <w:color w:val="760F50"/>
          <w:sz w:val="18"/>
          <w:szCs w:val="18"/>
        </w:rPr>
        <w:t>IBAction</w:t>
      </w:r>
      <w:r w:rsidRPr="009823FE">
        <w:rPr>
          <w:rFonts w:ascii="Times New Roman" w:hAnsi="Times New Roman" w:cs="Times New Roman"/>
          <w:color w:val="000000"/>
          <w:sz w:val="18"/>
          <w:szCs w:val="18"/>
        </w:rPr>
        <w:t>)takePicture:(</w:t>
      </w:r>
      <w:r w:rsidRPr="009823FE">
        <w:rPr>
          <w:rFonts w:ascii="Times New Roman" w:hAnsi="Times New Roman" w:cs="Times New Roman"/>
          <w:color w:val="760F50"/>
          <w:sz w:val="18"/>
          <w:szCs w:val="18"/>
        </w:rPr>
        <w:t>id</w:t>
      </w:r>
      <w:r w:rsidRPr="009823FE">
        <w:rPr>
          <w:rFonts w:ascii="Times New Roman" w:hAnsi="Times New Roman" w:cs="Times New Roman"/>
          <w:color w:val="000000"/>
          <w:sz w:val="18"/>
          <w:szCs w:val="18"/>
        </w:rPr>
        <w:t>)sender</w:t>
      </w:r>
    </w:p>
    <w:p w14:paraId="3E9D1AED"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w:t>
      </w:r>
    </w:p>
    <w:p w14:paraId="2C1EC24D"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NSString</w:t>
      </w:r>
      <w:r w:rsidRPr="009823FE">
        <w:rPr>
          <w:rFonts w:ascii="Times New Roman" w:hAnsi="Times New Roman" w:cs="Times New Roman"/>
          <w:color w:val="000000"/>
          <w:sz w:val="18"/>
          <w:szCs w:val="18"/>
        </w:rPr>
        <w:t xml:space="preserve"> *oldKey = [</w:t>
      </w:r>
      <w:r w:rsidRPr="009823FE">
        <w:rPr>
          <w:rFonts w:ascii="Times New Roman" w:hAnsi="Times New Roman" w:cs="Times New Roman"/>
          <w:color w:val="3F6E74"/>
          <w:sz w:val="18"/>
          <w:szCs w:val="18"/>
        </w:rPr>
        <w:t>item</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imageKey</w:t>
      </w:r>
      <w:r w:rsidRPr="009823FE">
        <w:rPr>
          <w:rFonts w:ascii="Times New Roman" w:hAnsi="Times New Roman" w:cs="Times New Roman"/>
          <w:color w:val="000000"/>
          <w:sz w:val="18"/>
          <w:szCs w:val="18"/>
        </w:rPr>
        <w:t>];</w:t>
      </w:r>
    </w:p>
    <w:p w14:paraId="3310D366"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Did the item already have an image?</w:t>
      </w:r>
    </w:p>
    <w:p w14:paraId="278AB836"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760F50"/>
          <w:sz w:val="18"/>
          <w:szCs w:val="18"/>
        </w:rPr>
        <w:t>if</w:t>
      </w:r>
      <w:r w:rsidRPr="009823FE">
        <w:rPr>
          <w:rFonts w:ascii="Times New Roman" w:hAnsi="Times New Roman" w:cs="Times New Roman"/>
          <w:color w:val="000000"/>
          <w:sz w:val="18"/>
          <w:szCs w:val="18"/>
        </w:rPr>
        <w:t>(oldKey)</w:t>
      </w:r>
    </w:p>
    <w:p w14:paraId="0FC9C66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Delete the old image</w:t>
      </w:r>
    </w:p>
    <w:p w14:paraId="4ACC847A"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3F6E74"/>
          <w:sz w:val="18"/>
          <w:szCs w:val="18"/>
        </w:rPr>
        <w:t>ImageStore</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sharedImageStore</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deleteImageForKey</w:t>
      </w:r>
      <w:r w:rsidRPr="009823FE">
        <w:rPr>
          <w:rFonts w:ascii="Times New Roman" w:hAnsi="Times New Roman" w:cs="Times New Roman"/>
          <w:color w:val="000000"/>
          <w:sz w:val="18"/>
          <w:szCs w:val="18"/>
        </w:rPr>
        <w:t>:oldKey];</w:t>
      </w:r>
    </w:p>
    <w:p w14:paraId="23032539"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4AB7BA92"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UIImagePickerController</w:t>
      </w:r>
      <w:r w:rsidRPr="009823FE">
        <w:rPr>
          <w:rFonts w:ascii="Times New Roman" w:hAnsi="Times New Roman" w:cs="Times New Roman"/>
          <w:color w:val="000000"/>
          <w:sz w:val="18"/>
          <w:szCs w:val="18"/>
        </w:rPr>
        <w:t xml:space="preserve"> *imagePicker = [[</w:t>
      </w:r>
      <w:r w:rsidRPr="009823FE">
        <w:rPr>
          <w:rFonts w:ascii="Times New Roman" w:hAnsi="Times New Roman" w:cs="Times New Roman"/>
          <w:color w:val="5C2699"/>
          <w:sz w:val="18"/>
          <w:szCs w:val="18"/>
        </w:rPr>
        <w:t>UIImagePickerController</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alloc</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init</w:t>
      </w:r>
      <w:r w:rsidRPr="009823FE">
        <w:rPr>
          <w:rFonts w:ascii="Times New Roman" w:hAnsi="Times New Roman" w:cs="Times New Roman"/>
          <w:color w:val="000000"/>
          <w:sz w:val="18"/>
          <w:szCs w:val="18"/>
        </w:rPr>
        <w:t>];</w:t>
      </w:r>
    </w:p>
    <w:p w14:paraId="057D5C1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3542AB2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If the device has a camera, take a picture, otherwise pick a photo from the photo library</w:t>
      </w:r>
    </w:p>
    <w:p w14:paraId="59ACFE56"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760F50"/>
          <w:sz w:val="18"/>
          <w:szCs w:val="18"/>
        </w:rPr>
        <w:t>if</w:t>
      </w:r>
      <w:r w:rsidRPr="009823FE">
        <w:rPr>
          <w:rFonts w:ascii="Times New Roman" w:hAnsi="Times New Roman" w:cs="Times New Roman"/>
          <w:color w:val="000000"/>
          <w:sz w:val="18"/>
          <w:szCs w:val="18"/>
        </w:rPr>
        <w:t>([</w:t>
      </w:r>
      <w:r w:rsidRPr="009823FE">
        <w:rPr>
          <w:rFonts w:ascii="Times New Roman" w:hAnsi="Times New Roman" w:cs="Times New Roman"/>
          <w:color w:val="5C2699"/>
          <w:sz w:val="18"/>
          <w:szCs w:val="18"/>
        </w:rPr>
        <w:t>UIImagePickerController</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isSourceTypeAvailable</w:t>
      </w:r>
      <w:r w:rsidRPr="009823FE">
        <w:rPr>
          <w:rFonts w:ascii="Times New Roman" w:hAnsi="Times New Roman" w:cs="Times New Roman"/>
          <w:color w:val="000000"/>
          <w:sz w:val="18"/>
          <w:szCs w:val="18"/>
        </w:rPr>
        <w:t>:</w:t>
      </w:r>
      <w:r w:rsidRPr="009823FE">
        <w:rPr>
          <w:rFonts w:ascii="Times New Roman" w:hAnsi="Times New Roman" w:cs="Times New Roman"/>
          <w:color w:val="2E0D6E"/>
          <w:sz w:val="18"/>
          <w:szCs w:val="18"/>
        </w:rPr>
        <w:t>UIImagePickerControllerSourceTypeCamera</w:t>
      </w:r>
      <w:r w:rsidRPr="009823FE">
        <w:rPr>
          <w:rFonts w:ascii="Times New Roman" w:hAnsi="Times New Roman" w:cs="Times New Roman"/>
          <w:color w:val="000000"/>
          <w:sz w:val="18"/>
          <w:szCs w:val="18"/>
        </w:rPr>
        <w:t>])</w:t>
      </w:r>
    </w:p>
    <w:p w14:paraId="5CA61D2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[imagePicker </w:t>
      </w:r>
      <w:r w:rsidRPr="009823FE">
        <w:rPr>
          <w:rFonts w:ascii="Times New Roman" w:hAnsi="Times New Roman" w:cs="Times New Roman"/>
          <w:color w:val="2E0D6E"/>
          <w:sz w:val="18"/>
          <w:szCs w:val="18"/>
        </w:rPr>
        <w:t>setSourceType</w:t>
      </w:r>
      <w:r w:rsidRPr="009823FE">
        <w:rPr>
          <w:rFonts w:ascii="Times New Roman" w:hAnsi="Times New Roman" w:cs="Times New Roman"/>
          <w:color w:val="000000"/>
          <w:sz w:val="18"/>
          <w:szCs w:val="18"/>
        </w:rPr>
        <w:t>:</w:t>
      </w:r>
      <w:r w:rsidRPr="009823FE">
        <w:rPr>
          <w:rFonts w:ascii="Times New Roman" w:hAnsi="Times New Roman" w:cs="Times New Roman"/>
          <w:color w:val="2E0D6E"/>
          <w:sz w:val="18"/>
          <w:szCs w:val="18"/>
        </w:rPr>
        <w:t>UIImagePickerControllerSourceTypeCamera</w:t>
      </w:r>
      <w:r w:rsidRPr="009823FE">
        <w:rPr>
          <w:rFonts w:ascii="Times New Roman" w:hAnsi="Times New Roman" w:cs="Times New Roman"/>
          <w:color w:val="000000"/>
          <w:sz w:val="18"/>
          <w:szCs w:val="18"/>
        </w:rPr>
        <w:t>];</w:t>
      </w:r>
    </w:p>
    <w:p w14:paraId="6BB9614B"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760F50"/>
          <w:sz w:val="18"/>
          <w:szCs w:val="18"/>
        </w:rPr>
        <w:t>else</w:t>
      </w:r>
    </w:p>
    <w:p w14:paraId="41D66B50"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[imagePicker </w:t>
      </w:r>
      <w:r w:rsidRPr="009823FE">
        <w:rPr>
          <w:rFonts w:ascii="Times New Roman" w:hAnsi="Times New Roman" w:cs="Times New Roman"/>
          <w:color w:val="2E0D6E"/>
          <w:sz w:val="18"/>
          <w:szCs w:val="18"/>
        </w:rPr>
        <w:t>setSourceType</w:t>
      </w:r>
      <w:r w:rsidRPr="009823FE">
        <w:rPr>
          <w:rFonts w:ascii="Times New Roman" w:hAnsi="Times New Roman" w:cs="Times New Roman"/>
          <w:color w:val="000000"/>
          <w:sz w:val="18"/>
          <w:szCs w:val="18"/>
        </w:rPr>
        <w:t>:</w:t>
      </w:r>
      <w:r w:rsidRPr="009823FE">
        <w:rPr>
          <w:rFonts w:ascii="Times New Roman" w:hAnsi="Times New Roman" w:cs="Times New Roman"/>
          <w:color w:val="2E0D6E"/>
          <w:sz w:val="18"/>
          <w:szCs w:val="18"/>
        </w:rPr>
        <w:t>UIImagePickerControllerSourceTypePhotoLibrary</w:t>
      </w:r>
      <w:r w:rsidRPr="009823FE">
        <w:rPr>
          <w:rFonts w:ascii="Times New Roman" w:hAnsi="Times New Roman" w:cs="Times New Roman"/>
          <w:color w:val="000000"/>
          <w:sz w:val="18"/>
          <w:szCs w:val="18"/>
        </w:rPr>
        <w:t>];</w:t>
      </w:r>
    </w:p>
    <w:p w14:paraId="59DFB9A6"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76E1EA1F"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[imagePicker </w:t>
      </w:r>
      <w:r w:rsidRPr="009823FE">
        <w:rPr>
          <w:rFonts w:ascii="Times New Roman" w:hAnsi="Times New Roman" w:cs="Times New Roman"/>
          <w:color w:val="2E0D6E"/>
          <w:sz w:val="18"/>
          <w:szCs w:val="18"/>
        </w:rPr>
        <w:t>setDelegate</w:t>
      </w:r>
      <w:r w:rsidRPr="009823FE">
        <w:rPr>
          <w:rFonts w:ascii="Times New Roman" w:hAnsi="Times New Roman" w:cs="Times New Roman"/>
          <w:color w:val="000000"/>
          <w:sz w:val="18"/>
          <w:szCs w:val="18"/>
        </w:rPr>
        <w:t>:</w:t>
      </w:r>
      <w:r w:rsidRPr="009823FE">
        <w:rPr>
          <w:rFonts w:ascii="Times New Roman" w:hAnsi="Times New Roman" w:cs="Times New Roman"/>
          <w:color w:val="760F50"/>
          <w:sz w:val="18"/>
          <w:szCs w:val="18"/>
        </w:rPr>
        <w:t>self</w:t>
      </w:r>
      <w:r w:rsidRPr="009823FE">
        <w:rPr>
          <w:rFonts w:ascii="Times New Roman" w:hAnsi="Times New Roman" w:cs="Times New Roman"/>
          <w:color w:val="000000"/>
          <w:sz w:val="18"/>
          <w:szCs w:val="18"/>
        </w:rPr>
        <w:t>];</w:t>
      </w:r>
    </w:p>
    <w:p w14:paraId="53DF98C7"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43F4EB5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Place imagepicker on the screen</w:t>
      </w:r>
    </w:p>
    <w:p w14:paraId="25F4B19C"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760F50"/>
          <w:sz w:val="18"/>
          <w:szCs w:val="18"/>
        </w:rPr>
        <w:t>self</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presentViewController</w:t>
      </w:r>
      <w:r w:rsidRPr="009823FE">
        <w:rPr>
          <w:rFonts w:ascii="Times New Roman" w:hAnsi="Times New Roman" w:cs="Times New Roman"/>
          <w:color w:val="000000"/>
          <w:sz w:val="18"/>
          <w:szCs w:val="18"/>
        </w:rPr>
        <w:t xml:space="preserve">:imagePicker </w:t>
      </w:r>
      <w:r w:rsidRPr="009823FE">
        <w:rPr>
          <w:rFonts w:ascii="Times New Roman" w:hAnsi="Times New Roman" w:cs="Times New Roman"/>
          <w:color w:val="2E0D6E"/>
          <w:sz w:val="18"/>
          <w:szCs w:val="18"/>
        </w:rPr>
        <w:t>animated</w:t>
      </w:r>
      <w:r w:rsidRPr="009823FE">
        <w:rPr>
          <w:rFonts w:ascii="Times New Roman" w:hAnsi="Times New Roman" w:cs="Times New Roman"/>
          <w:color w:val="000000"/>
          <w:sz w:val="18"/>
          <w:szCs w:val="18"/>
        </w:rPr>
        <w:t>:</w:t>
      </w:r>
      <w:r w:rsidRPr="009823FE">
        <w:rPr>
          <w:rFonts w:ascii="Times New Roman" w:hAnsi="Times New Roman" w:cs="Times New Roman"/>
          <w:color w:val="760F50"/>
          <w:sz w:val="18"/>
          <w:szCs w:val="18"/>
        </w:rPr>
        <w:t>YES</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completion</w:t>
      </w:r>
      <w:r w:rsidRPr="009823FE">
        <w:rPr>
          <w:rFonts w:ascii="Times New Roman" w:hAnsi="Times New Roman" w:cs="Times New Roman"/>
          <w:color w:val="000000"/>
          <w:sz w:val="18"/>
          <w:szCs w:val="18"/>
        </w:rPr>
        <w:t>:</w:t>
      </w:r>
      <w:r w:rsidRPr="009823FE">
        <w:rPr>
          <w:rFonts w:ascii="Times New Roman" w:hAnsi="Times New Roman" w:cs="Times New Roman"/>
          <w:color w:val="760F50"/>
          <w:sz w:val="18"/>
          <w:szCs w:val="18"/>
        </w:rPr>
        <w:t>nil</w:t>
      </w:r>
      <w:r w:rsidRPr="009823FE">
        <w:rPr>
          <w:rFonts w:ascii="Times New Roman" w:hAnsi="Times New Roman" w:cs="Times New Roman"/>
          <w:color w:val="000000"/>
          <w:sz w:val="18"/>
          <w:szCs w:val="18"/>
        </w:rPr>
        <w:t>];</w:t>
      </w:r>
    </w:p>
    <w:p w14:paraId="6E6FE027" w14:textId="374E7B13" w:rsidR="00342416" w:rsidRPr="009823FE" w:rsidRDefault="009823FE" w:rsidP="009823FE">
      <w:pPr>
        <w:pStyle w:val="NoSpacing"/>
        <w:rPr>
          <w:rFonts w:ascii="Times New Roman" w:hAnsi="Times New Roman" w:cs="Times New Roman"/>
          <w:sz w:val="18"/>
          <w:szCs w:val="18"/>
        </w:rPr>
      </w:pPr>
      <w:r w:rsidRPr="009823FE">
        <w:rPr>
          <w:rFonts w:ascii="Times New Roman" w:hAnsi="Times New Roman" w:cs="Times New Roman"/>
          <w:color w:val="000000"/>
          <w:sz w:val="18"/>
          <w:szCs w:val="18"/>
        </w:rPr>
        <w:t>}</w:t>
      </w:r>
    </w:p>
    <w:p w14:paraId="33E728E1" w14:textId="48941584" w:rsidR="00E47017" w:rsidRPr="00CD4F6E" w:rsidRDefault="003819C0" w:rsidP="00E47017">
      <w:pPr>
        <w:pStyle w:val="NoSpacing"/>
        <w:rPr>
          <w:rFonts w:ascii="Times New Roman" w:hAnsi="Times New Roman" w:cs="Times New Roman"/>
          <w:sz w:val="18"/>
          <w:szCs w:val="18"/>
        </w:rPr>
      </w:pPr>
      <w:r>
        <w:rPr>
          <w:rFonts w:ascii="Times New Roman" w:hAnsi="Times New Roman" w:cs="Times New Roman"/>
          <w:b/>
          <w:sz w:val="18"/>
          <w:szCs w:val="18"/>
          <w:u w:val="single"/>
        </w:rPr>
        <w:t>Result</w:t>
      </w:r>
      <w:r w:rsidRPr="003819C0">
        <w:rPr>
          <w:rFonts w:ascii="Times New Roman" w:hAnsi="Times New Roman" w:cs="Times New Roman"/>
          <w:b/>
          <w:sz w:val="18"/>
          <w:szCs w:val="18"/>
        </w:rPr>
        <w:t xml:space="preserve">: </w:t>
      </w:r>
      <w:r w:rsidR="00E47017" w:rsidRPr="00CD4F6E">
        <w:rPr>
          <w:rFonts w:ascii="Times New Roman" w:hAnsi="Times New Roman" w:cs="Times New Roman"/>
          <w:sz w:val="18"/>
          <w:szCs w:val="18"/>
        </w:rPr>
        <w:t xml:space="preserve">Select a BNRItem to see its details and then tap the camera button on the UIToolbar. UIImagePickerController’s interface will appear on the screen and you can take a picture (or choose an existing image if you don’t have a camera). Tapping the </w:t>
      </w:r>
      <w:r w:rsidR="00E47017" w:rsidRPr="003819C0">
        <w:rPr>
          <w:rFonts w:ascii="Times New Roman" w:hAnsi="Times New Roman" w:cs="Times New Roman"/>
          <w:sz w:val="18"/>
          <w:szCs w:val="18"/>
        </w:rPr>
        <w:t xml:space="preserve">Use Photo </w:t>
      </w:r>
      <w:r w:rsidR="00E47017" w:rsidRPr="00CD4F6E">
        <w:rPr>
          <w:rFonts w:ascii="Times New Roman" w:hAnsi="Times New Roman" w:cs="Times New Roman"/>
          <w:sz w:val="18"/>
          <w:szCs w:val="18"/>
        </w:rPr>
        <w:t>button dismisses the UIImagePickerController.</w:t>
      </w:r>
    </w:p>
    <w:p w14:paraId="4617FDDB" w14:textId="121CD694" w:rsidR="00E47017" w:rsidRPr="00CD4F6E" w:rsidRDefault="003819C0" w:rsidP="00E47017">
      <w:pPr>
        <w:pStyle w:val="NoSpacing"/>
        <w:rPr>
          <w:rFonts w:ascii="Times New Roman" w:hAnsi="Times New Roman" w:cs="Times New Roman"/>
          <w:sz w:val="18"/>
          <w:szCs w:val="18"/>
        </w:rPr>
      </w:pPr>
      <w:r>
        <w:rPr>
          <w:rFonts w:ascii="Times New Roman" w:hAnsi="Times New Roman" w:cs="Times New Roman"/>
          <w:sz w:val="18"/>
          <w:szCs w:val="18"/>
        </w:rPr>
        <w:t>No images available on</w:t>
      </w:r>
      <w:r w:rsidR="00E47017" w:rsidRPr="00CD4F6E">
        <w:rPr>
          <w:rFonts w:ascii="Times New Roman" w:hAnsi="Times New Roman" w:cs="Times New Roman"/>
          <w:sz w:val="18"/>
          <w:szCs w:val="18"/>
        </w:rPr>
        <w:t xml:space="preserve"> simulator</w:t>
      </w:r>
      <w:r>
        <w:rPr>
          <w:rFonts w:ascii="Times New Roman" w:hAnsi="Times New Roman" w:cs="Times New Roman"/>
          <w:sz w:val="18"/>
          <w:szCs w:val="18"/>
        </w:rPr>
        <w:t>: open</w:t>
      </w:r>
      <w:r w:rsidR="00E47017" w:rsidRPr="00CD4F6E">
        <w:rPr>
          <w:rFonts w:ascii="Times New Roman" w:hAnsi="Times New Roman" w:cs="Times New Roman"/>
          <w:sz w:val="18"/>
          <w:szCs w:val="18"/>
        </w:rPr>
        <w:t xml:space="preserve"> </w:t>
      </w:r>
      <w:r w:rsidR="00E47017" w:rsidRPr="00CD4F6E">
        <w:rPr>
          <w:rFonts w:ascii="Times New Roman" w:hAnsi="Times New Roman" w:cs="Times New Roman"/>
          <w:color w:val="565656"/>
          <w:sz w:val="18"/>
          <w:szCs w:val="18"/>
        </w:rPr>
        <w:t xml:space="preserve">Safari </w:t>
      </w:r>
      <w:r>
        <w:rPr>
          <w:rFonts w:ascii="Times New Roman" w:hAnsi="Times New Roman" w:cs="Times New Roman"/>
          <w:sz w:val="18"/>
          <w:szCs w:val="18"/>
        </w:rPr>
        <w:t xml:space="preserve">in the simulator </w:t>
      </w:r>
      <w:r w:rsidRPr="003819C0">
        <w:rPr>
          <w:rFonts w:ascii="Times New Roman" w:hAnsi="Times New Roman" w:cs="Times New Roman"/>
          <w:sz w:val="18"/>
          <w:szCs w:val="18"/>
        </w:rPr>
        <w:sym w:font="Wingdings" w:char="F0E0"/>
      </w:r>
      <w:r w:rsidR="00E47017" w:rsidRPr="00CD4F6E">
        <w:rPr>
          <w:rFonts w:ascii="Times New Roman" w:hAnsi="Times New Roman" w:cs="Times New Roman"/>
          <w:sz w:val="18"/>
          <w:szCs w:val="18"/>
        </w:rPr>
        <w:t xml:space="preserve"> navigate to a page with an image</w:t>
      </w:r>
      <w:r>
        <w:rPr>
          <w:rFonts w:ascii="Times New Roman" w:hAnsi="Times New Roman" w:cs="Times New Roman"/>
          <w:sz w:val="18"/>
          <w:szCs w:val="18"/>
        </w:rPr>
        <w:t xml:space="preserve"> </w:t>
      </w:r>
      <w:r w:rsidRPr="003819C0">
        <w:rPr>
          <w:rFonts w:ascii="Times New Roman" w:hAnsi="Times New Roman" w:cs="Times New Roman"/>
          <w:sz w:val="18"/>
          <w:szCs w:val="18"/>
        </w:rPr>
        <w:sym w:font="Wingdings" w:char="F0E0"/>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click and hold on that image</w:t>
      </w:r>
      <w:r>
        <w:rPr>
          <w:rFonts w:ascii="Times New Roman" w:hAnsi="Times New Roman" w:cs="Times New Roman"/>
          <w:sz w:val="18"/>
          <w:szCs w:val="18"/>
        </w:rPr>
        <w:t xml:space="preserve"> </w:t>
      </w:r>
      <w:r w:rsidRPr="003819C0">
        <w:rPr>
          <w:rFonts w:ascii="Times New Roman" w:hAnsi="Times New Roman" w:cs="Times New Roman"/>
          <w:sz w:val="18"/>
          <w:szCs w:val="18"/>
        </w:rPr>
        <w:sym w:font="Wingdings" w:char="F0E0"/>
      </w:r>
      <w:r>
        <w:rPr>
          <w:rFonts w:ascii="Times New Roman" w:hAnsi="Times New Roman" w:cs="Times New Roman"/>
          <w:sz w:val="18"/>
          <w:szCs w:val="18"/>
        </w:rPr>
        <w:t xml:space="preserve"> </w:t>
      </w:r>
      <w:r w:rsidR="00E47017" w:rsidRPr="003819C0">
        <w:rPr>
          <w:rFonts w:ascii="Times New Roman" w:hAnsi="Times New Roman" w:cs="Times New Roman"/>
          <w:sz w:val="18"/>
          <w:szCs w:val="18"/>
        </w:rPr>
        <w:t>Save Image</w:t>
      </w:r>
      <w:r>
        <w:rPr>
          <w:rFonts w:ascii="Times New Roman" w:hAnsi="Times New Roman" w:cs="Times New Roman"/>
          <w:sz w:val="18"/>
          <w:szCs w:val="18"/>
        </w:rPr>
        <w:t xml:space="preserve">. </w:t>
      </w:r>
    </w:p>
    <w:p w14:paraId="473F9FA3" w14:textId="61C6F1E6" w:rsidR="00E47017" w:rsidRDefault="00E47017" w:rsidP="00E47017">
      <w:pPr>
        <w:pStyle w:val="NoSpacing"/>
        <w:rPr>
          <w:rFonts w:ascii="Times New Roman" w:hAnsi="Times New Roman" w:cs="Times New Roman"/>
          <w:sz w:val="18"/>
          <w:szCs w:val="18"/>
        </w:rPr>
      </w:pPr>
    </w:p>
    <w:p w14:paraId="22BDACD2" w14:textId="79AAE705" w:rsidR="00D16C14" w:rsidRDefault="00D16C14" w:rsidP="00D16C14">
      <w:pPr>
        <w:pStyle w:val="NoSpacing"/>
        <w:rPr>
          <w:rFonts w:ascii="Times New Roman" w:hAnsi="Times New Roman" w:cs="Times New Roman"/>
          <w:b/>
          <w:sz w:val="18"/>
          <w:szCs w:val="18"/>
        </w:rPr>
      </w:pPr>
      <w:r w:rsidRPr="00D16C14">
        <w:rPr>
          <w:rFonts w:ascii="Times New Roman" w:hAnsi="Times New Roman" w:cs="Times New Roman"/>
          <w:b/>
          <w:sz w:val="18"/>
          <w:szCs w:val="18"/>
          <w:u w:val="single"/>
        </w:rPr>
        <w:t>Step 4</w:t>
      </w:r>
      <w:r>
        <w:rPr>
          <w:rFonts w:ascii="Times New Roman" w:hAnsi="Times New Roman" w:cs="Times New Roman"/>
          <w:b/>
          <w:sz w:val="18"/>
          <w:szCs w:val="18"/>
        </w:rPr>
        <w:t>:</w:t>
      </w:r>
      <w:r w:rsidR="00E47017" w:rsidRPr="00CD4F6E">
        <w:rPr>
          <w:rFonts w:ascii="Times New Roman" w:hAnsi="Times New Roman" w:cs="Times New Roman"/>
          <w:sz w:val="18"/>
          <w:szCs w:val="18"/>
        </w:rPr>
        <w:t xml:space="preserve"> </w:t>
      </w:r>
      <w:r>
        <w:rPr>
          <w:rFonts w:ascii="Times New Roman" w:hAnsi="Times New Roman" w:cs="Times New Roman"/>
          <w:sz w:val="18"/>
          <w:szCs w:val="18"/>
        </w:rPr>
        <w:t>C</w:t>
      </w:r>
      <w:r w:rsidRPr="00CD4F6E">
        <w:rPr>
          <w:rFonts w:ascii="Times New Roman" w:hAnsi="Times New Roman" w:cs="Times New Roman"/>
          <w:sz w:val="18"/>
          <w:szCs w:val="18"/>
        </w:rPr>
        <w:t xml:space="preserve">onform </w:t>
      </w:r>
      <w:r w:rsidRPr="00D16C14">
        <w:rPr>
          <w:rFonts w:ascii="Times New Roman" w:hAnsi="Times New Roman" w:cs="Times New Roman"/>
          <w:b/>
          <w:sz w:val="18"/>
          <w:szCs w:val="18"/>
        </w:rPr>
        <w:t>DetailViewController.h</w:t>
      </w:r>
      <w:r>
        <w:rPr>
          <w:rFonts w:ascii="Times New Roman" w:hAnsi="Times New Roman" w:cs="Times New Roman"/>
          <w:sz w:val="18"/>
          <w:szCs w:val="18"/>
        </w:rPr>
        <w:t xml:space="preserve"> </w:t>
      </w:r>
      <w:r w:rsidRPr="00CD4F6E">
        <w:rPr>
          <w:rFonts w:ascii="Times New Roman" w:hAnsi="Times New Roman" w:cs="Times New Roman"/>
          <w:sz w:val="18"/>
          <w:szCs w:val="18"/>
        </w:rPr>
        <w:t>to the UIImagePickerControllerDelegate or the UINaviga</w:t>
      </w:r>
      <w:r>
        <w:rPr>
          <w:rFonts w:ascii="Times New Roman" w:hAnsi="Times New Roman" w:cs="Times New Roman"/>
          <w:sz w:val="18"/>
          <w:szCs w:val="18"/>
        </w:rPr>
        <w:t>tionControllerDelegate protocol</w:t>
      </w:r>
      <w:r>
        <w:rPr>
          <w:rFonts w:ascii="Times New Roman" w:hAnsi="Times New Roman" w:cs="Times New Roman"/>
          <w:b/>
          <w:sz w:val="18"/>
          <w:szCs w:val="18"/>
        </w:rPr>
        <w:t>:</w:t>
      </w:r>
    </w:p>
    <w:p w14:paraId="1E0E0E20" w14:textId="2409B966" w:rsidR="00D16C14" w:rsidRPr="00D16C14" w:rsidRDefault="00D16C14" w:rsidP="00D16C14">
      <w:pPr>
        <w:widowControl w:val="0"/>
        <w:tabs>
          <w:tab w:val="left" w:pos="866"/>
        </w:tabs>
        <w:autoSpaceDE w:val="0"/>
        <w:autoSpaceDN w:val="0"/>
        <w:adjustRightInd w:val="0"/>
        <w:rPr>
          <w:rFonts w:ascii="Times New Roman" w:hAnsi="Times New Roman" w:cs="Times New Roman"/>
          <w:sz w:val="18"/>
          <w:szCs w:val="18"/>
        </w:rPr>
      </w:pPr>
      <w:r w:rsidRPr="00D16C14">
        <w:rPr>
          <w:rFonts w:ascii="Times New Roman" w:hAnsi="Times New Roman" w:cs="Times New Roman"/>
          <w:color w:val="760F50"/>
          <w:sz w:val="18"/>
          <w:szCs w:val="18"/>
        </w:rPr>
        <w:t>@interface</w:t>
      </w:r>
      <w:r w:rsidRPr="00D16C14">
        <w:rPr>
          <w:rFonts w:ascii="Times New Roman" w:hAnsi="Times New Roman" w:cs="Times New Roman"/>
          <w:color w:val="000000"/>
          <w:sz w:val="18"/>
          <w:szCs w:val="18"/>
        </w:rPr>
        <w:t xml:space="preserve"> DetailViewController : </w:t>
      </w:r>
      <w:r w:rsidRPr="00D16C14">
        <w:rPr>
          <w:rFonts w:ascii="Times New Roman" w:hAnsi="Times New Roman" w:cs="Times New Roman"/>
          <w:color w:val="5C2699"/>
          <w:sz w:val="18"/>
          <w:szCs w:val="18"/>
        </w:rPr>
        <w:t>UIViewController</w:t>
      </w:r>
      <w:r>
        <w:rPr>
          <w:rFonts w:ascii="Times New Roman" w:hAnsi="Times New Roman" w:cs="Times New Roman"/>
          <w:color w:val="5C2699"/>
          <w:sz w:val="18"/>
          <w:szCs w:val="18"/>
        </w:rPr>
        <w:t xml:space="preserve"> </w:t>
      </w:r>
      <w:r w:rsidRPr="00D16C14">
        <w:rPr>
          <w:rFonts w:ascii="Times New Roman" w:hAnsi="Times New Roman" w:cs="Times New Roman"/>
          <w:color w:val="000000"/>
          <w:sz w:val="18"/>
          <w:szCs w:val="18"/>
        </w:rPr>
        <w:t>&lt;</w:t>
      </w:r>
      <w:r w:rsidRPr="00D16C14">
        <w:rPr>
          <w:rFonts w:ascii="Times New Roman" w:hAnsi="Times New Roman" w:cs="Times New Roman"/>
          <w:color w:val="5C2699"/>
          <w:sz w:val="18"/>
          <w:szCs w:val="18"/>
        </w:rPr>
        <w:t>UIImagePickerControllerDelegate</w:t>
      </w:r>
      <w:r w:rsidRPr="00D16C14">
        <w:rPr>
          <w:rFonts w:ascii="Times New Roman" w:hAnsi="Times New Roman" w:cs="Times New Roman"/>
          <w:color w:val="000000"/>
          <w:sz w:val="18"/>
          <w:szCs w:val="18"/>
        </w:rPr>
        <w:t xml:space="preserve">, </w:t>
      </w:r>
      <w:r w:rsidRPr="00D16C14">
        <w:rPr>
          <w:rFonts w:ascii="Times New Roman" w:hAnsi="Times New Roman" w:cs="Times New Roman"/>
          <w:color w:val="5C2699"/>
          <w:sz w:val="18"/>
          <w:szCs w:val="18"/>
        </w:rPr>
        <w:t>UINavigationControllerDelegate</w:t>
      </w:r>
      <w:r w:rsidRPr="00D16C14">
        <w:rPr>
          <w:rFonts w:ascii="Times New Roman" w:hAnsi="Times New Roman" w:cs="Times New Roman"/>
          <w:color w:val="000000"/>
          <w:sz w:val="18"/>
          <w:szCs w:val="18"/>
        </w:rPr>
        <w:t>&gt;</w:t>
      </w:r>
    </w:p>
    <w:p w14:paraId="7EE71F29" w14:textId="30B4C39F" w:rsidR="00D16C14" w:rsidRPr="00CD4F6E" w:rsidRDefault="00D16C14" w:rsidP="00D16C14">
      <w:pPr>
        <w:pStyle w:val="NoSpacing"/>
        <w:rPr>
          <w:rFonts w:ascii="Times New Roman" w:hAnsi="Times New Roman" w:cs="Times New Roman"/>
          <w:sz w:val="18"/>
          <w:szCs w:val="18"/>
        </w:rPr>
      </w:pPr>
      <w:r w:rsidRPr="00CD4F6E">
        <w:rPr>
          <w:rFonts w:ascii="Times New Roman" w:hAnsi="Times New Roman" w:cs="Times New Roman"/>
          <w:sz w:val="18"/>
          <w:szCs w:val="18"/>
        </w:rPr>
        <w:t>UIImagePickerController is a subc</w:t>
      </w:r>
      <w:r>
        <w:rPr>
          <w:rFonts w:ascii="Times New Roman" w:hAnsi="Times New Roman" w:cs="Times New Roman"/>
          <w:sz w:val="18"/>
          <w:szCs w:val="18"/>
        </w:rPr>
        <w:t>lass of UINavigationController.</w:t>
      </w:r>
    </w:p>
    <w:p w14:paraId="1F0809EE" w14:textId="77777777" w:rsidR="00D16C14" w:rsidRDefault="00D16C14" w:rsidP="00D16C14">
      <w:pPr>
        <w:pStyle w:val="NoSpacing"/>
        <w:rPr>
          <w:rFonts w:ascii="Times New Roman" w:hAnsi="Times New Roman" w:cs="Times New Roman"/>
          <w:sz w:val="18"/>
          <w:szCs w:val="18"/>
        </w:rPr>
      </w:pPr>
    </w:p>
    <w:p w14:paraId="78C1E904" w14:textId="72DAE3C8" w:rsidR="00D16C14" w:rsidRPr="00CD4F6E" w:rsidRDefault="00E47017" w:rsidP="00D16C14">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To hold on to the selected image, implement the delegate method </w:t>
      </w:r>
      <w:r w:rsidRPr="00D16C14">
        <w:rPr>
          <w:rFonts w:ascii="Times New Roman" w:hAnsi="Times New Roman" w:cs="Times New Roman"/>
          <w:b/>
          <w:sz w:val="18"/>
          <w:szCs w:val="18"/>
        </w:rPr>
        <w:t>imagePickerController:didFinishPickingMediaWithInfo:</w:t>
      </w:r>
      <w:r w:rsidRPr="00CD4F6E">
        <w:rPr>
          <w:rFonts w:ascii="Times New Roman" w:hAnsi="Times New Roman" w:cs="Times New Roman"/>
          <w:sz w:val="18"/>
          <w:szCs w:val="18"/>
        </w:rPr>
        <w:t>.</w:t>
      </w:r>
      <w:r w:rsidR="00D16C14">
        <w:rPr>
          <w:rFonts w:ascii="Times New Roman" w:hAnsi="Times New Roman" w:cs="Times New Roman"/>
          <w:sz w:val="18"/>
          <w:szCs w:val="18"/>
        </w:rPr>
        <w:t xml:space="preserve"> </w:t>
      </w:r>
      <w:r w:rsidR="00D16C14" w:rsidRPr="00CD4F6E">
        <w:rPr>
          <w:rFonts w:ascii="Times New Roman" w:hAnsi="Times New Roman" w:cs="Times New Roman"/>
          <w:sz w:val="18"/>
          <w:szCs w:val="18"/>
        </w:rPr>
        <w:t>The</w:t>
      </w:r>
      <w:r w:rsidR="00D16C14">
        <w:rPr>
          <w:rFonts w:ascii="Times New Roman" w:hAnsi="Times New Roman" w:cs="Times New Roman"/>
          <w:sz w:val="18"/>
          <w:szCs w:val="18"/>
        </w:rPr>
        <w:t xml:space="preserve"> </w:t>
      </w:r>
      <w:r w:rsidR="00D16C14" w:rsidRPr="00CD4F6E">
        <w:rPr>
          <w:rFonts w:ascii="Times New Roman" w:hAnsi="Times New Roman" w:cs="Times New Roman"/>
          <w:sz w:val="18"/>
          <w:szCs w:val="18"/>
        </w:rPr>
        <w:t xml:space="preserve">message will be sent to the image picker’s delegate when a photo is selected. </w:t>
      </w:r>
      <w:r w:rsidR="00D16C14">
        <w:rPr>
          <w:rFonts w:ascii="Times New Roman" w:hAnsi="Times New Roman" w:cs="Times New Roman"/>
          <w:sz w:val="18"/>
          <w:szCs w:val="18"/>
        </w:rPr>
        <w:t>I</w:t>
      </w:r>
      <w:r w:rsidR="00D16C14" w:rsidRPr="00CD4F6E">
        <w:rPr>
          <w:rFonts w:ascii="Times New Roman" w:hAnsi="Times New Roman" w:cs="Times New Roman"/>
          <w:sz w:val="18"/>
          <w:szCs w:val="18"/>
        </w:rPr>
        <w:t>mplement this method to put the image into the UIImageView.</w:t>
      </w:r>
      <w:r w:rsidR="00D16C14" w:rsidRPr="00D16C14">
        <w:rPr>
          <w:rFonts w:ascii="Times New Roman" w:hAnsi="Times New Roman" w:cs="Times New Roman"/>
          <w:sz w:val="18"/>
          <w:szCs w:val="18"/>
        </w:rPr>
        <w:t xml:space="preserve"> </w:t>
      </w:r>
      <w:r w:rsidR="00D16C14">
        <w:rPr>
          <w:rFonts w:ascii="Times New Roman" w:hAnsi="Times New Roman" w:cs="Times New Roman"/>
          <w:sz w:val="18"/>
          <w:szCs w:val="18"/>
        </w:rPr>
        <w:t xml:space="preserve">In </w:t>
      </w:r>
      <w:r w:rsidR="00D16C14" w:rsidRPr="00D16C14">
        <w:rPr>
          <w:rFonts w:ascii="Times New Roman" w:hAnsi="Times New Roman" w:cs="Times New Roman"/>
          <w:b/>
          <w:sz w:val="18"/>
          <w:szCs w:val="18"/>
        </w:rPr>
        <w:t>DetailViewController.m</w:t>
      </w:r>
      <w:r w:rsidR="00D16C14">
        <w:rPr>
          <w:rFonts w:ascii="Times New Roman" w:hAnsi="Times New Roman" w:cs="Times New Roman"/>
          <w:sz w:val="18"/>
          <w:szCs w:val="18"/>
        </w:rPr>
        <w:t>:</w:t>
      </w:r>
    </w:p>
    <w:p w14:paraId="06B1A945" w14:textId="77777777" w:rsidR="00D16C14" w:rsidRDefault="00D16C14" w:rsidP="00D16C14">
      <w:pPr>
        <w:pStyle w:val="NoSpacing"/>
        <w:rPr>
          <w:rFonts w:ascii="Times New Roman" w:hAnsi="Times New Roman" w:cs="Times New Roman"/>
          <w:sz w:val="18"/>
          <w:szCs w:val="18"/>
        </w:rPr>
      </w:pPr>
    </w:p>
    <w:p w14:paraId="0A0961F5"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w:t>
      </w:r>
      <w:r w:rsidRPr="009823FE">
        <w:rPr>
          <w:rFonts w:ascii="Times New Roman" w:hAnsi="Times New Roman" w:cs="Times New Roman"/>
          <w:color w:val="760F50"/>
          <w:sz w:val="18"/>
          <w:szCs w:val="18"/>
        </w:rPr>
        <w:t>void</w:t>
      </w:r>
      <w:r w:rsidRPr="009823FE">
        <w:rPr>
          <w:rFonts w:ascii="Times New Roman" w:hAnsi="Times New Roman" w:cs="Times New Roman"/>
          <w:color w:val="000000"/>
          <w:sz w:val="18"/>
          <w:szCs w:val="18"/>
        </w:rPr>
        <w:t>)imagePickerController:(</w:t>
      </w:r>
      <w:r w:rsidRPr="009823FE">
        <w:rPr>
          <w:rFonts w:ascii="Times New Roman" w:hAnsi="Times New Roman" w:cs="Times New Roman"/>
          <w:color w:val="5C2699"/>
          <w:sz w:val="18"/>
          <w:szCs w:val="18"/>
        </w:rPr>
        <w:t>UIImagePickerController</w:t>
      </w:r>
      <w:r w:rsidRPr="009823FE">
        <w:rPr>
          <w:rFonts w:ascii="Times New Roman" w:hAnsi="Times New Roman" w:cs="Times New Roman"/>
          <w:color w:val="000000"/>
          <w:sz w:val="18"/>
          <w:szCs w:val="18"/>
        </w:rPr>
        <w:t xml:space="preserve"> *)picker</w:t>
      </w:r>
    </w:p>
    <w:p w14:paraId="24FF9BB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didFinishPickingMediaWithInfo:(</w:t>
      </w:r>
      <w:r w:rsidRPr="009823FE">
        <w:rPr>
          <w:rFonts w:ascii="Times New Roman" w:hAnsi="Times New Roman" w:cs="Times New Roman"/>
          <w:color w:val="5C2699"/>
          <w:sz w:val="18"/>
          <w:szCs w:val="18"/>
        </w:rPr>
        <w:t>NSDictionary</w:t>
      </w:r>
      <w:r w:rsidRPr="009823FE">
        <w:rPr>
          <w:rFonts w:ascii="Times New Roman" w:hAnsi="Times New Roman" w:cs="Times New Roman"/>
          <w:color w:val="000000"/>
          <w:sz w:val="18"/>
          <w:szCs w:val="18"/>
        </w:rPr>
        <w:t xml:space="preserve"> *)info</w:t>
      </w:r>
    </w:p>
    <w:p w14:paraId="7D059FA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w:t>
      </w:r>
    </w:p>
    <w:p w14:paraId="5BCAEA9D"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Get picked image from info dictionary</w:t>
      </w:r>
    </w:p>
    <w:p w14:paraId="1297692C"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UIImage</w:t>
      </w:r>
      <w:r w:rsidRPr="009823FE">
        <w:rPr>
          <w:rFonts w:ascii="Times New Roman" w:hAnsi="Times New Roman" w:cs="Times New Roman"/>
          <w:color w:val="000000"/>
          <w:sz w:val="18"/>
          <w:szCs w:val="18"/>
        </w:rPr>
        <w:t xml:space="preserve"> *image = [info </w:t>
      </w:r>
      <w:r w:rsidRPr="009823FE">
        <w:rPr>
          <w:rFonts w:ascii="Times New Roman" w:hAnsi="Times New Roman" w:cs="Times New Roman"/>
          <w:color w:val="2E0D6E"/>
          <w:sz w:val="18"/>
          <w:szCs w:val="18"/>
        </w:rPr>
        <w:t>objectForKey</w:t>
      </w:r>
      <w:r w:rsidRPr="009823FE">
        <w:rPr>
          <w:rFonts w:ascii="Times New Roman" w:hAnsi="Times New Roman" w:cs="Times New Roman"/>
          <w:color w:val="000000"/>
          <w:sz w:val="18"/>
          <w:szCs w:val="18"/>
        </w:rPr>
        <w:t>:</w:t>
      </w:r>
      <w:r w:rsidRPr="009823FE">
        <w:rPr>
          <w:rFonts w:ascii="Times New Roman" w:hAnsi="Times New Roman" w:cs="Times New Roman"/>
          <w:color w:val="5C2699"/>
          <w:sz w:val="18"/>
          <w:szCs w:val="18"/>
        </w:rPr>
        <w:t>UIImagePickerControllerOriginalImage</w:t>
      </w:r>
      <w:r w:rsidRPr="009823FE">
        <w:rPr>
          <w:rFonts w:ascii="Times New Roman" w:hAnsi="Times New Roman" w:cs="Times New Roman"/>
          <w:color w:val="000000"/>
          <w:sz w:val="18"/>
          <w:szCs w:val="18"/>
        </w:rPr>
        <w:t>];</w:t>
      </w:r>
    </w:p>
    <w:p w14:paraId="55AA722F"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06EB4D91"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Create a CFUUID object that knows how to create unique identifier strings</w:t>
      </w:r>
    </w:p>
    <w:p w14:paraId="0C0B7B0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CFUUIDRef</w:t>
      </w:r>
      <w:r w:rsidRPr="009823FE">
        <w:rPr>
          <w:rFonts w:ascii="Times New Roman" w:hAnsi="Times New Roman" w:cs="Times New Roman"/>
          <w:color w:val="000000"/>
          <w:sz w:val="18"/>
          <w:szCs w:val="18"/>
        </w:rPr>
        <w:t xml:space="preserve"> newUniqueID = </w:t>
      </w:r>
      <w:r w:rsidRPr="009823FE">
        <w:rPr>
          <w:rFonts w:ascii="Times New Roman" w:hAnsi="Times New Roman" w:cs="Times New Roman"/>
          <w:color w:val="2E0D6E"/>
          <w:sz w:val="18"/>
          <w:szCs w:val="18"/>
        </w:rPr>
        <w:t>CFUUIDCreate</w:t>
      </w:r>
      <w:r w:rsidRPr="009823FE">
        <w:rPr>
          <w:rFonts w:ascii="Times New Roman" w:hAnsi="Times New Roman" w:cs="Times New Roman"/>
          <w:color w:val="000000"/>
          <w:sz w:val="18"/>
          <w:szCs w:val="18"/>
        </w:rPr>
        <w:t>(</w:t>
      </w:r>
      <w:r w:rsidRPr="009823FE">
        <w:rPr>
          <w:rFonts w:ascii="Times New Roman" w:hAnsi="Times New Roman" w:cs="Times New Roman"/>
          <w:color w:val="5C2699"/>
          <w:sz w:val="18"/>
          <w:szCs w:val="18"/>
        </w:rPr>
        <w:t>kCFAllocatorDefault</w:t>
      </w:r>
      <w:r w:rsidRPr="009823FE">
        <w:rPr>
          <w:rFonts w:ascii="Times New Roman" w:hAnsi="Times New Roman" w:cs="Times New Roman"/>
          <w:color w:val="000000"/>
          <w:sz w:val="18"/>
          <w:szCs w:val="18"/>
        </w:rPr>
        <w:t>);</w:t>
      </w:r>
    </w:p>
    <w:p w14:paraId="2F7AD292"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15ECF286"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Create a string from unique identifier</w:t>
      </w:r>
    </w:p>
    <w:p w14:paraId="3E20BD18"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CFStringRef</w:t>
      </w:r>
      <w:r w:rsidRPr="009823FE">
        <w:rPr>
          <w:rFonts w:ascii="Times New Roman" w:hAnsi="Times New Roman" w:cs="Times New Roman"/>
          <w:color w:val="000000"/>
          <w:sz w:val="18"/>
          <w:szCs w:val="18"/>
        </w:rPr>
        <w:t xml:space="preserve"> newUniqueIDString = </w:t>
      </w:r>
      <w:r w:rsidRPr="009823FE">
        <w:rPr>
          <w:rFonts w:ascii="Times New Roman" w:hAnsi="Times New Roman" w:cs="Times New Roman"/>
          <w:color w:val="2E0D6E"/>
          <w:sz w:val="18"/>
          <w:szCs w:val="18"/>
        </w:rPr>
        <w:t>CFUUIDCreateString</w:t>
      </w:r>
      <w:r w:rsidRPr="009823FE">
        <w:rPr>
          <w:rFonts w:ascii="Times New Roman" w:hAnsi="Times New Roman" w:cs="Times New Roman"/>
          <w:color w:val="000000"/>
          <w:sz w:val="18"/>
          <w:szCs w:val="18"/>
        </w:rPr>
        <w:t>(</w:t>
      </w:r>
      <w:r w:rsidRPr="009823FE">
        <w:rPr>
          <w:rFonts w:ascii="Times New Roman" w:hAnsi="Times New Roman" w:cs="Times New Roman"/>
          <w:color w:val="5C2699"/>
          <w:sz w:val="18"/>
          <w:szCs w:val="18"/>
        </w:rPr>
        <w:t>kCFAllocatorDefault</w:t>
      </w:r>
      <w:r w:rsidRPr="009823FE">
        <w:rPr>
          <w:rFonts w:ascii="Times New Roman" w:hAnsi="Times New Roman" w:cs="Times New Roman"/>
          <w:color w:val="000000"/>
          <w:sz w:val="18"/>
          <w:szCs w:val="18"/>
        </w:rPr>
        <w:t>, newUniqueID);</w:t>
      </w:r>
    </w:p>
    <w:p w14:paraId="0903275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59085A51"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Use the unique ID to set our item's imageKey</w:t>
      </w:r>
    </w:p>
    <w:p w14:paraId="307DB3FD"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NSString</w:t>
      </w:r>
      <w:r w:rsidRPr="009823FE">
        <w:rPr>
          <w:rFonts w:ascii="Times New Roman" w:hAnsi="Times New Roman" w:cs="Times New Roman"/>
          <w:color w:val="000000"/>
          <w:sz w:val="18"/>
          <w:szCs w:val="18"/>
        </w:rPr>
        <w:t xml:space="preserve"> *key = (</w:t>
      </w:r>
      <w:r w:rsidRPr="009823FE">
        <w:rPr>
          <w:rFonts w:ascii="Times New Roman" w:hAnsi="Times New Roman" w:cs="Times New Roman"/>
          <w:color w:val="760F50"/>
          <w:sz w:val="18"/>
          <w:szCs w:val="18"/>
        </w:rPr>
        <w:t>__bridge</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5C2699"/>
          <w:sz w:val="18"/>
          <w:szCs w:val="18"/>
        </w:rPr>
        <w:t>NSString</w:t>
      </w:r>
      <w:r w:rsidRPr="009823FE">
        <w:rPr>
          <w:rFonts w:ascii="Times New Roman" w:hAnsi="Times New Roman" w:cs="Times New Roman"/>
          <w:color w:val="000000"/>
          <w:sz w:val="18"/>
          <w:szCs w:val="18"/>
        </w:rPr>
        <w:t xml:space="preserve"> *)newUniqueIDString;</w:t>
      </w:r>
    </w:p>
    <w:p w14:paraId="616EAD3A"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3F6E74"/>
          <w:sz w:val="18"/>
          <w:szCs w:val="18"/>
        </w:rPr>
        <w:t>item</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setImageKey</w:t>
      </w:r>
      <w:r w:rsidRPr="009823FE">
        <w:rPr>
          <w:rFonts w:ascii="Times New Roman" w:hAnsi="Times New Roman" w:cs="Times New Roman"/>
          <w:color w:val="000000"/>
          <w:sz w:val="18"/>
          <w:szCs w:val="18"/>
        </w:rPr>
        <w:t>:key];</w:t>
      </w:r>
    </w:p>
    <w:p w14:paraId="6DF86C60"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6E6284B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Store image in the ImageStore with this key</w:t>
      </w:r>
    </w:p>
    <w:p w14:paraId="5489C189"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3F6E74"/>
          <w:sz w:val="18"/>
          <w:szCs w:val="18"/>
        </w:rPr>
        <w:t>ImageStore</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sharedImageStore</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setImage</w:t>
      </w:r>
      <w:r w:rsidRPr="009823FE">
        <w:rPr>
          <w:rFonts w:ascii="Times New Roman" w:hAnsi="Times New Roman" w:cs="Times New Roman"/>
          <w:color w:val="000000"/>
          <w:sz w:val="18"/>
          <w:szCs w:val="18"/>
        </w:rPr>
        <w:t xml:space="preserve">:image </w:t>
      </w:r>
      <w:r w:rsidRPr="009823FE">
        <w:rPr>
          <w:rFonts w:ascii="Times New Roman" w:hAnsi="Times New Roman" w:cs="Times New Roman"/>
          <w:color w:val="26474B"/>
          <w:sz w:val="18"/>
          <w:szCs w:val="18"/>
        </w:rPr>
        <w:t>forKey</w:t>
      </w:r>
      <w:r w:rsidRPr="009823FE">
        <w:rPr>
          <w:rFonts w:ascii="Times New Roman" w:hAnsi="Times New Roman" w:cs="Times New Roman"/>
          <w:color w:val="000000"/>
          <w:sz w:val="18"/>
          <w:szCs w:val="18"/>
        </w:rPr>
        <w:t>:[</w:t>
      </w:r>
      <w:r w:rsidRPr="009823FE">
        <w:rPr>
          <w:rFonts w:ascii="Times New Roman" w:hAnsi="Times New Roman" w:cs="Times New Roman"/>
          <w:color w:val="3F6E74"/>
          <w:sz w:val="18"/>
          <w:szCs w:val="18"/>
        </w:rPr>
        <w:t>item</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6474B"/>
          <w:sz w:val="18"/>
          <w:szCs w:val="18"/>
        </w:rPr>
        <w:t>imageKey</w:t>
      </w:r>
      <w:r w:rsidRPr="009823FE">
        <w:rPr>
          <w:rFonts w:ascii="Times New Roman" w:hAnsi="Times New Roman" w:cs="Times New Roman"/>
          <w:color w:val="000000"/>
          <w:sz w:val="18"/>
          <w:szCs w:val="18"/>
        </w:rPr>
        <w:t>]];</w:t>
      </w:r>
    </w:p>
    <w:p w14:paraId="43D27E02"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7D38F960"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CFRelease</w:t>
      </w:r>
      <w:r w:rsidRPr="009823FE">
        <w:rPr>
          <w:rFonts w:ascii="Times New Roman" w:hAnsi="Times New Roman" w:cs="Times New Roman"/>
          <w:color w:val="000000"/>
          <w:sz w:val="18"/>
          <w:szCs w:val="18"/>
        </w:rPr>
        <w:t>(newUniqueIDString);</w:t>
      </w:r>
    </w:p>
    <w:p w14:paraId="0DC3D23C"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CFRelease</w:t>
      </w:r>
      <w:r w:rsidRPr="009823FE">
        <w:rPr>
          <w:rFonts w:ascii="Times New Roman" w:hAnsi="Times New Roman" w:cs="Times New Roman"/>
          <w:color w:val="000000"/>
          <w:sz w:val="18"/>
          <w:szCs w:val="18"/>
        </w:rPr>
        <w:t>(newUniqueID);</w:t>
      </w:r>
    </w:p>
    <w:p w14:paraId="2C65131A"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3C9A94FA"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Put that image onto the screen in our image view</w:t>
      </w:r>
    </w:p>
    <w:p w14:paraId="11520E12"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3F6E74"/>
          <w:sz w:val="18"/>
          <w:szCs w:val="18"/>
        </w:rPr>
        <w:t>imageView</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setImage</w:t>
      </w:r>
      <w:r w:rsidRPr="009823FE">
        <w:rPr>
          <w:rFonts w:ascii="Times New Roman" w:hAnsi="Times New Roman" w:cs="Times New Roman"/>
          <w:color w:val="000000"/>
          <w:sz w:val="18"/>
          <w:szCs w:val="18"/>
        </w:rPr>
        <w:t>:image];</w:t>
      </w:r>
    </w:p>
    <w:p w14:paraId="13F27473"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p>
    <w:p w14:paraId="576A2430"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236E25"/>
          <w:sz w:val="18"/>
          <w:szCs w:val="18"/>
        </w:rPr>
        <w:t>// Take imagePicker off the screen</w:t>
      </w:r>
    </w:p>
    <w:p w14:paraId="1DFB190F" w14:textId="77777777" w:rsidR="009823FE" w:rsidRPr="009823FE" w:rsidRDefault="009823FE" w:rsidP="009823FE">
      <w:pPr>
        <w:widowControl w:val="0"/>
        <w:tabs>
          <w:tab w:val="left" w:pos="866"/>
        </w:tabs>
        <w:autoSpaceDE w:val="0"/>
        <w:autoSpaceDN w:val="0"/>
        <w:adjustRightInd w:val="0"/>
        <w:rPr>
          <w:rFonts w:ascii="Times New Roman" w:hAnsi="Times New Roman" w:cs="Times New Roman"/>
          <w:color w:val="000000"/>
          <w:sz w:val="18"/>
          <w:szCs w:val="18"/>
        </w:rPr>
      </w:pPr>
      <w:r w:rsidRPr="009823FE">
        <w:rPr>
          <w:rFonts w:ascii="Times New Roman" w:hAnsi="Times New Roman" w:cs="Times New Roman"/>
          <w:color w:val="000000"/>
          <w:sz w:val="18"/>
          <w:szCs w:val="18"/>
        </w:rPr>
        <w:t xml:space="preserve">    [</w:t>
      </w:r>
      <w:r w:rsidRPr="009823FE">
        <w:rPr>
          <w:rFonts w:ascii="Times New Roman" w:hAnsi="Times New Roman" w:cs="Times New Roman"/>
          <w:color w:val="760F50"/>
          <w:sz w:val="18"/>
          <w:szCs w:val="18"/>
        </w:rPr>
        <w:t>self</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dismissViewControllerAnimated</w:t>
      </w:r>
      <w:r w:rsidRPr="009823FE">
        <w:rPr>
          <w:rFonts w:ascii="Times New Roman" w:hAnsi="Times New Roman" w:cs="Times New Roman"/>
          <w:color w:val="000000"/>
          <w:sz w:val="18"/>
          <w:szCs w:val="18"/>
        </w:rPr>
        <w:t>:</w:t>
      </w:r>
      <w:r w:rsidRPr="009823FE">
        <w:rPr>
          <w:rFonts w:ascii="Times New Roman" w:hAnsi="Times New Roman" w:cs="Times New Roman"/>
          <w:color w:val="760F50"/>
          <w:sz w:val="18"/>
          <w:szCs w:val="18"/>
        </w:rPr>
        <w:t>YES</w:t>
      </w:r>
      <w:r w:rsidRPr="009823FE">
        <w:rPr>
          <w:rFonts w:ascii="Times New Roman" w:hAnsi="Times New Roman" w:cs="Times New Roman"/>
          <w:color w:val="000000"/>
          <w:sz w:val="18"/>
          <w:szCs w:val="18"/>
        </w:rPr>
        <w:t xml:space="preserve"> </w:t>
      </w:r>
      <w:r w:rsidRPr="009823FE">
        <w:rPr>
          <w:rFonts w:ascii="Times New Roman" w:hAnsi="Times New Roman" w:cs="Times New Roman"/>
          <w:color w:val="2E0D6E"/>
          <w:sz w:val="18"/>
          <w:szCs w:val="18"/>
        </w:rPr>
        <w:t>completion</w:t>
      </w:r>
      <w:r w:rsidRPr="009823FE">
        <w:rPr>
          <w:rFonts w:ascii="Times New Roman" w:hAnsi="Times New Roman" w:cs="Times New Roman"/>
          <w:color w:val="000000"/>
          <w:sz w:val="18"/>
          <w:szCs w:val="18"/>
        </w:rPr>
        <w:t>:</w:t>
      </w:r>
      <w:r w:rsidRPr="009823FE">
        <w:rPr>
          <w:rFonts w:ascii="Times New Roman" w:hAnsi="Times New Roman" w:cs="Times New Roman"/>
          <w:color w:val="760F50"/>
          <w:sz w:val="18"/>
          <w:szCs w:val="18"/>
        </w:rPr>
        <w:t>nil</w:t>
      </w:r>
      <w:r w:rsidRPr="009823FE">
        <w:rPr>
          <w:rFonts w:ascii="Times New Roman" w:hAnsi="Times New Roman" w:cs="Times New Roman"/>
          <w:color w:val="000000"/>
          <w:sz w:val="18"/>
          <w:szCs w:val="18"/>
        </w:rPr>
        <w:t>];</w:t>
      </w:r>
    </w:p>
    <w:p w14:paraId="4A00115A" w14:textId="44FD2333" w:rsidR="004047D4" w:rsidRPr="009823FE" w:rsidRDefault="009823FE" w:rsidP="009823FE">
      <w:pPr>
        <w:pStyle w:val="NoSpacing"/>
        <w:rPr>
          <w:rFonts w:ascii="Times New Roman" w:hAnsi="Times New Roman" w:cs="Times New Roman"/>
          <w:sz w:val="18"/>
          <w:szCs w:val="18"/>
        </w:rPr>
      </w:pPr>
      <w:r w:rsidRPr="009823FE">
        <w:rPr>
          <w:rFonts w:ascii="Times New Roman" w:hAnsi="Times New Roman" w:cs="Times New Roman"/>
          <w:color w:val="000000"/>
          <w:sz w:val="18"/>
          <w:szCs w:val="18"/>
        </w:rPr>
        <w:t>}</w:t>
      </w:r>
    </w:p>
    <w:p w14:paraId="4CD6C896" w14:textId="77777777" w:rsidR="004047D4" w:rsidRDefault="004047D4" w:rsidP="00E47017">
      <w:pPr>
        <w:pStyle w:val="NoSpacing"/>
        <w:rPr>
          <w:rFonts w:ascii="Times New Roman" w:hAnsi="Times New Roman" w:cs="Times New Roman"/>
          <w:sz w:val="18"/>
          <w:szCs w:val="18"/>
        </w:rPr>
      </w:pPr>
      <w:r>
        <w:rPr>
          <w:rFonts w:ascii="Times New Roman" w:hAnsi="Times New Roman" w:cs="Times New Roman"/>
          <w:b/>
          <w:sz w:val="18"/>
          <w:szCs w:val="18"/>
          <w:u w:val="single"/>
        </w:rPr>
        <w:t xml:space="preserve">Step </w:t>
      </w:r>
      <w:r w:rsidRPr="004047D4">
        <w:rPr>
          <w:rFonts w:ascii="Times New Roman" w:hAnsi="Times New Roman" w:cs="Times New Roman"/>
          <w:b/>
          <w:sz w:val="18"/>
          <w:szCs w:val="18"/>
          <w:u w:val="single"/>
        </w:rPr>
        <w:t>5</w:t>
      </w:r>
      <w:r>
        <w:rPr>
          <w:rFonts w:ascii="Times New Roman" w:hAnsi="Times New Roman" w:cs="Times New Roman"/>
          <w:b/>
          <w:sz w:val="18"/>
          <w:szCs w:val="18"/>
        </w:rPr>
        <w:t>:</w:t>
      </w:r>
      <w:r w:rsidR="00E47017" w:rsidRPr="004047D4">
        <w:rPr>
          <w:rFonts w:ascii="Times New Roman" w:hAnsi="Times New Roman" w:cs="Times New Roman"/>
          <w:sz w:val="18"/>
          <w:szCs w:val="18"/>
        </w:rPr>
        <w:t>When</w:t>
      </w:r>
      <w:r w:rsidR="00E47017" w:rsidRPr="00CD4F6E">
        <w:rPr>
          <w:rFonts w:ascii="Times New Roman" w:hAnsi="Times New Roman" w:cs="Times New Roman"/>
          <w:sz w:val="18"/>
          <w:szCs w:val="18"/>
        </w:rPr>
        <w:t xml:space="preserve"> a photo is taken, that image is loaded into memory. However, the image file is so large that it causes a low-memory warning. </w:t>
      </w:r>
      <w:r>
        <w:rPr>
          <w:rFonts w:ascii="Times New Roman" w:hAnsi="Times New Roman" w:cs="Times New Roman"/>
          <w:sz w:val="18"/>
          <w:szCs w:val="18"/>
        </w:rPr>
        <w:t>A</w:t>
      </w:r>
      <w:r w:rsidR="00E47017" w:rsidRPr="00CD4F6E">
        <w:rPr>
          <w:rFonts w:ascii="Times New Roman" w:hAnsi="Times New Roman" w:cs="Times New Roman"/>
          <w:sz w:val="18"/>
          <w:szCs w:val="18"/>
        </w:rPr>
        <w:t xml:space="preserve"> low-memory warning gives the system the option of requiring view controllers to release their views if they are not currently visible. </w:t>
      </w:r>
    </w:p>
    <w:p w14:paraId="6D26D1E5" w14:textId="559B79BB" w:rsidR="00E47017" w:rsidRPr="00CD4F6E" w:rsidRDefault="004047D4" w:rsidP="00E47017">
      <w:pPr>
        <w:pStyle w:val="NoSpacing"/>
        <w:rPr>
          <w:rFonts w:ascii="Times New Roman" w:hAnsi="Times New Roman" w:cs="Times New Roman"/>
          <w:sz w:val="18"/>
          <w:szCs w:val="18"/>
        </w:rPr>
      </w:pPr>
      <w:r>
        <w:rPr>
          <w:rFonts w:ascii="Times New Roman" w:hAnsi="Times New Roman" w:cs="Times New Roman"/>
          <w:sz w:val="18"/>
          <w:szCs w:val="18"/>
        </w:rPr>
        <w:t>C</w:t>
      </w:r>
      <w:r w:rsidR="00E47017" w:rsidRPr="00CD4F6E">
        <w:rPr>
          <w:rFonts w:ascii="Times New Roman" w:hAnsi="Times New Roman" w:cs="Times New Roman"/>
          <w:sz w:val="18"/>
          <w:szCs w:val="18"/>
        </w:rPr>
        <w:t>reate a separate store for images. Instead of putting the image direc</w:t>
      </w:r>
      <w:r>
        <w:rPr>
          <w:rFonts w:ascii="Times New Roman" w:hAnsi="Times New Roman" w:cs="Times New Roman"/>
          <w:sz w:val="18"/>
          <w:szCs w:val="18"/>
        </w:rPr>
        <w:t xml:space="preserve">tly into the imageView, </w:t>
      </w:r>
      <w:r w:rsidR="00E47017" w:rsidRPr="00CD4F6E">
        <w:rPr>
          <w:rFonts w:ascii="Times New Roman" w:hAnsi="Times New Roman" w:cs="Times New Roman"/>
          <w:sz w:val="18"/>
          <w:szCs w:val="18"/>
        </w:rPr>
        <w:t xml:space="preserve">put it into this store. Then when the DetailViewController’s view next appears on screen, </w:t>
      </w:r>
      <w:r>
        <w:rPr>
          <w:rFonts w:ascii="Times New Roman" w:hAnsi="Times New Roman" w:cs="Times New Roman"/>
          <w:sz w:val="18"/>
          <w:szCs w:val="18"/>
        </w:rPr>
        <w:t>it will</w:t>
      </w:r>
      <w:r w:rsidR="00E47017" w:rsidRPr="00CD4F6E">
        <w:rPr>
          <w:rFonts w:ascii="Times New Roman" w:hAnsi="Times New Roman" w:cs="Times New Roman"/>
          <w:sz w:val="18"/>
          <w:szCs w:val="18"/>
        </w:rPr>
        <w:t xml:space="preserve"> grab the image from the image store and put it into its own imageView. </w:t>
      </w:r>
      <w:r>
        <w:rPr>
          <w:rFonts w:ascii="Times New Roman" w:hAnsi="Times New Roman" w:cs="Times New Roman"/>
          <w:sz w:val="18"/>
          <w:szCs w:val="18"/>
        </w:rPr>
        <w:t>A</w:t>
      </w:r>
      <w:r w:rsidR="00E47017" w:rsidRPr="00CD4F6E">
        <w:rPr>
          <w:rFonts w:ascii="Times New Roman" w:hAnsi="Times New Roman" w:cs="Times New Roman"/>
          <w:sz w:val="18"/>
          <w:szCs w:val="18"/>
        </w:rPr>
        <w:t xml:space="preserve"> view controller should re-populate its view’s subviews with data whenever it is sent the message viewWillAppear: to eliminate the possibility that a low- memory warning could wipe out its content.</w:t>
      </w:r>
    </w:p>
    <w:p w14:paraId="5307CEF7" w14:textId="77777777" w:rsidR="004047D4" w:rsidRDefault="004047D4" w:rsidP="00E47017">
      <w:pPr>
        <w:pStyle w:val="NoSpacing"/>
        <w:rPr>
          <w:rFonts w:ascii="Times New Roman" w:hAnsi="Times New Roman" w:cs="Times New Roman"/>
          <w:b/>
          <w:sz w:val="18"/>
          <w:szCs w:val="18"/>
        </w:rPr>
      </w:pPr>
    </w:p>
    <w:p w14:paraId="4BAC3F5A" w14:textId="1D1F2A05" w:rsidR="00E47017" w:rsidRDefault="004047D4" w:rsidP="00E47017">
      <w:pPr>
        <w:pStyle w:val="NoSpacing"/>
        <w:rPr>
          <w:rFonts w:ascii="Times New Roman" w:hAnsi="Times New Roman" w:cs="Times New Roman"/>
          <w:b/>
          <w:sz w:val="18"/>
          <w:szCs w:val="18"/>
        </w:rPr>
      </w:pPr>
      <w:r w:rsidRPr="00CD4F6E">
        <w:rPr>
          <w:rFonts w:ascii="Times New Roman" w:hAnsi="Times New Roman" w:cs="Times New Roman"/>
          <w:sz w:val="18"/>
          <w:szCs w:val="18"/>
        </w:rPr>
        <w:t xml:space="preserve">The </w:t>
      </w:r>
      <w:r w:rsidR="00E47017" w:rsidRPr="004047D4">
        <w:rPr>
          <w:rFonts w:ascii="Times New Roman" w:hAnsi="Times New Roman" w:cs="Times New Roman"/>
          <w:b/>
          <w:sz w:val="18"/>
          <w:szCs w:val="18"/>
        </w:rPr>
        <w:t>Image</w:t>
      </w:r>
      <w:r>
        <w:rPr>
          <w:rFonts w:ascii="Times New Roman" w:hAnsi="Times New Roman" w:cs="Times New Roman"/>
          <w:b/>
          <w:sz w:val="18"/>
          <w:szCs w:val="18"/>
        </w:rPr>
        <w:t xml:space="preserve"> </w:t>
      </w:r>
      <w:r w:rsidR="00E47017" w:rsidRPr="004047D4">
        <w:rPr>
          <w:rFonts w:ascii="Times New Roman" w:hAnsi="Times New Roman" w:cs="Times New Roman"/>
          <w:b/>
          <w:sz w:val="18"/>
          <w:szCs w:val="18"/>
        </w:rPr>
        <w:t>Store</w:t>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hold</w:t>
      </w:r>
      <w:r>
        <w:rPr>
          <w:rFonts w:ascii="Times New Roman" w:hAnsi="Times New Roman" w:cs="Times New Roman"/>
          <w:sz w:val="18"/>
          <w:szCs w:val="18"/>
        </w:rPr>
        <w:t>s</w:t>
      </w:r>
      <w:r w:rsidR="00E47017" w:rsidRPr="00CD4F6E">
        <w:rPr>
          <w:rFonts w:ascii="Times New Roman" w:hAnsi="Times New Roman" w:cs="Times New Roman"/>
          <w:sz w:val="18"/>
          <w:szCs w:val="18"/>
        </w:rPr>
        <w:t xml:space="preserve"> all the pictures the user will take. </w:t>
      </w:r>
      <w:r>
        <w:rPr>
          <w:rFonts w:ascii="Times New Roman" w:hAnsi="Times New Roman" w:cs="Times New Roman"/>
          <w:sz w:val="18"/>
          <w:szCs w:val="18"/>
        </w:rPr>
        <w:t>Images can be large,</w:t>
      </w:r>
      <w:r w:rsidR="00E47017" w:rsidRPr="00CD4F6E">
        <w:rPr>
          <w:rFonts w:ascii="Times New Roman" w:hAnsi="Times New Roman" w:cs="Times New Roman"/>
          <w:sz w:val="18"/>
          <w:szCs w:val="18"/>
        </w:rPr>
        <w:t xml:space="preserve"> keep </w:t>
      </w:r>
      <w:r>
        <w:rPr>
          <w:rFonts w:ascii="Times New Roman" w:hAnsi="Times New Roman" w:cs="Times New Roman"/>
          <w:sz w:val="18"/>
          <w:szCs w:val="18"/>
        </w:rPr>
        <w:t>it</w:t>
      </w:r>
      <w:r w:rsidR="00E47017" w:rsidRPr="00CD4F6E">
        <w:rPr>
          <w:rFonts w:ascii="Times New Roman" w:hAnsi="Times New Roman" w:cs="Times New Roman"/>
          <w:sz w:val="18"/>
          <w:szCs w:val="18"/>
        </w:rPr>
        <w:t xml:space="preserve"> sepa</w:t>
      </w:r>
      <w:r>
        <w:rPr>
          <w:rFonts w:ascii="Times New Roman" w:hAnsi="Times New Roman" w:cs="Times New Roman"/>
          <w:sz w:val="18"/>
          <w:szCs w:val="18"/>
        </w:rPr>
        <w:t xml:space="preserve">rate from other data. The </w:t>
      </w:r>
      <w:r w:rsidR="00E47017" w:rsidRPr="00CD4F6E">
        <w:rPr>
          <w:rFonts w:ascii="Times New Roman" w:hAnsi="Times New Roman" w:cs="Times New Roman"/>
          <w:sz w:val="18"/>
          <w:szCs w:val="18"/>
        </w:rPr>
        <w:t xml:space="preserve">store will fetch and cache the images as they are needed. It will also be able to flush the cache if the device runs low on memory. </w:t>
      </w:r>
      <w:r>
        <w:rPr>
          <w:rFonts w:ascii="Times New Roman" w:hAnsi="Times New Roman" w:cs="Times New Roman"/>
          <w:sz w:val="18"/>
          <w:szCs w:val="18"/>
        </w:rPr>
        <w:t xml:space="preserve">[Subclass: NSObjectcalled, class: ImageStore]. In </w:t>
      </w:r>
      <w:r w:rsidR="00E47017" w:rsidRPr="004047D4">
        <w:rPr>
          <w:rFonts w:ascii="Times New Roman" w:hAnsi="Times New Roman" w:cs="Times New Roman"/>
          <w:b/>
          <w:sz w:val="18"/>
          <w:szCs w:val="18"/>
        </w:rPr>
        <w:t>ImageStore.h</w:t>
      </w:r>
      <w:r>
        <w:rPr>
          <w:rFonts w:ascii="Times New Roman" w:hAnsi="Times New Roman" w:cs="Times New Roman"/>
          <w:b/>
          <w:sz w:val="18"/>
          <w:szCs w:val="18"/>
        </w:rPr>
        <w:t>:</w:t>
      </w:r>
    </w:p>
    <w:p w14:paraId="4F9BB883" w14:textId="77777777" w:rsidR="004047D4" w:rsidRDefault="004047D4" w:rsidP="00E47017">
      <w:pPr>
        <w:pStyle w:val="NoSpacing"/>
        <w:rPr>
          <w:rFonts w:ascii="Times New Roman" w:hAnsi="Times New Roman" w:cs="Times New Roman"/>
          <w:b/>
          <w:sz w:val="18"/>
          <w:szCs w:val="18"/>
        </w:rPr>
      </w:pPr>
    </w:p>
    <w:p w14:paraId="4C1CAF91"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683821"/>
          <w:sz w:val="18"/>
          <w:szCs w:val="18"/>
        </w:rPr>
      </w:pPr>
      <w:r w:rsidRPr="001A1A79">
        <w:rPr>
          <w:rFonts w:ascii="Times New Roman" w:hAnsi="Times New Roman" w:cs="Times New Roman"/>
          <w:color w:val="683821"/>
          <w:sz w:val="18"/>
          <w:szCs w:val="18"/>
        </w:rPr>
        <w:t xml:space="preserve">#import </w:t>
      </w:r>
      <w:r w:rsidRPr="001A1A79">
        <w:rPr>
          <w:rFonts w:ascii="Times New Roman" w:hAnsi="Times New Roman" w:cs="Times New Roman"/>
          <w:color w:val="891315"/>
          <w:sz w:val="18"/>
          <w:szCs w:val="18"/>
        </w:rPr>
        <w:t>&lt;Foundation/Foundation.h&gt;</w:t>
      </w:r>
    </w:p>
    <w:p w14:paraId="0388239F"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760F50"/>
          <w:sz w:val="18"/>
          <w:szCs w:val="18"/>
        </w:rPr>
        <w:t>@class</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Item</w:t>
      </w:r>
      <w:r w:rsidRPr="001A1A79">
        <w:rPr>
          <w:rFonts w:ascii="Times New Roman" w:hAnsi="Times New Roman" w:cs="Times New Roman"/>
          <w:color w:val="000000"/>
          <w:sz w:val="18"/>
          <w:szCs w:val="18"/>
        </w:rPr>
        <w:t>;</w:t>
      </w:r>
    </w:p>
    <w:p w14:paraId="18CB4B5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4A168533"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760F50"/>
          <w:sz w:val="18"/>
          <w:szCs w:val="18"/>
        </w:rPr>
        <w:lastRenderedPageBreak/>
        <w:t>@interface</w:t>
      </w:r>
      <w:r w:rsidRPr="001A1A79">
        <w:rPr>
          <w:rFonts w:ascii="Times New Roman" w:hAnsi="Times New Roman" w:cs="Times New Roman"/>
          <w:color w:val="000000"/>
          <w:sz w:val="18"/>
          <w:szCs w:val="18"/>
        </w:rPr>
        <w:t xml:space="preserve"> ImageStore : </w:t>
      </w:r>
      <w:r w:rsidRPr="001A1A79">
        <w:rPr>
          <w:rFonts w:ascii="Times New Roman" w:hAnsi="Times New Roman" w:cs="Times New Roman"/>
          <w:color w:val="5C2699"/>
          <w:sz w:val="18"/>
          <w:szCs w:val="18"/>
        </w:rPr>
        <w:t>NSObject</w:t>
      </w:r>
    </w:p>
    <w:p w14:paraId="5D00D6A2"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0436EE48"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5C2699"/>
          <w:sz w:val="18"/>
          <w:szCs w:val="18"/>
        </w:rPr>
        <w:t>NSMutableDictionary</w:t>
      </w:r>
      <w:r w:rsidRPr="001A1A79">
        <w:rPr>
          <w:rFonts w:ascii="Times New Roman" w:hAnsi="Times New Roman" w:cs="Times New Roman"/>
          <w:color w:val="000000"/>
          <w:sz w:val="18"/>
          <w:szCs w:val="18"/>
        </w:rPr>
        <w:t xml:space="preserve"> *dictionary;</w:t>
      </w:r>
    </w:p>
    <w:p w14:paraId="4A5FE313"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5B971C1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4F1E073B"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3F6E74"/>
          <w:sz w:val="18"/>
          <w:szCs w:val="18"/>
        </w:rPr>
        <w:t>ImageStore</w:t>
      </w:r>
      <w:r w:rsidRPr="001A1A79">
        <w:rPr>
          <w:rFonts w:ascii="Times New Roman" w:hAnsi="Times New Roman" w:cs="Times New Roman"/>
          <w:color w:val="000000"/>
          <w:sz w:val="18"/>
          <w:szCs w:val="18"/>
        </w:rPr>
        <w:t xml:space="preserve"> *) sharedImageStore;</w:t>
      </w:r>
    </w:p>
    <w:p w14:paraId="4E0850F4"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void</w:t>
      </w:r>
      <w:r w:rsidRPr="001A1A79">
        <w:rPr>
          <w:rFonts w:ascii="Times New Roman" w:hAnsi="Times New Roman" w:cs="Times New Roman"/>
          <w:color w:val="000000"/>
          <w:sz w:val="18"/>
          <w:szCs w:val="18"/>
        </w:rPr>
        <w:t>)setImage:(</w:t>
      </w:r>
      <w:r w:rsidRPr="001A1A79">
        <w:rPr>
          <w:rFonts w:ascii="Times New Roman" w:hAnsi="Times New Roman" w:cs="Times New Roman"/>
          <w:color w:val="5C2699"/>
          <w:sz w:val="18"/>
          <w:szCs w:val="18"/>
        </w:rPr>
        <w:t>UIImage</w:t>
      </w:r>
      <w:r w:rsidRPr="001A1A79">
        <w:rPr>
          <w:rFonts w:ascii="Times New Roman" w:hAnsi="Times New Roman" w:cs="Times New Roman"/>
          <w:color w:val="000000"/>
          <w:sz w:val="18"/>
          <w:szCs w:val="18"/>
        </w:rPr>
        <w:t xml:space="preserve"> *)i 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30167769"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5C2699"/>
          <w:sz w:val="18"/>
          <w:szCs w:val="18"/>
        </w:rPr>
        <w:t>UIImage</w:t>
      </w:r>
      <w:r w:rsidRPr="001A1A79">
        <w:rPr>
          <w:rFonts w:ascii="Times New Roman" w:hAnsi="Times New Roman" w:cs="Times New Roman"/>
          <w:color w:val="000000"/>
          <w:sz w:val="18"/>
          <w:szCs w:val="18"/>
        </w:rPr>
        <w:t xml:space="preserve"> *)imageForKey:(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68EFB7A8"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void</w:t>
      </w:r>
      <w:r w:rsidRPr="001A1A79">
        <w:rPr>
          <w:rFonts w:ascii="Times New Roman" w:hAnsi="Times New Roman" w:cs="Times New Roman"/>
          <w:color w:val="000000"/>
          <w:sz w:val="18"/>
          <w:szCs w:val="18"/>
        </w:rPr>
        <w:t>)deleteImageForKey:(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4F6590EE"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24026A5C" w14:textId="0675DFB1" w:rsidR="004047D4" w:rsidRPr="001A1A79" w:rsidRDefault="001A1A79" w:rsidP="001A1A79">
      <w:pPr>
        <w:pStyle w:val="NoSpacing"/>
        <w:rPr>
          <w:rFonts w:ascii="Times New Roman" w:hAnsi="Times New Roman" w:cs="Times New Roman"/>
          <w:sz w:val="18"/>
          <w:szCs w:val="18"/>
        </w:rPr>
      </w:pPr>
      <w:r w:rsidRPr="001A1A79">
        <w:rPr>
          <w:rFonts w:ascii="Times New Roman" w:hAnsi="Times New Roman" w:cs="Times New Roman"/>
          <w:color w:val="760F50"/>
          <w:sz w:val="18"/>
          <w:szCs w:val="18"/>
        </w:rPr>
        <w:t>@end</w:t>
      </w:r>
    </w:p>
    <w:p w14:paraId="218A47C0" w14:textId="77777777" w:rsidR="004047D4" w:rsidRDefault="004047D4" w:rsidP="00E47017">
      <w:pPr>
        <w:pStyle w:val="NoSpacing"/>
        <w:rPr>
          <w:rFonts w:ascii="Times New Roman" w:hAnsi="Times New Roman" w:cs="Times New Roman"/>
          <w:sz w:val="18"/>
          <w:szCs w:val="18"/>
        </w:rPr>
      </w:pPr>
    </w:p>
    <w:p w14:paraId="50EF572F" w14:textId="4656F5B6" w:rsidR="004047D4" w:rsidRDefault="001A1A79" w:rsidP="00E47017">
      <w:pPr>
        <w:pStyle w:val="NoSpacing"/>
        <w:rPr>
          <w:rFonts w:ascii="Times New Roman" w:hAnsi="Times New Roman" w:cs="Times New Roman"/>
          <w:sz w:val="18"/>
          <w:szCs w:val="18"/>
        </w:rPr>
      </w:pPr>
      <w:r>
        <w:rPr>
          <w:rFonts w:ascii="Times New Roman" w:hAnsi="Times New Roman" w:cs="Times New Roman"/>
          <w:sz w:val="18"/>
          <w:szCs w:val="18"/>
        </w:rPr>
        <w:t>Like the ItemStore, the ImageStore needs to be a singleton:</w:t>
      </w:r>
    </w:p>
    <w:p w14:paraId="73134BFC" w14:textId="77777777" w:rsidR="001A1A79" w:rsidRDefault="001A1A79" w:rsidP="00E47017">
      <w:pPr>
        <w:pStyle w:val="NoSpacing"/>
        <w:rPr>
          <w:rFonts w:ascii="Times New Roman" w:hAnsi="Times New Roman" w:cs="Times New Roman"/>
          <w:sz w:val="18"/>
          <w:szCs w:val="18"/>
        </w:rPr>
      </w:pPr>
    </w:p>
    <w:p w14:paraId="7322C976"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683821"/>
          <w:sz w:val="18"/>
          <w:szCs w:val="18"/>
        </w:rPr>
      </w:pPr>
      <w:r w:rsidRPr="001A1A79">
        <w:rPr>
          <w:rFonts w:ascii="Times New Roman" w:hAnsi="Times New Roman" w:cs="Times New Roman"/>
          <w:color w:val="683821"/>
          <w:sz w:val="18"/>
          <w:szCs w:val="18"/>
        </w:rPr>
        <w:t xml:space="preserve">#import </w:t>
      </w:r>
      <w:r w:rsidRPr="001A1A79">
        <w:rPr>
          <w:rFonts w:ascii="Times New Roman" w:hAnsi="Times New Roman" w:cs="Times New Roman"/>
          <w:color w:val="891315"/>
          <w:sz w:val="18"/>
          <w:szCs w:val="18"/>
        </w:rPr>
        <w:t>"ImageStore.h"</w:t>
      </w:r>
    </w:p>
    <w:p w14:paraId="1897BB6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0FFD9B9D"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760F50"/>
          <w:sz w:val="18"/>
          <w:szCs w:val="18"/>
        </w:rPr>
        <w:t>@implementation</w:t>
      </w:r>
      <w:r w:rsidRPr="001A1A79">
        <w:rPr>
          <w:rFonts w:ascii="Times New Roman" w:hAnsi="Times New Roman" w:cs="Times New Roman"/>
          <w:color w:val="000000"/>
          <w:sz w:val="18"/>
          <w:szCs w:val="18"/>
        </w:rPr>
        <w:t xml:space="preserve"> ImageStore</w:t>
      </w:r>
    </w:p>
    <w:p w14:paraId="0F47A22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4A24EDB7"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id</w:t>
      </w:r>
      <w:r w:rsidRPr="001A1A79">
        <w:rPr>
          <w:rFonts w:ascii="Times New Roman" w:hAnsi="Times New Roman" w:cs="Times New Roman"/>
          <w:color w:val="000000"/>
          <w:sz w:val="18"/>
          <w:szCs w:val="18"/>
        </w:rPr>
        <w:t>)allocWithZone:(</w:t>
      </w:r>
      <w:r w:rsidRPr="001A1A79">
        <w:rPr>
          <w:rFonts w:ascii="Times New Roman" w:hAnsi="Times New Roman" w:cs="Times New Roman"/>
          <w:color w:val="5C2699"/>
          <w:sz w:val="18"/>
          <w:szCs w:val="18"/>
        </w:rPr>
        <w:t>NSZone</w:t>
      </w:r>
      <w:r w:rsidRPr="001A1A79">
        <w:rPr>
          <w:rFonts w:ascii="Times New Roman" w:hAnsi="Times New Roman" w:cs="Times New Roman"/>
          <w:color w:val="000000"/>
          <w:sz w:val="18"/>
          <w:szCs w:val="18"/>
        </w:rPr>
        <w:t xml:space="preserve"> *)zone</w:t>
      </w:r>
    </w:p>
    <w:p w14:paraId="05C051C3"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3E0D55DF"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return</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self</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6474B"/>
          <w:sz w:val="18"/>
          <w:szCs w:val="18"/>
        </w:rPr>
        <w:t>sharedImageStore</w:t>
      </w:r>
      <w:r w:rsidRPr="001A1A79">
        <w:rPr>
          <w:rFonts w:ascii="Times New Roman" w:hAnsi="Times New Roman" w:cs="Times New Roman"/>
          <w:color w:val="000000"/>
          <w:sz w:val="18"/>
          <w:szCs w:val="18"/>
        </w:rPr>
        <w:t>];</w:t>
      </w:r>
    </w:p>
    <w:p w14:paraId="20A4100D"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5108738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4C43D8DB"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3F6E74"/>
          <w:sz w:val="18"/>
          <w:szCs w:val="18"/>
        </w:rPr>
        <w:t>ImageStore</w:t>
      </w:r>
      <w:r w:rsidRPr="001A1A79">
        <w:rPr>
          <w:rFonts w:ascii="Times New Roman" w:hAnsi="Times New Roman" w:cs="Times New Roman"/>
          <w:color w:val="000000"/>
          <w:sz w:val="18"/>
          <w:szCs w:val="18"/>
        </w:rPr>
        <w:t xml:space="preserve"> *)sharedImageStore</w:t>
      </w:r>
    </w:p>
    <w:p w14:paraId="61E31DD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60FD1B4C"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static</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ImageStore</w:t>
      </w:r>
      <w:r w:rsidRPr="001A1A79">
        <w:rPr>
          <w:rFonts w:ascii="Times New Roman" w:hAnsi="Times New Roman" w:cs="Times New Roman"/>
          <w:color w:val="000000"/>
          <w:sz w:val="18"/>
          <w:szCs w:val="18"/>
        </w:rPr>
        <w:t xml:space="preserve"> *sharedImageStore = </w:t>
      </w:r>
      <w:r w:rsidRPr="001A1A79">
        <w:rPr>
          <w:rFonts w:ascii="Times New Roman" w:hAnsi="Times New Roman" w:cs="Times New Roman"/>
          <w:color w:val="760F50"/>
          <w:sz w:val="18"/>
          <w:szCs w:val="18"/>
        </w:rPr>
        <w:t>nil</w:t>
      </w:r>
      <w:r w:rsidRPr="001A1A79">
        <w:rPr>
          <w:rFonts w:ascii="Times New Roman" w:hAnsi="Times New Roman" w:cs="Times New Roman"/>
          <w:color w:val="000000"/>
          <w:sz w:val="18"/>
          <w:szCs w:val="18"/>
        </w:rPr>
        <w:t>;</w:t>
      </w:r>
    </w:p>
    <w:p w14:paraId="690D0A0C"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if</w:t>
      </w:r>
      <w:r w:rsidRPr="001A1A79">
        <w:rPr>
          <w:rFonts w:ascii="Times New Roman" w:hAnsi="Times New Roman" w:cs="Times New Roman"/>
          <w:color w:val="000000"/>
          <w:sz w:val="18"/>
          <w:szCs w:val="18"/>
        </w:rPr>
        <w:t>(!sharedImageStore)</w:t>
      </w:r>
    </w:p>
    <w:p w14:paraId="34476D97"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236E25"/>
          <w:sz w:val="18"/>
          <w:szCs w:val="18"/>
        </w:rPr>
        <w:t>// Create the singleton</w:t>
      </w:r>
    </w:p>
    <w:p w14:paraId="3343FDAB"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sharedImageStore = [[</w:t>
      </w:r>
      <w:r w:rsidRPr="001A1A79">
        <w:rPr>
          <w:rFonts w:ascii="Times New Roman" w:hAnsi="Times New Roman" w:cs="Times New Roman"/>
          <w:color w:val="760F50"/>
          <w:sz w:val="18"/>
          <w:szCs w:val="18"/>
        </w:rPr>
        <w:t>super</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allocWithZone</w:t>
      </w:r>
      <w:r w:rsidRPr="001A1A79">
        <w:rPr>
          <w:rFonts w:ascii="Times New Roman" w:hAnsi="Times New Roman" w:cs="Times New Roman"/>
          <w:color w:val="000000"/>
          <w:sz w:val="18"/>
          <w:szCs w:val="18"/>
        </w:rPr>
        <w:t>:</w:t>
      </w:r>
      <w:r w:rsidRPr="001A1A79">
        <w:rPr>
          <w:rFonts w:ascii="Times New Roman" w:hAnsi="Times New Roman" w:cs="Times New Roman"/>
          <w:color w:val="760F50"/>
          <w:sz w:val="18"/>
          <w:szCs w:val="18"/>
        </w:rPr>
        <w:t>NULL</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init</w:t>
      </w:r>
      <w:r w:rsidRPr="001A1A79">
        <w:rPr>
          <w:rFonts w:ascii="Times New Roman" w:hAnsi="Times New Roman" w:cs="Times New Roman"/>
          <w:color w:val="000000"/>
          <w:sz w:val="18"/>
          <w:szCs w:val="18"/>
        </w:rPr>
        <w:t>];</w:t>
      </w:r>
    </w:p>
    <w:p w14:paraId="52674B5B"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return</w:t>
      </w:r>
      <w:r w:rsidRPr="001A1A79">
        <w:rPr>
          <w:rFonts w:ascii="Times New Roman" w:hAnsi="Times New Roman" w:cs="Times New Roman"/>
          <w:color w:val="000000"/>
          <w:sz w:val="18"/>
          <w:szCs w:val="18"/>
        </w:rPr>
        <w:t xml:space="preserve"> sharedImageStore;</w:t>
      </w:r>
    </w:p>
    <w:p w14:paraId="5FC2D1C6"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4FF69276"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415DAA89"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id</w:t>
      </w:r>
      <w:r w:rsidRPr="001A1A79">
        <w:rPr>
          <w:rFonts w:ascii="Times New Roman" w:hAnsi="Times New Roman" w:cs="Times New Roman"/>
          <w:color w:val="000000"/>
          <w:sz w:val="18"/>
          <w:szCs w:val="18"/>
        </w:rPr>
        <w:t>)init</w:t>
      </w:r>
    </w:p>
    <w:p w14:paraId="4164124D"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371EE738"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self</w:t>
      </w:r>
      <w:r w:rsidRPr="001A1A79">
        <w:rPr>
          <w:rFonts w:ascii="Times New Roman" w:hAnsi="Times New Roman" w:cs="Times New Roman"/>
          <w:color w:val="000000"/>
          <w:sz w:val="18"/>
          <w:szCs w:val="18"/>
        </w:rPr>
        <w:t xml:space="preserve"> = [</w:t>
      </w:r>
      <w:r w:rsidRPr="001A1A79">
        <w:rPr>
          <w:rFonts w:ascii="Times New Roman" w:hAnsi="Times New Roman" w:cs="Times New Roman"/>
          <w:color w:val="760F50"/>
          <w:sz w:val="18"/>
          <w:szCs w:val="18"/>
        </w:rPr>
        <w:t>super</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init</w:t>
      </w:r>
      <w:r w:rsidRPr="001A1A79">
        <w:rPr>
          <w:rFonts w:ascii="Times New Roman" w:hAnsi="Times New Roman" w:cs="Times New Roman"/>
          <w:color w:val="000000"/>
          <w:sz w:val="18"/>
          <w:szCs w:val="18"/>
        </w:rPr>
        <w:t>];</w:t>
      </w:r>
    </w:p>
    <w:p w14:paraId="3799219E"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if</w:t>
      </w:r>
      <w:r w:rsidRPr="001A1A79">
        <w:rPr>
          <w:rFonts w:ascii="Times New Roman" w:hAnsi="Times New Roman" w:cs="Times New Roman"/>
          <w:color w:val="000000"/>
          <w:sz w:val="18"/>
          <w:szCs w:val="18"/>
        </w:rPr>
        <w:t>(</w:t>
      </w:r>
      <w:r w:rsidRPr="001A1A79">
        <w:rPr>
          <w:rFonts w:ascii="Times New Roman" w:hAnsi="Times New Roman" w:cs="Times New Roman"/>
          <w:color w:val="760F50"/>
          <w:sz w:val="18"/>
          <w:szCs w:val="18"/>
        </w:rPr>
        <w:t>self</w:t>
      </w:r>
      <w:r w:rsidRPr="001A1A79">
        <w:rPr>
          <w:rFonts w:ascii="Times New Roman" w:hAnsi="Times New Roman" w:cs="Times New Roman"/>
          <w:color w:val="000000"/>
          <w:sz w:val="18"/>
          <w:szCs w:val="18"/>
        </w:rPr>
        <w:t>)</w:t>
      </w:r>
    </w:p>
    <w:p w14:paraId="08AB6ED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dictionary</w:t>
      </w:r>
      <w:r w:rsidRPr="001A1A79">
        <w:rPr>
          <w:rFonts w:ascii="Times New Roman" w:hAnsi="Times New Roman" w:cs="Times New Roman"/>
          <w:color w:val="000000"/>
          <w:sz w:val="18"/>
          <w:szCs w:val="18"/>
        </w:rPr>
        <w:t xml:space="preserve"> = [[</w:t>
      </w:r>
      <w:r w:rsidRPr="001A1A79">
        <w:rPr>
          <w:rFonts w:ascii="Times New Roman" w:hAnsi="Times New Roman" w:cs="Times New Roman"/>
          <w:color w:val="5C2699"/>
          <w:sz w:val="18"/>
          <w:szCs w:val="18"/>
        </w:rPr>
        <w:t>NSMutableDictionary</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alloc</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init</w:t>
      </w:r>
      <w:r w:rsidRPr="001A1A79">
        <w:rPr>
          <w:rFonts w:ascii="Times New Roman" w:hAnsi="Times New Roman" w:cs="Times New Roman"/>
          <w:color w:val="000000"/>
          <w:sz w:val="18"/>
          <w:szCs w:val="18"/>
        </w:rPr>
        <w:t>];</w:t>
      </w:r>
    </w:p>
    <w:p w14:paraId="33C6CED2"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return</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self</w:t>
      </w:r>
      <w:r w:rsidRPr="001A1A79">
        <w:rPr>
          <w:rFonts w:ascii="Times New Roman" w:hAnsi="Times New Roman" w:cs="Times New Roman"/>
          <w:color w:val="000000"/>
          <w:sz w:val="18"/>
          <w:szCs w:val="18"/>
        </w:rPr>
        <w:t>;</w:t>
      </w:r>
    </w:p>
    <w:p w14:paraId="6CF91D09"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2BDBDECD"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2CFF341E"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void</w:t>
      </w:r>
      <w:r w:rsidRPr="001A1A79">
        <w:rPr>
          <w:rFonts w:ascii="Times New Roman" w:hAnsi="Times New Roman" w:cs="Times New Roman"/>
          <w:color w:val="000000"/>
          <w:sz w:val="18"/>
          <w:szCs w:val="18"/>
        </w:rPr>
        <w:t>)setImage:(</w:t>
      </w:r>
      <w:r w:rsidRPr="001A1A79">
        <w:rPr>
          <w:rFonts w:ascii="Times New Roman" w:hAnsi="Times New Roman" w:cs="Times New Roman"/>
          <w:color w:val="5C2699"/>
          <w:sz w:val="18"/>
          <w:szCs w:val="18"/>
        </w:rPr>
        <w:t>UIImage</w:t>
      </w:r>
      <w:r w:rsidRPr="001A1A79">
        <w:rPr>
          <w:rFonts w:ascii="Times New Roman" w:hAnsi="Times New Roman" w:cs="Times New Roman"/>
          <w:color w:val="000000"/>
          <w:sz w:val="18"/>
          <w:szCs w:val="18"/>
        </w:rPr>
        <w:t xml:space="preserve"> *)i 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557F2DF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0B13A9D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dictionary</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setObject</w:t>
      </w:r>
      <w:r w:rsidRPr="001A1A79">
        <w:rPr>
          <w:rFonts w:ascii="Times New Roman" w:hAnsi="Times New Roman" w:cs="Times New Roman"/>
          <w:color w:val="000000"/>
          <w:sz w:val="18"/>
          <w:szCs w:val="18"/>
        </w:rPr>
        <w:t xml:space="preserve">:i </w:t>
      </w:r>
      <w:r w:rsidRPr="001A1A79">
        <w:rPr>
          <w:rFonts w:ascii="Times New Roman" w:hAnsi="Times New Roman" w:cs="Times New Roman"/>
          <w:color w:val="2E0D6E"/>
          <w:sz w:val="18"/>
          <w:szCs w:val="18"/>
        </w:rPr>
        <w:t>forKey</w:t>
      </w:r>
      <w:r w:rsidRPr="001A1A79">
        <w:rPr>
          <w:rFonts w:ascii="Times New Roman" w:hAnsi="Times New Roman" w:cs="Times New Roman"/>
          <w:color w:val="000000"/>
          <w:sz w:val="18"/>
          <w:szCs w:val="18"/>
        </w:rPr>
        <w:t>:s];</w:t>
      </w:r>
    </w:p>
    <w:p w14:paraId="0C6649D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4B2A5B59"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32FF344F"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5C2699"/>
          <w:sz w:val="18"/>
          <w:szCs w:val="18"/>
        </w:rPr>
        <w:t>UIImage</w:t>
      </w:r>
      <w:r w:rsidRPr="001A1A79">
        <w:rPr>
          <w:rFonts w:ascii="Times New Roman" w:hAnsi="Times New Roman" w:cs="Times New Roman"/>
          <w:color w:val="000000"/>
          <w:sz w:val="18"/>
          <w:szCs w:val="18"/>
        </w:rPr>
        <w:t xml:space="preserve"> *)imageForKey:(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03867F6A"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59D2A846"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return</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dictionary</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objectForKey</w:t>
      </w:r>
      <w:r w:rsidRPr="001A1A79">
        <w:rPr>
          <w:rFonts w:ascii="Times New Roman" w:hAnsi="Times New Roman" w:cs="Times New Roman"/>
          <w:color w:val="000000"/>
          <w:sz w:val="18"/>
          <w:szCs w:val="18"/>
        </w:rPr>
        <w:t>:s];</w:t>
      </w:r>
    </w:p>
    <w:p w14:paraId="018E6A1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4F87991D"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2009DB4F"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w:t>
      </w:r>
      <w:r w:rsidRPr="001A1A79">
        <w:rPr>
          <w:rFonts w:ascii="Times New Roman" w:hAnsi="Times New Roman" w:cs="Times New Roman"/>
          <w:color w:val="760F50"/>
          <w:sz w:val="18"/>
          <w:szCs w:val="18"/>
        </w:rPr>
        <w:t>void</w:t>
      </w:r>
      <w:r w:rsidRPr="001A1A79">
        <w:rPr>
          <w:rFonts w:ascii="Times New Roman" w:hAnsi="Times New Roman" w:cs="Times New Roman"/>
          <w:color w:val="000000"/>
          <w:sz w:val="18"/>
          <w:szCs w:val="18"/>
        </w:rPr>
        <w:t>)deleteImageForKey:(</w:t>
      </w:r>
      <w:r w:rsidRPr="001A1A79">
        <w:rPr>
          <w:rFonts w:ascii="Times New Roman" w:hAnsi="Times New Roman" w:cs="Times New Roman"/>
          <w:color w:val="5C2699"/>
          <w:sz w:val="18"/>
          <w:szCs w:val="18"/>
        </w:rPr>
        <w:t>NSString</w:t>
      </w:r>
      <w:r w:rsidRPr="001A1A79">
        <w:rPr>
          <w:rFonts w:ascii="Times New Roman" w:hAnsi="Times New Roman" w:cs="Times New Roman"/>
          <w:color w:val="000000"/>
          <w:sz w:val="18"/>
          <w:szCs w:val="18"/>
        </w:rPr>
        <w:t xml:space="preserve"> *)s</w:t>
      </w:r>
    </w:p>
    <w:p w14:paraId="352F289C"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6D35CA60"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if</w:t>
      </w:r>
      <w:r w:rsidRPr="001A1A79">
        <w:rPr>
          <w:rFonts w:ascii="Times New Roman" w:hAnsi="Times New Roman" w:cs="Times New Roman"/>
          <w:color w:val="000000"/>
          <w:sz w:val="18"/>
          <w:szCs w:val="18"/>
        </w:rPr>
        <w:t>(!s)</w:t>
      </w:r>
    </w:p>
    <w:p w14:paraId="43A1BFAF"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760F50"/>
          <w:sz w:val="18"/>
          <w:szCs w:val="18"/>
        </w:rPr>
        <w:t>return</w:t>
      </w:r>
      <w:r w:rsidRPr="001A1A79">
        <w:rPr>
          <w:rFonts w:ascii="Times New Roman" w:hAnsi="Times New Roman" w:cs="Times New Roman"/>
          <w:color w:val="000000"/>
          <w:sz w:val="18"/>
          <w:szCs w:val="18"/>
        </w:rPr>
        <w:t>;</w:t>
      </w:r>
    </w:p>
    <w:p w14:paraId="2F436B53"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 xml:space="preserve">    [</w:t>
      </w:r>
      <w:r w:rsidRPr="001A1A79">
        <w:rPr>
          <w:rFonts w:ascii="Times New Roman" w:hAnsi="Times New Roman" w:cs="Times New Roman"/>
          <w:color w:val="3F6E74"/>
          <w:sz w:val="18"/>
          <w:szCs w:val="18"/>
        </w:rPr>
        <w:t>dictionary</w:t>
      </w:r>
      <w:r w:rsidRPr="001A1A79">
        <w:rPr>
          <w:rFonts w:ascii="Times New Roman" w:hAnsi="Times New Roman" w:cs="Times New Roman"/>
          <w:color w:val="000000"/>
          <w:sz w:val="18"/>
          <w:szCs w:val="18"/>
        </w:rPr>
        <w:t xml:space="preserve"> </w:t>
      </w:r>
      <w:r w:rsidRPr="001A1A79">
        <w:rPr>
          <w:rFonts w:ascii="Times New Roman" w:hAnsi="Times New Roman" w:cs="Times New Roman"/>
          <w:color w:val="2E0D6E"/>
          <w:sz w:val="18"/>
          <w:szCs w:val="18"/>
        </w:rPr>
        <w:t>removeObjectForKey</w:t>
      </w:r>
      <w:r w:rsidRPr="001A1A79">
        <w:rPr>
          <w:rFonts w:ascii="Times New Roman" w:hAnsi="Times New Roman" w:cs="Times New Roman"/>
          <w:color w:val="000000"/>
          <w:sz w:val="18"/>
          <w:szCs w:val="18"/>
        </w:rPr>
        <w:t>:s];</w:t>
      </w:r>
    </w:p>
    <w:p w14:paraId="48792552"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r w:rsidRPr="001A1A79">
        <w:rPr>
          <w:rFonts w:ascii="Times New Roman" w:hAnsi="Times New Roman" w:cs="Times New Roman"/>
          <w:color w:val="000000"/>
          <w:sz w:val="18"/>
          <w:szCs w:val="18"/>
        </w:rPr>
        <w:t>}</w:t>
      </w:r>
    </w:p>
    <w:p w14:paraId="6A999048" w14:textId="77777777" w:rsidR="001A1A79" w:rsidRPr="001A1A79" w:rsidRDefault="001A1A79" w:rsidP="001A1A79">
      <w:pPr>
        <w:widowControl w:val="0"/>
        <w:tabs>
          <w:tab w:val="left" w:pos="866"/>
        </w:tabs>
        <w:autoSpaceDE w:val="0"/>
        <w:autoSpaceDN w:val="0"/>
        <w:adjustRightInd w:val="0"/>
        <w:rPr>
          <w:rFonts w:ascii="Times New Roman" w:hAnsi="Times New Roman" w:cs="Times New Roman"/>
          <w:color w:val="000000"/>
          <w:sz w:val="18"/>
          <w:szCs w:val="18"/>
        </w:rPr>
      </w:pPr>
    </w:p>
    <w:p w14:paraId="111D2801" w14:textId="2040FDAA" w:rsidR="001A1A79" w:rsidRPr="001A1A79" w:rsidRDefault="001A1A79" w:rsidP="001A1A79">
      <w:pPr>
        <w:pStyle w:val="NoSpacing"/>
        <w:rPr>
          <w:rFonts w:ascii="Times New Roman" w:hAnsi="Times New Roman" w:cs="Times New Roman"/>
          <w:sz w:val="18"/>
          <w:szCs w:val="18"/>
        </w:rPr>
      </w:pPr>
      <w:r w:rsidRPr="001A1A79">
        <w:rPr>
          <w:rFonts w:ascii="Times New Roman" w:hAnsi="Times New Roman" w:cs="Times New Roman"/>
          <w:color w:val="760F50"/>
          <w:sz w:val="18"/>
          <w:szCs w:val="18"/>
        </w:rPr>
        <w:t>@end</w:t>
      </w:r>
    </w:p>
    <w:p w14:paraId="08F07607" w14:textId="77777777" w:rsidR="004047D4" w:rsidRDefault="004047D4" w:rsidP="00E47017">
      <w:pPr>
        <w:pStyle w:val="NoSpacing"/>
        <w:rPr>
          <w:rFonts w:ascii="Times New Roman" w:hAnsi="Times New Roman" w:cs="Times New Roman"/>
          <w:sz w:val="18"/>
          <w:szCs w:val="18"/>
        </w:rPr>
      </w:pPr>
    </w:p>
    <w:p w14:paraId="3E881AC8" w14:textId="77777777" w:rsidR="004F34B3" w:rsidRDefault="004F34B3" w:rsidP="00E47017">
      <w:pPr>
        <w:pStyle w:val="NoSpacing"/>
        <w:rPr>
          <w:rFonts w:ascii="Times New Roman" w:hAnsi="Times New Roman" w:cs="Times New Roman"/>
          <w:sz w:val="18"/>
          <w:szCs w:val="18"/>
        </w:rPr>
      </w:pPr>
      <w:r w:rsidRPr="004F34B3">
        <w:rPr>
          <w:rFonts w:ascii="Times New Roman" w:hAnsi="Times New Roman" w:cs="Times New Roman"/>
          <w:b/>
          <w:sz w:val="18"/>
          <w:szCs w:val="18"/>
          <w:u w:val="single"/>
        </w:rPr>
        <w:t>Step 6</w:t>
      </w:r>
      <w:r>
        <w:rPr>
          <w:rFonts w:ascii="Times New Roman" w:hAnsi="Times New Roman" w:cs="Times New Roman"/>
          <w:b/>
          <w:sz w:val="18"/>
          <w:szCs w:val="18"/>
        </w:rPr>
        <w:t xml:space="preserve">: </w:t>
      </w:r>
      <w:r w:rsidR="00E47017" w:rsidRPr="00CD4F6E">
        <w:rPr>
          <w:rFonts w:ascii="Times New Roman" w:hAnsi="Times New Roman" w:cs="Times New Roman"/>
          <w:sz w:val="18"/>
          <w:szCs w:val="18"/>
        </w:rPr>
        <w:t>When an image is added to the store, it will be put into a dictionary under a un</w:t>
      </w:r>
      <w:r>
        <w:rPr>
          <w:rFonts w:ascii="Times New Roman" w:hAnsi="Times New Roman" w:cs="Times New Roman"/>
          <w:sz w:val="18"/>
          <w:szCs w:val="18"/>
        </w:rPr>
        <w:t xml:space="preserve">ique key, and the associated </w:t>
      </w:r>
      <w:r w:rsidR="00E47017" w:rsidRPr="00CD4F6E">
        <w:rPr>
          <w:rFonts w:ascii="Times New Roman" w:hAnsi="Times New Roman" w:cs="Times New Roman"/>
          <w:sz w:val="18"/>
          <w:szCs w:val="18"/>
        </w:rPr>
        <w:t xml:space="preserve">Item object will be given that key. When the DetailViewController will ask its item for the key and search the dictionary for </w:t>
      </w:r>
      <w:r>
        <w:rPr>
          <w:rFonts w:ascii="Times New Roman" w:hAnsi="Times New Roman" w:cs="Times New Roman"/>
          <w:sz w:val="18"/>
          <w:szCs w:val="18"/>
        </w:rPr>
        <w:t xml:space="preserve">the image. </w:t>
      </w:r>
    </w:p>
    <w:p w14:paraId="5EAA17B5" w14:textId="6CA3C0EA" w:rsidR="00E47017" w:rsidRPr="00CD4F6E" w:rsidRDefault="004F34B3" w:rsidP="00E47017">
      <w:pPr>
        <w:pStyle w:val="NoSpacing"/>
        <w:rPr>
          <w:rFonts w:ascii="Times New Roman" w:hAnsi="Times New Roman" w:cs="Times New Roman"/>
          <w:sz w:val="18"/>
          <w:szCs w:val="18"/>
        </w:rPr>
      </w:pPr>
      <w:r>
        <w:rPr>
          <w:rFonts w:ascii="Times New Roman" w:hAnsi="Times New Roman" w:cs="Times New Roman"/>
          <w:sz w:val="18"/>
          <w:szCs w:val="18"/>
        </w:rPr>
        <w:t xml:space="preserve">Add a property to </w:t>
      </w:r>
      <w:r w:rsidRPr="004F34B3">
        <w:rPr>
          <w:rFonts w:ascii="Times New Roman" w:hAnsi="Times New Roman" w:cs="Times New Roman"/>
          <w:b/>
          <w:sz w:val="18"/>
          <w:szCs w:val="18"/>
        </w:rPr>
        <w:t>Item.h</w:t>
      </w:r>
      <w:r>
        <w:rPr>
          <w:rFonts w:ascii="Times New Roman" w:hAnsi="Times New Roman" w:cs="Times New Roman"/>
          <w:sz w:val="18"/>
          <w:szCs w:val="18"/>
        </w:rPr>
        <w:t xml:space="preserve"> to store the key: </w:t>
      </w:r>
      <w:r w:rsidRPr="004F34B3">
        <w:rPr>
          <w:rFonts w:ascii="Times New Roman" w:hAnsi="Times New Roman" w:cs="Times New Roman"/>
          <w:color w:val="760F50"/>
          <w:sz w:val="18"/>
          <w:szCs w:val="18"/>
        </w:rPr>
        <w:t>@property</w:t>
      </w:r>
      <w:r w:rsidRPr="004F34B3">
        <w:rPr>
          <w:rFonts w:ascii="Times New Roman" w:hAnsi="Times New Roman" w:cs="Times New Roman"/>
          <w:color w:val="000000"/>
          <w:sz w:val="18"/>
          <w:szCs w:val="18"/>
        </w:rPr>
        <w:t xml:space="preserve"> (</w:t>
      </w:r>
      <w:r w:rsidRPr="004F34B3">
        <w:rPr>
          <w:rFonts w:ascii="Times New Roman" w:hAnsi="Times New Roman" w:cs="Times New Roman"/>
          <w:color w:val="760F50"/>
          <w:sz w:val="18"/>
          <w:szCs w:val="18"/>
        </w:rPr>
        <w:t>nonatomic</w:t>
      </w:r>
      <w:r w:rsidRPr="004F34B3">
        <w:rPr>
          <w:rFonts w:ascii="Times New Roman" w:hAnsi="Times New Roman" w:cs="Times New Roman"/>
          <w:color w:val="000000"/>
          <w:sz w:val="18"/>
          <w:szCs w:val="18"/>
        </w:rPr>
        <w:t xml:space="preserve">, </w:t>
      </w:r>
      <w:r w:rsidRPr="004F34B3">
        <w:rPr>
          <w:rFonts w:ascii="Times New Roman" w:hAnsi="Times New Roman" w:cs="Times New Roman"/>
          <w:color w:val="760F50"/>
          <w:sz w:val="18"/>
          <w:szCs w:val="18"/>
        </w:rPr>
        <w:t>copy</w:t>
      </w:r>
      <w:r w:rsidRPr="004F34B3">
        <w:rPr>
          <w:rFonts w:ascii="Times New Roman" w:hAnsi="Times New Roman" w:cs="Times New Roman"/>
          <w:color w:val="000000"/>
          <w:sz w:val="18"/>
          <w:szCs w:val="18"/>
        </w:rPr>
        <w:t xml:space="preserve">) </w:t>
      </w:r>
      <w:r w:rsidRPr="004F34B3">
        <w:rPr>
          <w:rFonts w:ascii="Times New Roman" w:hAnsi="Times New Roman" w:cs="Times New Roman"/>
          <w:color w:val="5C2699"/>
          <w:sz w:val="18"/>
          <w:szCs w:val="18"/>
        </w:rPr>
        <w:t>NSString</w:t>
      </w:r>
      <w:r w:rsidRPr="004F34B3">
        <w:rPr>
          <w:rFonts w:ascii="Times New Roman" w:hAnsi="Times New Roman" w:cs="Times New Roman"/>
          <w:color w:val="000000"/>
          <w:sz w:val="18"/>
          <w:szCs w:val="18"/>
        </w:rPr>
        <w:t xml:space="preserve"> *imageKey;</w:t>
      </w:r>
      <w:r>
        <w:rPr>
          <w:rFonts w:ascii="Times New Roman" w:hAnsi="Times New Roman" w:cs="Times New Roman"/>
          <w:color w:val="000000"/>
          <w:sz w:val="18"/>
          <w:szCs w:val="18"/>
        </w:rPr>
        <w:t xml:space="preserve"> </w:t>
      </w:r>
      <w:r>
        <w:rPr>
          <w:rFonts w:ascii="Times New Roman" w:hAnsi="Times New Roman" w:cs="Times New Roman"/>
          <w:sz w:val="18"/>
          <w:szCs w:val="18"/>
        </w:rPr>
        <w:t xml:space="preserve">Synthesize </w:t>
      </w:r>
      <w:r w:rsidR="00E47017" w:rsidRPr="00CD4F6E">
        <w:rPr>
          <w:rFonts w:ascii="Times New Roman" w:hAnsi="Times New Roman" w:cs="Times New Roman"/>
          <w:sz w:val="18"/>
          <w:szCs w:val="18"/>
        </w:rPr>
        <w:t>prop</w:t>
      </w:r>
      <w:r>
        <w:rPr>
          <w:rFonts w:ascii="Times New Roman" w:hAnsi="Times New Roman" w:cs="Times New Roman"/>
          <w:sz w:val="18"/>
          <w:szCs w:val="18"/>
        </w:rPr>
        <w:t xml:space="preserve">erty in the </w:t>
      </w:r>
      <w:r>
        <w:rPr>
          <w:rFonts w:ascii="Times New Roman" w:hAnsi="Times New Roman" w:cs="Times New Roman"/>
          <w:b/>
          <w:sz w:val="18"/>
          <w:szCs w:val="18"/>
        </w:rPr>
        <w:t>Item.m</w:t>
      </w:r>
      <w:r>
        <w:rPr>
          <w:rFonts w:ascii="Times New Roman" w:hAnsi="Times New Roman" w:cs="Times New Roman"/>
          <w:sz w:val="18"/>
          <w:szCs w:val="18"/>
        </w:rPr>
        <w:t>:</w:t>
      </w:r>
      <w:r>
        <w:rPr>
          <w:rFonts w:ascii="Menlo Regular" w:hAnsi="Menlo Regular" w:cs="Menlo Regular"/>
          <w:color w:val="000000"/>
          <w:sz w:val="36"/>
          <w:szCs w:val="36"/>
        </w:rPr>
        <w:t xml:space="preserve"> </w:t>
      </w:r>
      <w:r w:rsidRPr="004F34B3">
        <w:rPr>
          <w:rFonts w:ascii="Times New Roman" w:hAnsi="Times New Roman" w:cs="Times New Roman"/>
          <w:color w:val="760F50"/>
          <w:sz w:val="18"/>
          <w:szCs w:val="18"/>
        </w:rPr>
        <w:t>@synthesize</w:t>
      </w:r>
      <w:r w:rsidRPr="004F34B3">
        <w:rPr>
          <w:rFonts w:ascii="Times New Roman" w:hAnsi="Times New Roman" w:cs="Times New Roman"/>
          <w:color w:val="000000"/>
          <w:sz w:val="18"/>
          <w:szCs w:val="18"/>
        </w:rPr>
        <w:t xml:space="preserve"> imageKey;</w:t>
      </w:r>
    </w:p>
    <w:p w14:paraId="777C5902" w14:textId="19FA9DE5" w:rsidR="00E47017" w:rsidRPr="00CD4F6E" w:rsidRDefault="00E47017" w:rsidP="004F34B3">
      <w:pPr>
        <w:pStyle w:val="NoSpacing"/>
        <w:rPr>
          <w:rFonts w:ascii="Times New Roman" w:hAnsi="Times New Roman" w:cs="Times New Roman"/>
          <w:sz w:val="18"/>
          <w:szCs w:val="18"/>
        </w:rPr>
      </w:pPr>
    </w:p>
    <w:p w14:paraId="388EE9B0" w14:textId="40B799A7" w:rsidR="00E47017" w:rsidRPr="00CD4F6E" w:rsidRDefault="00E47017" w:rsidP="004F34B3">
      <w:pPr>
        <w:pStyle w:val="NoSpacing"/>
        <w:rPr>
          <w:rFonts w:ascii="Times New Roman" w:hAnsi="Times New Roman" w:cs="Times New Roman"/>
          <w:sz w:val="18"/>
          <w:szCs w:val="18"/>
        </w:rPr>
      </w:pPr>
      <w:r w:rsidRPr="00CD4F6E">
        <w:rPr>
          <w:rFonts w:ascii="Times New Roman" w:hAnsi="Times New Roman" w:cs="Times New Roman"/>
          <w:sz w:val="18"/>
          <w:szCs w:val="18"/>
        </w:rPr>
        <w:t>The image keys need</w:t>
      </w:r>
      <w:r w:rsidR="004F34B3">
        <w:rPr>
          <w:rFonts w:ascii="Times New Roman" w:hAnsi="Times New Roman" w:cs="Times New Roman"/>
          <w:sz w:val="18"/>
          <w:szCs w:val="18"/>
        </w:rPr>
        <w:t xml:space="preserve"> to be unique in order for </w:t>
      </w:r>
      <w:r w:rsidRPr="00CD4F6E">
        <w:rPr>
          <w:rFonts w:ascii="Times New Roman" w:hAnsi="Times New Roman" w:cs="Times New Roman"/>
          <w:sz w:val="18"/>
          <w:szCs w:val="18"/>
        </w:rPr>
        <w:t xml:space="preserve">dictionary to work. </w:t>
      </w:r>
      <w:r w:rsidR="004F34B3">
        <w:rPr>
          <w:rFonts w:ascii="Times New Roman" w:hAnsi="Times New Roman" w:cs="Times New Roman"/>
          <w:sz w:val="18"/>
          <w:szCs w:val="18"/>
        </w:rPr>
        <w:t>U</w:t>
      </w:r>
      <w:r w:rsidRPr="00CD4F6E">
        <w:rPr>
          <w:rFonts w:ascii="Times New Roman" w:hAnsi="Times New Roman" w:cs="Times New Roman"/>
          <w:sz w:val="18"/>
          <w:szCs w:val="18"/>
        </w:rPr>
        <w:t>se the Cocoa Touch mechanism for creating universally unique identifiers (UUIDs), also known as globally unique identifiers (GUIDs). Objects of type CFUUIDRef</w:t>
      </w:r>
      <w:r w:rsidR="004F34B3">
        <w:rPr>
          <w:rFonts w:ascii="Times New Roman" w:hAnsi="Times New Roman" w:cs="Times New Roman"/>
          <w:sz w:val="18"/>
          <w:szCs w:val="18"/>
        </w:rPr>
        <w:t xml:space="preserve"> </w:t>
      </w:r>
      <w:r w:rsidRPr="00CD4F6E">
        <w:rPr>
          <w:rFonts w:ascii="Times New Roman" w:hAnsi="Times New Roman" w:cs="Times New Roman"/>
          <w:sz w:val="18"/>
          <w:szCs w:val="18"/>
        </w:rPr>
        <w:t>globally unique identifiers (GUIDs). Objects of type</w:t>
      </w:r>
      <w:r w:rsidR="004F34B3">
        <w:rPr>
          <w:rFonts w:ascii="Times New Roman" w:hAnsi="Times New Roman" w:cs="Times New Roman"/>
          <w:sz w:val="18"/>
          <w:szCs w:val="18"/>
        </w:rPr>
        <w:t xml:space="preserve"> </w:t>
      </w:r>
      <w:r w:rsidRPr="00CD4F6E">
        <w:rPr>
          <w:rFonts w:ascii="Times New Roman" w:hAnsi="Times New Roman" w:cs="Times New Roman"/>
          <w:sz w:val="18"/>
          <w:szCs w:val="18"/>
        </w:rPr>
        <w:t>CFUUIDRef</w:t>
      </w:r>
      <w:r w:rsidR="004F34B3">
        <w:rPr>
          <w:rFonts w:ascii="Times New Roman" w:hAnsi="Times New Roman" w:cs="Times New Roman"/>
          <w:sz w:val="18"/>
          <w:szCs w:val="18"/>
        </w:rPr>
        <w:t xml:space="preserve"> </w:t>
      </w:r>
      <w:r w:rsidRPr="00CD4F6E">
        <w:rPr>
          <w:rFonts w:ascii="Times New Roman" w:hAnsi="Times New Roman" w:cs="Times New Roman"/>
          <w:sz w:val="18"/>
          <w:szCs w:val="18"/>
        </w:rPr>
        <w:t>represent a UUID and are generated using the time, a counter, and a hardware identifier, which is usually the MAC address of the ethernet card.</w:t>
      </w:r>
    </w:p>
    <w:p w14:paraId="0251038D" w14:textId="7224DF3B" w:rsidR="00E47017" w:rsidRPr="00CD4F6E" w:rsidRDefault="00E47017"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CF means CFUUIDRef comes from the Core Foundation framework (</w:t>
      </w:r>
      <w:r w:rsidR="009823FE">
        <w:rPr>
          <w:rFonts w:ascii="Times New Roman" w:hAnsi="Times New Roman" w:cs="Times New Roman"/>
          <w:sz w:val="18"/>
          <w:szCs w:val="18"/>
        </w:rPr>
        <w:t xml:space="preserve">Ref </w:t>
      </w:r>
      <w:r w:rsidRPr="00CD4F6E">
        <w:rPr>
          <w:rFonts w:ascii="Times New Roman" w:hAnsi="Times New Roman" w:cs="Times New Roman"/>
          <w:sz w:val="18"/>
          <w:szCs w:val="18"/>
        </w:rPr>
        <w:t>is a pointer). Core Foundation is a collection of C “classes” and functions. Core Foundation objects are created by calling a function that begins with the type of object being created and contains the word Create (CFUUIDCreate). When creating a Core Foundation object, the first argument specifies how memory is allocated. In practice, you pass kCFAllocatorDefault and let the system make that choice.</w:t>
      </w:r>
      <w:r w:rsidR="009823FE">
        <w:rPr>
          <w:rFonts w:ascii="Times New Roman" w:hAnsi="Times New Roman" w:cs="Times New Roman"/>
          <w:sz w:val="18"/>
          <w:szCs w:val="18"/>
        </w:rPr>
        <w:t xml:space="preserve"> </w:t>
      </w:r>
      <w:r w:rsidRPr="00CD4F6E">
        <w:rPr>
          <w:rFonts w:ascii="Times New Roman" w:hAnsi="Times New Roman" w:cs="Times New Roman"/>
          <w:sz w:val="18"/>
          <w:szCs w:val="18"/>
        </w:rPr>
        <w:t>Once created, a CFUUIDRef is just an array of bytes and, if represented as a string, will look something like this: 28153B74-4D6A-12F6-9D61-155EA4C32167</w:t>
      </w:r>
      <w:r w:rsidR="009823FE">
        <w:rPr>
          <w:rFonts w:ascii="Times New Roman" w:hAnsi="Times New Roman" w:cs="Times New Roman"/>
          <w:sz w:val="18"/>
          <w:szCs w:val="18"/>
        </w:rPr>
        <w:t xml:space="preserve">. </w:t>
      </w:r>
      <w:r w:rsidRPr="00CD4F6E">
        <w:rPr>
          <w:rFonts w:ascii="Times New Roman" w:hAnsi="Times New Roman" w:cs="Times New Roman"/>
          <w:sz w:val="18"/>
          <w:szCs w:val="18"/>
        </w:rPr>
        <w:t>This UUID will be used in two way</w:t>
      </w:r>
      <w:r w:rsidR="009823FE">
        <w:rPr>
          <w:rFonts w:ascii="Times New Roman" w:hAnsi="Times New Roman" w:cs="Times New Roman"/>
          <w:sz w:val="18"/>
          <w:szCs w:val="18"/>
        </w:rPr>
        <w:t xml:space="preserve">s: it will be the key in the </w:t>
      </w:r>
      <w:r w:rsidRPr="00CD4F6E">
        <w:rPr>
          <w:rFonts w:ascii="Times New Roman" w:hAnsi="Times New Roman" w:cs="Times New Roman"/>
          <w:sz w:val="18"/>
          <w:szCs w:val="18"/>
        </w:rPr>
        <w:t>ImageStore’s dictionary and in a later chapter, it will be the name of the image file on the filesystem. Because keys in a dictionary and paths on the filesystem are typically strings, we want to represent the UUID as a string instead of an array of bytes.</w:t>
      </w:r>
    </w:p>
    <w:p w14:paraId="7EAF4CD2" w14:textId="284E3AE4" w:rsidR="00E47017" w:rsidRPr="00CD4F6E" w:rsidRDefault="00D3649C" w:rsidP="00E47017">
      <w:pPr>
        <w:pStyle w:val="NoSpacing"/>
        <w:rPr>
          <w:rFonts w:ascii="Times New Roman" w:hAnsi="Times New Roman" w:cs="Times New Roman"/>
          <w:sz w:val="18"/>
          <w:szCs w:val="18"/>
        </w:rPr>
      </w:pPr>
      <w:r w:rsidRPr="00D3649C">
        <w:rPr>
          <w:rFonts w:ascii="Times New Roman" w:hAnsi="Times New Roman" w:cs="Times New Roman"/>
          <w:b/>
          <w:sz w:val="18"/>
          <w:szCs w:val="18"/>
        </w:rPr>
        <w:lastRenderedPageBreak/>
        <w:t>T</w:t>
      </w:r>
      <w:r w:rsidR="00E47017" w:rsidRPr="00D3649C">
        <w:rPr>
          <w:rFonts w:ascii="Times New Roman" w:hAnsi="Times New Roman" w:cs="Times New Roman"/>
          <w:b/>
          <w:sz w:val="18"/>
          <w:szCs w:val="18"/>
        </w:rPr>
        <w:t>he memory management rules when it comes to Core Foundation objects</w:t>
      </w:r>
      <w:r w:rsidR="00E47017" w:rsidRPr="00CD4F6E">
        <w:rPr>
          <w:rFonts w:ascii="Times New Roman" w:hAnsi="Times New Roman" w:cs="Times New Roman"/>
          <w:sz w:val="18"/>
          <w:szCs w:val="18"/>
        </w:rPr>
        <w:t>.</w:t>
      </w:r>
    </w:p>
    <w:p w14:paraId="26230C53" w14:textId="77777777" w:rsidR="00E47017" w:rsidRPr="00CD4F6E" w:rsidRDefault="00E47017" w:rsidP="00D3649C">
      <w:pPr>
        <w:pStyle w:val="NoSpacing"/>
        <w:numPr>
          <w:ilvl w:val="0"/>
          <w:numId w:val="8"/>
        </w:numPr>
        <w:rPr>
          <w:rFonts w:ascii="Times New Roman" w:hAnsi="Times New Roman" w:cs="Times New Roman"/>
          <w:sz w:val="18"/>
          <w:szCs w:val="18"/>
        </w:rPr>
      </w:pPr>
      <w:r w:rsidRPr="00CD4F6E">
        <w:rPr>
          <w:rFonts w:ascii="Times New Roman" w:hAnsi="Times New Roman" w:cs="Times New Roman"/>
          <w:sz w:val="18"/>
          <w:szCs w:val="18"/>
        </w:rPr>
        <w:t>A variable only owns the object it points to if the function that created the object has the word Create or Copy in it.</w:t>
      </w:r>
    </w:p>
    <w:p w14:paraId="299CA5B1" w14:textId="33A9CC94" w:rsidR="00E47017" w:rsidRPr="00CD4F6E" w:rsidRDefault="00E47017" w:rsidP="00D3649C">
      <w:pPr>
        <w:pStyle w:val="NoSpacing"/>
        <w:numPr>
          <w:ilvl w:val="0"/>
          <w:numId w:val="8"/>
        </w:numPr>
        <w:rPr>
          <w:rFonts w:ascii="Times New Roman" w:hAnsi="Times New Roman" w:cs="Times New Roman"/>
          <w:sz w:val="18"/>
          <w:szCs w:val="18"/>
        </w:rPr>
      </w:pPr>
      <w:r w:rsidRPr="00CD4F6E">
        <w:rPr>
          <w:rFonts w:ascii="Times New Roman" w:hAnsi="Times New Roman" w:cs="Times New Roman"/>
          <w:sz w:val="18"/>
          <w:szCs w:val="18"/>
        </w:rPr>
        <w:t>If a pointer owns a C</w:t>
      </w:r>
      <w:r w:rsidR="00D3649C">
        <w:rPr>
          <w:rFonts w:ascii="Times New Roman" w:hAnsi="Times New Roman" w:cs="Times New Roman"/>
          <w:sz w:val="18"/>
          <w:szCs w:val="18"/>
        </w:rPr>
        <w:t xml:space="preserve">ore Foundation object, </w:t>
      </w:r>
      <w:r w:rsidRPr="00CD4F6E">
        <w:rPr>
          <w:rFonts w:ascii="Times New Roman" w:hAnsi="Times New Roman" w:cs="Times New Roman"/>
          <w:sz w:val="18"/>
          <w:szCs w:val="18"/>
        </w:rPr>
        <w:t xml:space="preserve">call CFRelease before you lose that pointer. </w:t>
      </w:r>
      <w:r w:rsidR="00D3649C">
        <w:rPr>
          <w:rFonts w:ascii="Times New Roman" w:hAnsi="Times New Roman" w:cs="Times New Roman"/>
          <w:sz w:val="18"/>
          <w:szCs w:val="18"/>
        </w:rPr>
        <w:t>A</w:t>
      </w:r>
      <w:r w:rsidRPr="00CD4F6E">
        <w:rPr>
          <w:rFonts w:ascii="Times New Roman" w:hAnsi="Times New Roman" w:cs="Times New Roman"/>
          <w:sz w:val="18"/>
          <w:szCs w:val="18"/>
        </w:rPr>
        <w:t xml:space="preserve"> pointer can be lost if it is set to point at something else (including nil) or if the pointer itself is being destroyed.</w:t>
      </w:r>
    </w:p>
    <w:p w14:paraId="798D5376" w14:textId="6DCFEDC2" w:rsidR="00E47017" w:rsidRPr="00CD4F6E" w:rsidRDefault="00D3649C" w:rsidP="00D3649C">
      <w:pPr>
        <w:pStyle w:val="NoSpacing"/>
        <w:numPr>
          <w:ilvl w:val="0"/>
          <w:numId w:val="8"/>
        </w:numPr>
        <w:rPr>
          <w:rFonts w:ascii="Times New Roman" w:hAnsi="Times New Roman" w:cs="Times New Roman"/>
          <w:sz w:val="18"/>
          <w:szCs w:val="18"/>
        </w:rPr>
      </w:pPr>
      <w:r>
        <w:rPr>
          <w:rFonts w:ascii="Times New Roman" w:hAnsi="Times New Roman" w:cs="Times New Roman"/>
          <w:sz w:val="18"/>
          <w:szCs w:val="18"/>
        </w:rPr>
        <w:t xml:space="preserve">Once you </w:t>
      </w:r>
      <w:r w:rsidR="00E47017" w:rsidRPr="00CD4F6E">
        <w:rPr>
          <w:rFonts w:ascii="Times New Roman" w:hAnsi="Times New Roman" w:cs="Times New Roman"/>
          <w:sz w:val="18"/>
          <w:szCs w:val="18"/>
        </w:rPr>
        <w:t xml:space="preserve">CFRelease </w:t>
      </w:r>
      <w:r>
        <w:rPr>
          <w:rFonts w:ascii="Times New Roman" w:hAnsi="Times New Roman" w:cs="Times New Roman"/>
          <w:sz w:val="18"/>
          <w:szCs w:val="18"/>
        </w:rPr>
        <w:t xml:space="preserve">is called </w:t>
      </w:r>
      <w:r w:rsidR="00E47017" w:rsidRPr="00CD4F6E">
        <w:rPr>
          <w:rFonts w:ascii="Times New Roman" w:hAnsi="Times New Roman" w:cs="Times New Roman"/>
          <w:sz w:val="18"/>
          <w:szCs w:val="18"/>
        </w:rPr>
        <w:t xml:space="preserve">on a pointer, </w:t>
      </w:r>
      <w:r>
        <w:rPr>
          <w:rFonts w:ascii="Times New Roman" w:hAnsi="Times New Roman" w:cs="Times New Roman"/>
          <w:sz w:val="18"/>
          <w:szCs w:val="18"/>
        </w:rPr>
        <w:t>the</w:t>
      </w:r>
      <w:r w:rsidR="00E47017" w:rsidRPr="00CD4F6E">
        <w:rPr>
          <w:rFonts w:ascii="Times New Roman" w:hAnsi="Times New Roman" w:cs="Times New Roman"/>
          <w:sz w:val="18"/>
          <w:szCs w:val="18"/>
        </w:rPr>
        <w:t xml:space="preserve"> pointer</w:t>
      </w:r>
      <w:r>
        <w:rPr>
          <w:rFonts w:ascii="Times New Roman" w:hAnsi="Times New Roman" w:cs="Times New Roman"/>
          <w:sz w:val="18"/>
          <w:szCs w:val="18"/>
        </w:rPr>
        <w:t xml:space="preserve"> cannot be accessed</w:t>
      </w:r>
      <w:r w:rsidR="00E47017" w:rsidRPr="00CD4F6E">
        <w:rPr>
          <w:rFonts w:ascii="Times New Roman" w:hAnsi="Times New Roman" w:cs="Times New Roman"/>
          <w:sz w:val="18"/>
          <w:szCs w:val="18"/>
        </w:rPr>
        <w:t xml:space="preserve"> again.</w:t>
      </w:r>
    </w:p>
    <w:p w14:paraId="5CE123BC" w14:textId="77777777" w:rsidR="00D3649C" w:rsidRDefault="00D3649C" w:rsidP="00E47017">
      <w:pPr>
        <w:pStyle w:val="NoSpacing"/>
        <w:rPr>
          <w:rFonts w:ascii="Times New Roman" w:hAnsi="Times New Roman" w:cs="Times New Roman"/>
          <w:noProof/>
          <w:sz w:val="18"/>
          <w:szCs w:val="18"/>
        </w:rPr>
      </w:pPr>
    </w:p>
    <w:p w14:paraId="5E935EF0" w14:textId="19BA3A56" w:rsidR="00E47017" w:rsidRDefault="00D3649C" w:rsidP="00E47017">
      <w:pPr>
        <w:pStyle w:val="NoSpacing"/>
        <w:rPr>
          <w:rFonts w:ascii="Times New Roman" w:hAnsi="Times New Roman" w:cs="Times New Roman"/>
          <w:sz w:val="18"/>
          <w:szCs w:val="18"/>
        </w:rPr>
      </w:pPr>
      <w:r w:rsidRPr="00D3649C">
        <w:rPr>
          <w:rFonts w:ascii="Times New Roman" w:hAnsi="Times New Roman" w:cs="Times New Roman"/>
          <w:b/>
          <w:noProof/>
          <w:sz w:val="18"/>
          <w:szCs w:val="18"/>
          <w:u w:val="single"/>
        </w:rPr>
        <w:t>Step 7</w:t>
      </w:r>
      <w:r>
        <w:rPr>
          <w:rFonts w:ascii="Times New Roman" w:hAnsi="Times New Roman" w:cs="Times New Roman"/>
          <w:b/>
          <w:noProof/>
          <w:sz w:val="18"/>
          <w:szCs w:val="18"/>
        </w:rPr>
        <w:t>:</w:t>
      </w:r>
      <w:r>
        <w:rPr>
          <w:rFonts w:ascii="Times New Roman" w:hAnsi="Times New Roman" w:cs="Times New Roman"/>
          <w:sz w:val="18"/>
          <w:szCs w:val="18"/>
        </w:rPr>
        <w:t xml:space="preserve"> teach</w:t>
      </w:r>
      <w:r w:rsidR="00E47017" w:rsidRPr="00CD4F6E">
        <w:rPr>
          <w:rFonts w:ascii="Times New Roman" w:hAnsi="Times New Roman" w:cs="Times New Roman"/>
          <w:sz w:val="18"/>
          <w:szCs w:val="18"/>
        </w:rPr>
        <w:t xml:space="preserve"> DetailViewController how to gra</w:t>
      </w:r>
      <w:r w:rsidR="00E61C63">
        <w:rPr>
          <w:rFonts w:ascii="Times New Roman" w:hAnsi="Times New Roman" w:cs="Times New Roman"/>
          <w:sz w:val="18"/>
          <w:szCs w:val="18"/>
        </w:rPr>
        <w:t xml:space="preserve">b the image for the selected </w:t>
      </w:r>
      <w:r w:rsidR="00E47017" w:rsidRPr="00CD4F6E">
        <w:rPr>
          <w:rFonts w:ascii="Times New Roman" w:hAnsi="Times New Roman" w:cs="Times New Roman"/>
          <w:sz w:val="18"/>
          <w:szCs w:val="18"/>
        </w:rPr>
        <w:t>Item and place it in its imageView.The DetailViewController’s view will appear at two times: when the user taps a row in ItemsViewController and when the UIImagePickerController is dismissed. In both of these situations, the imageView should be pop</w:t>
      </w:r>
      <w:r>
        <w:rPr>
          <w:rFonts w:ascii="Times New Roman" w:hAnsi="Times New Roman" w:cs="Times New Roman"/>
          <w:sz w:val="18"/>
          <w:szCs w:val="18"/>
        </w:rPr>
        <w:t xml:space="preserve">ulated with the image of the </w:t>
      </w:r>
      <w:r w:rsidR="00E47017" w:rsidRPr="00CD4F6E">
        <w:rPr>
          <w:rFonts w:ascii="Times New Roman" w:hAnsi="Times New Roman" w:cs="Times New Roman"/>
          <w:sz w:val="18"/>
          <w:szCs w:val="18"/>
        </w:rPr>
        <w:t xml:space="preserve">Item being displayed. In </w:t>
      </w:r>
      <w:r w:rsidR="00E47017" w:rsidRPr="00D3649C">
        <w:rPr>
          <w:rFonts w:ascii="Times New Roman" w:hAnsi="Times New Roman" w:cs="Times New Roman"/>
          <w:b/>
          <w:sz w:val="18"/>
          <w:szCs w:val="18"/>
        </w:rPr>
        <w:t>DetailViewController.m</w:t>
      </w:r>
      <w:r>
        <w:rPr>
          <w:rFonts w:ascii="Times New Roman" w:hAnsi="Times New Roman" w:cs="Times New Roman"/>
          <w:sz w:val="18"/>
          <w:szCs w:val="18"/>
        </w:rPr>
        <w:t>:</w:t>
      </w:r>
    </w:p>
    <w:p w14:paraId="185CC4F8" w14:textId="77777777" w:rsidR="00E61C63" w:rsidRDefault="00E61C63" w:rsidP="00E47017">
      <w:pPr>
        <w:pStyle w:val="NoSpacing"/>
        <w:rPr>
          <w:rFonts w:ascii="Times New Roman" w:hAnsi="Times New Roman" w:cs="Times New Roman"/>
          <w:sz w:val="18"/>
          <w:szCs w:val="18"/>
        </w:rPr>
      </w:pPr>
    </w:p>
    <w:p w14:paraId="2DB1C849"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w:t>
      </w:r>
      <w:r w:rsidRPr="00E61C63">
        <w:rPr>
          <w:rFonts w:ascii="Times New Roman" w:hAnsi="Times New Roman" w:cs="Times New Roman"/>
          <w:color w:val="760F50"/>
          <w:sz w:val="18"/>
          <w:szCs w:val="18"/>
        </w:rPr>
        <w:t>void</w:t>
      </w:r>
      <w:r w:rsidRPr="00E61C63">
        <w:rPr>
          <w:rFonts w:ascii="Times New Roman" w:hAnsi="Times New Roman" w:cs="Times New Roman"/>
          <w:color w:val="000000"/>
          <w:sz w:val="18"/>
          <w:szCs w:val="18"/>
        </w:rPr>
        <w:t>)viewWillAppear:(</w:t>
      </w:r>
      <w:r w:rsidRPr="00E61C63">
        <w:rPr>
          <w:rFonts w:ascii="Times New Roman" w:hAnsi="Times New Roman" w:cs="Times New Roman"/>
          <w:color w:val="760F50"/>
          <w:sz w:val="18"/>
          <w:szCs w:val="18"/>
        </w:rPr>
        <w:t>BOOL</w:t>
      </w:r>
      <w:r w:rsidRPr="00E61C63">
        <w:rPr>
          <w:rFonts w:ascii="Times New Roman" w:hAnsi="Times New Roman" w:cs="Times New Roman"/>
          <w:color w:val="000000"/>
          <w:sz w:val="18"/>
          <w:szCs w:val="18"/>
        </w:rPr>
        <w:t>)animated</w:t>
      </w:r>
    </w:p>
    <w:p w14:paraId="185D6CD1"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w:t>
      </w:r>
    </w:p>
    <w:p w14:paraId="0BA5B5B0" w14:textId="15546A19"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Pr>
          <w:rFonts w:ascii="Times New Roman" w:hAnsi="Times New Roman" w:cs="Times New Roman"/>
          <w:color w:val="000000"/>
          <w:sz w:val="18"/>
          <w:szCs w:val="18"/>
        </w:rPr>
        <w:t>…</w:t>
      </w:r>
    </w:p>
    <w:p w14:paraId="6F37CFD7"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5C2699"/>
          <w:sz w:val="18"/>
          <w:szCs w:val="18"/>
        </w:rPr>
        <w:t>NSString</w:t>
      </w:r>
      <w:r w:rsidRPr="00E61C63">
        <w:rPr>
          <w:rFonts w:ascii="Times New Roman" w:hAnsi="Times New Roman" w:cs="Times New Roman"/>
          <w:color w:val="000000"/>
          <w:sz w:val="18"/>
          <w:szCs w:val="18"/>
        </w:rPr>
        <w:t xml:space="preserve"> *imageKey = [</w:t>
      </w:r>
      <w:r w:rsidRPr="00E61C63">
        <w:rPr>
          <w:rFonts w:ascii="Times New Roman" w:hAnsi="Times New Roman" w:cs="Times New Roman"/>
          <w:color w:val="3F6E74"/>
          <w:sz w:val="18"/>
          <w:szCs w:val="18"/>
        </w:rPr>
        <w:t>item</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26474B"/>
          <w:sz w:val="18"/>
          <w:szCs w:val="18"/>
        </w:rPr>
        <w:t>imageKey</w:t>
      </w:r>
      <w:r w:rsidRPr="00E61C63">
        <w:rPr>
          <w:rFonts w:ascii="Times New Roman" w:hAnsi="Times New Roman" w:cs="Times New Roman"/>
          <w:color w:val="000000"/>
          <w:sz w:val="18"/>
          <w:szCs w:val="18"/>
        </w:rPr>
        <w:t>];</w:t>
      </w:r>
    </w:p>
    <w:p w14:paraId="4B2D6011"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p>
    <w:p w14:paraId="26CB5AD9"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760F50"/>
          <w:sz w:val="18"/>
          <w:szCs w:val="18"/>
        </w:rPr>
        <w:t>if</w:t>
      </w:r>
      <w:r w:rsidRPr="00E61C63">
        <w:rPr>
          <w:rFonts w:ascii="Times New Roman" w:hAnsi="Times New Roman" w:cs="Times New Roman"/>
          <w:color w:val="000000"/>
          <w:sz w:val="18"/>
          <w:szCs w:val="18"/>
        </w:rPr>
        <w:t>(imageKey)</w:t>
      </w:r>
    </w:p>
    <w:p w14:paraId="6268F52C"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p>
    <w:p w14:paraId="6F92779E"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236E25"/>
          <w:sz w:val="18"/>
          <w:szCs w:val="18"/>
        </w:rPr>
        <w:t>// Get image for image key from image store</w:t>
      </w:r>
    </w:p>
    <w:p w14:paraId="6103D20C"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5C2699"/>
          <w:sz w:val="18"/>
          <w:szCs w:val="18"/>
        </w:rPr>
        <w:t>UIImage</w:t>
      </w:r>
      <w:r w:rsidRPr="00E61C63">
        <w:rPr>
          <w:rFonts w:ascii="Times New Roman" w:hAnsi="Times New Roman" w:cs="Times New Roman"/>
          <w:color w:val="000000"/>
          <w:sz w:val="18"/>
          <w:szCs w:val="18"/>
        </w:rPr>
        <w:t xml:space="preserve"> *imageToDisplay = [[</w:t>
      </w:r>
      <w:r w:rsidRPr="00E61C63">
        <w:rPr>
          <w:rFonts w:ascii="Times New Roman" w:hAnsi="Times New Roman" w:cs="Times New Roman"/>
          <w:color w:val="3F6E74"/>
          <w:sz w:val="18"/>
          <w:szCs w:val="18"/>
        </w:rPr>
        <w:t>ImageStore</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26474B"/>
          <w:sz w:val="18"/>
          <w:szCs w:val="18"/>
        </w:rPr>
        <w:t>sharedImageStore</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26474B"/>
          <w:sz w:val="18"/>
          <w:szCs w:val="18"/>
        </w:rPr>
        <w:t>imageForKey</w:t>
      </w:r>
      <w:r w:rsidRPr="00E61C63">
        <w:rPr>
          <w:rFonts w:ascii="Times New Roman" w:hAnsi="Times New Roman" w:cs="Times New Roman"/>
          <w:color w:val="000000"/>
          <w:sz w:val="18"/>
          <w:szCs w:val="18"/>
        </w:rPr>
        <w:t>:imageKey];</w:t>
      </w:r>
    </w:p>
    <w:p w14:paraId="6A9DF4B1"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p>
    <w:p w14:paraId="48C11E70"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236E25"/>
          <w:sz w:val="18"/>
          <w:szCs w:val="18"/>
        </w:rPr>
        <w:t>// Use that image to put on the screen in imageView</w:t>
      </w:r>
    </w:p>
    <w:p w14:paraId="33B99D5C"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3F6E74"/>
          <w:sz w:val="18"/>
          <w:szCs w:val="18"/>
        </w:rPr>
        <w:t>imageView</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2E0D6E"/>
          <w:sz w:val="18"/>
          <w:szCs w:val="18"/>
        </w:rPr>
        <w:t>setImage</w:t>
      </w:r>
      <w:r w:rsidRPr="00E61C63">
        <w:rPr>
          <w:rFonts w:ascii="Times New Roman" w:hAnsi="Times New Roman" w:cs="Times New Roman"/>
          <w:color w:val="000000"/>
          <w:sz w:val="18"/>
          <w:szCs w:val="18"/>
        </w:rPr>
        <w:t>:imageToDisplay];</w:t>
      </w:r>
    </w:p>
    <w:p w14:paraId="72D690C2"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p>
    <w:p w14:paraId="2C7C677A"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760F50"/>
          <w:sz w:val="18"/>
          <w:szCs w:val="18"/>
        </w:rPr>
        <w:t>else</w:t>
      </w:r>
    </w:p>
    <w:p w14:paraId="3B9A76AE" w14:textId="77777777"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236E25"/>
          <w:sz w:val="18"/>
          <w:szCs w:val="18"/>
        </w:rPr>
        <w:t>// Clear the imageView</w:t>
      </w:r>
    </w:p>
    <w:p w14:paraId="20778FDE" w14:textId="48B044A9" w:rsidR="00E61C63"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000000"/>
          <w:sz w:val="18"/>
          <w:szCs w:val="18"/>
        </w:rPr>
        <w:t xml:space="preserve">        [</w:t>
      </w:r>
      <w:r w:rsidRPr="00E61C63">
        <w:rPr>
          <w:rFonts w:ascii="Times New Roman" w:hAnsi="Times New Roman" w:cs="Times New Roman"/>
          <w:color w:val="3F6E74"/>
          <w:sz w:val="18"/>
          <w:szCs w:val="18"/>
        </w:rPr>
        <w:t>imageView</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2E0D6E"/>
          <w:sz w:val="18"/>
          <w:szCs w:val="18"/>
        </w:rPr>
        <w:t>setImage</w:t>
      </w:r>
      <w:r w:rsidRPr="00E61C63">
        <w:rPr>
          <w:rFonts w:ascii="Times New Roman" w:hAnsi="Times New Roman" w:cs="Times New Roman"/>
          <w:color w:val="000000"/>
          <w:sz w:val="18"/>
          <w:szCs w:val="18"/>
        </w:rPr>
        <w:t>:</w:t>
      </w:r>
      <w:r w:rsidRPr="00E61C63">
        <w:rPr>
          <w:rFonts w:ascii="Times New Roman" w:hAnsi="Times New Roman" w:cs="Times New Roman"/>
          <w:color w:val="760F50"/>
          <w:sz w:val="18"/>
          <w:szCs w:val="18"/>
        </w:rPr>
        <w:t>nil</w:t>
      </w:r>
      <w:r w:rsidRPr="00E61C63">
        <w:rPr>
          <w:rFonts w:ascii="Times New Roman" w:hAnsi="Times New Roman" w:cs="Times New Roman"/>
          <w:color w:val="000000"/>
          <w:sz w:val="18"/>
          <w:szCs w:val="18"/>
        </w:rPr>
        <w:t xml:space="preserve">]; </w:t>
      </w:r>
    </w:p>
    <w:p w14:paraId="39FD1BC3" w14:textId="25D70893" w:rsidR="00E61C63" w:rsidRPr="00E61C63" w:rsidRDefault="00E61C63" w:rsidP="00E61C63">
      <w:pPr>
        <w:pStyle w:val="NoSpacing"/>
        <w:rPr>
          <w:rFonts w:ascii="Times New Roman" w:hAnsi="Times New Roman" w:cs="Times New Roman"/>
          <w:sz w:val="18"/>
          <w:szCs w:val="18"/>
        </w:rPr>
      </w:pPr>
      <w:r w:rsidRPr="00E61C63">
        <w:rPr>
          <w:rFonts w:ascii="Times New Roman" w:hAnsi="Times New Roman" w:cs="Times New Roman"/>
          <w:color w:val="000000"/>
          <w:sz w:val="18"/>
          <w:szCs w:val="18"/>
        </w:rPr>
        <w:t>}</w:t>
      </w:r>
    </w:p>
    <w:p w14:paraId="459E68CF" w14:textId="77777777" w:rsidR="00D3649C" w:rsidRDefault="00D3649C" w:rsidP="00E47017">
      <w:pPr>
        <w:pStyle w:val="NoSpacing"/>
        <w:rPr>
          <w:rFonts w:ascii="Times New Roman" w:hAnsi="Times New Roman" w:cs="Times New Roman"/>
          <w:sz w:val="18"/>
          <w:szCs w:val="18"/>
        </w:rPr>
      </w:pPr>
    </w:p>
    <w:p w14:paraId="5D2FAF13" w14:textId="2889DACB" w:rsidR="00E61C63" w:rsidRDefault="00E61C63" w:rsidP="00E47017">
      <w:pPr>
        <w:pStyle w:val="NoSpacing"/>
        <w:rPr>
          <w:rFonts w:ascii="Times New Roman" w:hAnsi="Times New Roman" w:cs="Times New Roman"/>
          <w:sz w:val="18"/>
          <w:szCs w:val="18"/>
        </w:rPr>
      </w:pPr>
      <w:r w:rsidRPr="00D3649C">
        <w:rPr>
          <w:rFonts w:ascii="Times New Roman" w:hAnsi="Times New Roman" w:cs="Times New Roman"/>
          <w:b/>
          <w:noProof/>
          <w:sz w:val="18"/>
          <w:szCs w:val="18"/>
          <w:u w:val="single"/>
        </w:rPr>
        <w:t xml:space="preserve">Step </w:t>
      </w:r>
      <w:r>
        <w:rPr>
          <w:rFonts w:ascii="Times New Roman" w:hAnsi="Times New Roman" w:cs="Times New Roman"/>
          <w:b/>
          <w:noProof/>
          <w:sz w:val="18"/>
          <w:szCs w:val="18"/>
          <w:u w:val="single"/>
        </w:rPr>
        <w:t>8</w:t>
      </w:r>
      <w:r>
        <w:rPr>
          <w:rFonts w:ascii="Times New Roman" w:hAnsi="Times New Roman" w:cs="Times New Roman"/>
          <w:b/>
          <w:noProof/>
          <w:sz w:val="18"/>
          <w:szCs w:val="18"/>
        </w:rPr>
        <w:t>:</w:t>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When the keyboard appears on the screen in the item detail view, it obscures DetailViewController’s imageView. </w:t>
      </w:r>
      <w:r>
        <w:rPr>
          <w:rFonts w:ascii="Times New Roman" w:hAnsi="Times New Roman" w:cs="Times New Roman"/>
          <w:sz w:val="18"/>
          <w:szCs w:val="18"/>
        </w:rPr>
        <w:t>I</w:t>
      </w:r>
      <w:r w:rsidR="00E47017" w:rsidRPr="00CD4F6E">
        <w:rPr>
          <w:rFonts w:ascii="Times New Roman" w:hAnsi="Times New Roman" w:cs="Times New Roman"/>
          <w:sz w:val="18"/>
          <w:szCs w:val="18"/>
        </w:rPr>
        <w:t xml:space="preserve">mplement the delegate method </w:t>
      </w:r>
      <w:r w:rsidR="00E47017" w:rsidRPr="00E61C63">
        <w:rPr>
          <w:rFonts w:ascii="Times New Roman" w:hAnsi="Times New Roman" w:cs="Times New Roman"/>
          <w:b/>
          <w:sz w:val="18"/>
          <w:szCs w:val="18"/>
        </w:rPr>
        <w:t>textFieldShouldReturn:</w:t>
      </w:r>
      <w:r w:rsidR="00E47017" w:rsidRPr="00CD4F6E">
        <w:rPr>
          <w:rFonts w:ascii="Times New Roman" w:hAnsi="Times New Roman" w:cs="Times New Roman"/>
          <w:sz w:val="18"/>
          <w:szCs w:val="18"/>
        </w:rPr>
        <w:t xml:space="preserve"> to have the text field resign its first responder status to dismiss the keyboard when the return key is tapped. </w:t>
      </w:r>
    </w:p>
    <w:p w14:paraId="0D274569" w14:textId="335122AE" w:rsidR="00E47017" w:rsidRPr="00CD4F6E" w:rsidRDefault="00E61C63" w:rsidP="00E47017">
      <w:pPr>
        <w:pStyle w:val="NoSpacing"/>
        <w:rPr>
          <w:rFonts w:ascii="Times New Roman" w:hAnsi="Times New Roman" w:cs="Times New Roman"/>
          <w:sz w:val="18"/>
          <w:szCs w:val="18"/>
        </w:rPr>
      </w:pPr>
      <w:r>
        <w:rPr>
          <w:rFonts w:ascii="Times New Roman" w:hAnsi="Times New Roman" w:cs="Times New Roman"/>
          <w:sz w:val="18"/>
          <w:szCs w:val="18"/>
        </w:rPr>
        <w:t>I</w:t>
      </w:r>
      <w:r w:rsidR="00E47017" w:rsidRPr="00CD4F6E">
        <w:rPr>
          <w:rFonts w:ascii="Times New Roman" w:hAnsi="Times New Roman" w:cs="Times New Roman"/>
          <w:sz w:val="18"/>
          <w:szCs w:val="18"/>
        </w:rPr>
        <w:t xml:space="preserve">n </w:t>
      </w:r>
      <w:r w:rsidR="00E47017" w:rsidRPr="00132406">
        <w:rPr>
          <w:rFonts w:ascii="Times New Roman" w:hAnsi="Times New Roman" w:cs="Times New Roman"/>
          <w:b/>
          <w:sz w:val="18"/>
          <w:szCs w:val="18"/>
        </w:rPr>
        <w:t>DetailViewController.h</w:t>
      </w:r>
      <w:r w:rsidR="00E47017" w:rsidRPr="00132406">
        <w:rPr>
          <w:rFonts w:ascii="Times New Roman" w:hAnsi="Times New Roman" w:cs="Times New Roman"/>
          <w:sz w:val="18"/>
          <w:szCs w:val="18"/>
        </w:rPr>
        <w:t>,</w:t>
      </w:r>
      <w:r w:rsidR="00E47017" w:rsidRPr="00CD4F6E">
        <w:rPr>
          <w:rFonts w:ascii="Times New Roman" w:hAnsi="Times New Roman" w:cs="Times New Roman"/>
          <w:sz w:val="18"/>
          <w:szCs w:val="18"/>
        </w:rPr>
        <w:t xml:space="preserve"> have DetailViewController conform to the UITextFieldDelegate protocol.</w:t>
      </w:r>
    </w:p>
    <w:p w14:paraId="6F9842E8" w14:textId="2D0F6BBC" w:rsidR="00E47017" w:rsidRPr="00E61C63" w:rsidRDefault="00E61C63" w:rsidP="00E61C63">
      <w:pPr>
        <w:widowControl w:val="0"/>
        <w:tabs>
          <w:tab w:val="left" w:pos="866"/>
        </w:tabs>
        <w:autoSpaceDE w:val="0"/>
        <w:autoSpaceDN w:val="0"/>
        <w:adjustRightInd w:val="0"/>
        <w:rPr>
          <w:rFonts w:ascii="Times New Roman" w:hAnsi="Times New Roman" w:cs="Times New Roman"/>
          <w:color w:val="000000"/>
          <w:sz w:val="18"/>
          <w:szCs w:val="18"/>
        </w:rPr>
      </w:pPr>
      <w:r w:rsidRPr="00E61C63">
        <w:rPr>
          <w:rFonts w:ascii="Times New Roman" w:hAnsi="Times New Roman" w:cs="Times New Roman"/>
          <w:color w:val="760F50"/>
          <w:sz w:val="18"/>
          <w:szCs w:val="18"/>
        </w:rPr>
        <w:t>@interface</w:t>
      </w:r>
      <w:r w:rsidRPr="00E61C63">
        <w:rPr>
          <w:rFonts w:ascii="Times New Roman" w:hAnsi="Times New Roman" w:cs="Times New Roman"/>
          <w:color w:val="000000"/>
          <w:sz w:val="18"/>
          <w:szCs w:val="18"/>
        </w:rPr>
        <w:t xml:space="preserve"> DetailViewController : </w:t>
      </w:r>
      <w:r w:rsidRPr="00E61C63">
        <w:rPr>
          <w:rFonts w:ascii="Times New Roman" w:hAnsi="Times New Roman" w:cs="Times New Roman"/>
          <w:color w:val="5C2699"/>
          <w:sz w:val="18"/>
          <w:szCs w:val="18"/>
        </w:rPr>
        <w:t>UIViewController</w:t>
      </w:r>
      <w:r>
        <w:rPr>
          <w:rFonts w:ascii="Times New Roman" w:hAnsi="Times New Roman" w:cs="Times New Roman"/>
          <w:color w:val="5C2699"/>
          <w:sz w:val="18"/>
          <w:szCs w:val="18"/>
        </w:rPr>
        <w:t xml:space="preserve"> </w:t>
      </w:r>
      <w:r w:rsidRPr="00E61C63">
        <w:rPr>
          <w:rFonts w:ascii="Times New Roman" w:hAnsi="Times New Roman" w:cs="Times New Roman"/>
          <w:color w:val="000000"/>
          <w:sz w:val="18"/>
          <w:szCs w:val="18"/>
        </w:rPr>
        <w:t>&lt;</w:t>
      </w:r>
      <w:r>
        <w:rPr>
          <w:rFonts w:ascii="Times New Roman" w:hAnsi="Times New Roman" w:cs="Times New Roman"/>
          <w:color w:val="000000"/>
          <w:sz w:val="18"/>
          <w:szCs w:val="18"/>
        </w:rPr>
        <w:t xml:space="preserve"> </w:t>
      </w:r>
      <w:r>
        <w:rPr>
          <w:rFonts w:ascii="Times New Roman" w:hAnsi="Times New Roman" w:cs="Times New Roman"/>
          <w:color w:val="5C2699"/>
          <w:sz w:val="18"/>
          <w:szCs w:val="18"/>
        </w:rPr>
        <w:t>…</w:t>
      </w:r>
      <w:r w:rsidRPr="00E61C63">
        <w:rPr>
          <w:rFonts w:ascii="Times New Roman" w:hAnsi="Times New Roman" w:cs="Times New Roman"/>
          <w:color w:val="000000"/>
          <w:sz w:val="18"/>
          <w:szCs w:val="18"/>
        </w:rPr>
        <w:t xml:space="preserve"> </w:t>
      </w:r>
      <w:r w:rsidRPr="00E61C63">
        <w:rPr>
          <w:rFonts w:ascii="Times New Roman" w:hAnsi="Times New Roman" w:cs="Times New Roman"/>
          <w:color w:val="5C2699"/>
          <w:sz w:val="18"/>
          <w:szCs w:val="18"/>
        </w:rPr>
        <w:t>UITextFieldDelegate</w:t>
      </w:r>
      <w:r w:rsidRPr="00E61C63">
        <w:rPr>
          <w:rFonts w:ascii="Times New Roman" w:hAnsi="Times New Roman" w:cs="Times New Roman"/>
          <w:color w:val="000000"/>
          <w:sz w:val="18"/>
          <w:szCs w:val="18"/>
        </w:rPr>
        <w:t>&gt;</w:t>
      </w:r>
      <w:r w:rsidRPr="00E61C63">
        <w:rPr>
          <w:rFonts w:ascii="Times New Roman" w:hAnsi="Times New Roman" w:cs="Times New Roman"/>
          <w:sz w:val="18"/>
          <w:szCs w:val="18"/>
        </w:rPr>
        <w:t xml:space="preserve"> </w:t>
      </w:r>
    </w:p>
    <w:p w14:paraId="29C13516" w14:textId="020F5D18" w:rsidR="00132406" w:rsidRDefault="00132406" w:rsidP="00E47017">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132406">
        <w:rPr>
          <w:rFonts w:ascii="Times New Roman" w:hAnsi="Times New Roman" w:cs="Times New Roman"/>
          <w:b/>
          <w:sz w:val="18"/>
          <w:szCs w:val="18"/>
        </w:rPr>
        <w:t>DetailViewController.m</w:t>
      </w:r>
      <w:r w:rsidRPr="00CD4F6E">
        <w:rPr>
          <w:rFonts w:ascii="Times New Roman" w:hAnsi="Times New Roman" w:cs="Times New Roman"/>
          <w:sz w:val="18"/>
          <w:szCs w:val="18"/>
        </w:rPr>
        <w:t>, i</w:t>
      </w:r>
      <w:r>
        <w:rPr>
          <w:rFonts w:ascii="Times New Roman" w:hAnsi="Times New Roman" w:cs="Times New Roman"/>
          <w:sz w:val="18"/>
          <w:szCs w:val="18"/>
        </w:rPr>
        <w:t>mplement textFieldShouldReturn:</w:t>
      </w:r>
    </w:p>
    <w:p w14:paraId="764C68C0" w14:textId="77777777" w:rsidR="00132406" w:rsidRPr="00132406" w:rsidRDefault="00132406" w:rsidP="00132406">
      <w:pPr>
        <w:widowControl w:val="0"/>
        <w:tabs>
          <w:tab w:val="left" w:pos="866"/>
        </w:tabs>
        <w:autoSpaceDE w:val="0"/>
        <w:autoSpaceDN w:val="0"/>
        <w:adjustRightInd w:val="0"/>
        <w:rPr>
          <w:rFonts w:ascii="Times New Roman" w:hAnsi="Times New Roman" w:cs="Times New Roman"/>
          <w:color w:val="000000"/>
          <w:sz w:val="18"/>
          <w:szCs w:val="18"/>
        </w:rPr>
      </w:pPr>
      <w:r w:rsidRPr="00132406">
        <w:rPr>
          <w:rFonts w:ascii="Times New Roman" w:hAnsi="Times New Roman" w:cs="Times New Roman"/>
          <w:color w:val="000000"/>
          <w:sz w:val="18"/>
          <w:szCs w:val="18"/>
        </w:rPr>
        <w:t>- (</w:t>
      </w:r>
      <w:r w:rsidRPr="00132406">
        <w:rPr>
          <w:rFonts w:ascii="Times New Roman" w:hAnsi="Times New Roman" w:cs="Times New Roman"/>
          <w:color w:val="760F50"/>
          <w:sz w:val="18"/>
          <w:szCs w:val="18"/>
        </w:rPr>
        <w:t>BOOL</w:t>
      </w:r>
      <w:r w:rsidRPr="00132406">
        <w:rPr>
          <w:rFonts w:ascii="Times New Roman" w:hAnsi="Times New Roman" w:cs="Times New Roman"/>
          <w:color w:val="000000"/>
          <w:sz w:val="18"/>
          <w:szCs w:val="18"/>
        </w:rPr>
        <w:t>)textFieldShouldReturn:(</w:t>
      </w:r>
      <w:r w:rsidRPr="00132406">
        <w:rPr>
          <w:rFonts w:ascii="Times New Roman" w:hAnsi="Times New Roman" w:cs="Times New Roman"/>
          <w:color w:val="5C2699"/>
          <w:sz w:val="18"/>
          <w:szCs w:val="18"/>
        </w:rPr>
        <w:t>UITextField</w:t>
      </w:r>
      <w:r w:rsidRPr="00132406">
        <w:rPr>
          <w:rFonts w:ascii="Times New Roman" w:hAnsi="Times New Roman" w:cs="Times New Roman"/>
          <w:color w:val="000000"/>
          <w:sz w:val="18"/>
          <w:szCs w:val="18"/>
        </w:rPr>
        <w:t xml:space="preserve"> *)textField</w:t>
      </w:r>
    </w:p>
    <w:p w14:paraId="6C5B93F2" w14:textId="77777777" w:rsidR="00132406" w:rsidRPr="00132406" w:rsidRDefault="00132406" w:rsidP="00132406">
      <w:pPr>
        <w:widowControl w:val="0"/>
        <w:tabs>
          <w:tab w:val="left" w:pos="866"/>
        </w:tabs>
        <w:autoSpaceDE w:val="0"/>
        <w:autoSpaceDN w:val="0"/>
        <w:adjustRightInd w:val="0"/>
        <w:rPr>
          <w:rFonts w:ascii="Times New Roman" w:hAnsi="Times New Roman" w:cs="Times New Roman"/>
          <w:color w:val="000000"/>
          <w:sz w:val="18"/>
          <w:szCs w:val="18"/>
        </w:rPr>
      </w:pPr>
      <w:r w:rsidRPr="00132406">
        <w:rPr>
          <w:rFonts w:ascii="Times New Roman" w:hAnsi="Times New Roman" w:cs="Times New Roman"/>
          <w:color w:val="000000"/>
          <w:sz w:val="18"/>
          <w:szCs w:val="18"/>
        </w:rPr>
        <w:t>{</w:t>
      </w:r>
    </w:p>
    <w:p w14:paraId="1047910B" w14:textId="77777777" w:rsidR="00132406" w:rsidRPr="00132406" w:rsidRDefault="00132406" w:rsidP="00132406">
      <w:pPr>
        <w:widowControl w:val="0"/>
        <w:tabs>
          <w:tab w:val="left" w:pos="866"/>
        </w:tabs>
        <w:autoSpaceDE w:val="0"/>
        <w:autoSpaceDN w:val="0"/>
        <w:adjustRightInd w:val="0"/>
        <w:rPr>
          <w:rFonts w:ascii="Times New Roman" w:hAnsi="Times New Roman" w:cs="Times New Roman"/>
          <w:color w:val="000000"/>
          <w:sz w:val="18"/>
          <w:szCs w:val="18"/>
        </w:rPr>
      </w:pPr>
      <w:r w:rsidRPr="00132406">
        <w:rPr>
          <w:rFonts w:ascii="Times New Roman" w:hAnsi="Times New Roman" w:cs="Times New Roman"/>
          <w:color w:val="000000"/>
          <w:sz w:val="18"/>
          <w:szCs w:val="18"/>
        </w:rPr>
        <w:t xml:space="preserve">    [textField </w:t>
      </w:r>
      <w:r w:rsidRPr="00132406">
        <w:rPr>
          <w:rFonts w:ascii="Times New Roman" w:hAnsi="Times New Roman" w:cs="Times New Roman"/>
          <w:color w:val="2E0D6E"/>
          <w:sz w:val="18"/>
          <w:szCs w:val="18"/>
        </w:rPr>
        <w:t>resignFirstResponder</w:t>
      </w:r>
      <w:r w:rsidRPr="00132406">
        <w:rPr>
          <w:rFonts w:ascii="Times New Roman" w:hAnsi="Times New Roman" w:cs="Times New Roman"/>
          <w:color w:val="000000"/>
          <w:sz w:val="18"/>
          <w:szCs w:val="18"/>
        </w:rPr>
        <w:t>];</w:t>
      </w:r>
    </w:p>
    <w:p w14:paraId="24941CA7" w14:textId="77777777" w:rsidR="00132406" w:rsidRPr="00132406" w:rsidRDefault="00132406" w:rsidP="00132406">
      <w:pPr>
        <w:widowControl w:val="0"/>
        <w:tabs>
          <w:tab w:val="left" w:pos="866"/>
        </w:tabs>
        <w:autoSpaceDE w:val="0"/>
        <w:autoSpaceDN w:val="0"/>
        <w:adjustRightInd w:val="0"/>
        <w:rPr>
          <w:rFonts w:ascii="Times New Roman" w:hAnsi="Times New Roman" w:cs="Times New Roman"/>
          <w:color w:val="000000"/>
          <w:sz w:val="18"/>
          <w:szCs w:val="18"/>
        </w:rPr>
      </w:pPr>
      <w:r w:rsidRPr="00132406">
        <w:rPr>
          <w:rFonts w:ascii="Times New Roman" w:hAnsi="Times New Roman" w:cs="Times New Roman"/>
          <w:color w:val="000000"/>
          <w:sz w:val="18"/>
          <w:szCs w:val="18"/>
        </w:rPr>
        <w:t xml:space="preserve">    </w:t>
      </w:r>
      <w:r w:rsidRPr="00132406">
        <w:rPr>
          <w:rFonts w:ascii="Times New Roman" w:hAnsi="Times New Roman" w:cs="Times New Roman"/>
          <w:color w:val="760F50"/>
          <w:sz w:val="18"/>
          <w:szCs w:val="18"/>
        </w:rPr>
        <w:t>return</w:t>
      </w:r>
      <w:r w:rsidRPr="00132406">
        <w:rPr>
          <w:rFonts w:ascii="Times New Roman" w:hAnsi="Times New Roman" w:cs="Times New Roman"/>
          <w:color w:val="000000"/>
          <w:sz w:val="18"/>
          <w:szCs w:val="18"/>
        </w:rPr>
        <w:t xml:space="preserve"> </w:t>
      </w:r>
      <w:r w:rsidRPr="00132406">
        <w:rPr>
          <w:rFonts w:ascii="Times New Roman" w:hAnsi="Times New Roman" w:cs="Times New Roman"/>
          <w:color w:val="760F50"/>
          <w:sz w:val="18"/>
          <w:szCs w:val="18"/>
        </w:rPr>
        <w:t>YES</w:t>
      </w:r>
      <w:r w:rsidRPr="00132406">
        <w:rPr>
          <w:rFonts w:ascii="Times New Roman" w:hAnsi="Times New Roman" w:cs="Times New Roman"/>
          <w:color w:val="000000"/>
          <w:sz w:val="18"/>
          <w:szCs w:val="18"/>
        </w:rPr>
        <w:t>;</w:t>
      </w:r>
    </w:p>
    <w:p w14:paraId="237607A0" w14:textId="611BFB59" w:rsidR="00132406" w:rsidRPr="00132406" w:rsidRDefault="00132406" w:rsidP="00132406">
      <w:pPr>
        <w:pStyle w:val="NoSpacing"/>
        <w:rPr>
          <w:rFonts w:ascii="Times New Roman" w:hAnsi="Times New Roman" w:cs="Times New Roman"/>
          <w:sz w:val="18"/>
          <w:szCs w:val="18"/>
        </w:rPr>
      </w:pPr>
      <w:r w:rsidRPr="00132406">
        <w:rPr>
          <w:rFonts w:ascii="Times New Roman" w:hAnsi="Times New Roman" w:cs="Times New Roman"/>
          <w:color w:val="000000"/>
          <w:sz w:val="18"/>
          <w:szCs w:val="18"/>
        </w:rPr>
        <w:t>}</w:t>
      </w:r>
    </w:p>
    <w:p w14:paraId="741E6029" w14:textId="77777777" w:rsidR="00132406" w:rsidRDefault="00132406" w:rsidP="00E47017">
      <w:pPr>
        <w:pStyle w:val="NoSpacing"/>
        <w:rPr>
          <w:rFonts w:ascii="Times New Roman" w:hAnsi="Times New Roman" w:cs="Times New Roman"/>
          <w:sz w:val="18"/>
          <w:szCs w:val="18"/>
        </w:rPr>
      </w:pPr>
    </w:p>
    <w:p w14:paraId="77F5BB8B" w14:textId="6A013EAF" w:rsidR="00E47017" w:rsidRPr="00CD4F6E" w:rsidRDefault="00132406" w:rsidP="00E47017">
      <w:pPr>
        <w:pStyle w:val="NoSpacing"/>
        <w:rPr>
          <w:rFonts w:ascii="Times New Roman" w:hAnsi="Times New Roman" w:cs="Times New Roman"/>
          <w:sz w:val="18"/>
          <w:szCs w:val="18"/>
        </w:rPr>
      </w:pPr>
      <w:r w:rsidRPr="00D3649C">
        <w:rPr>
          <w:rFonts w:ascii="Times New Roman" w:hAnsi="Times New Roman" w:cs="Times New Roman"/>
          <w:b/>
          <w:noProof/>
          <w:sz w:val="18"/>
          <w:szCs w:val="18"/>
          <w:u w:val="single"/>
        </w:rPr>
        <w:t xml:space="preserve">Step </w:t>
      </w:r>
      <w:r>
        <w:rPr>
          <w:rFonts w:ascii="Times New Roman" w:hAnsi="Times New Roman" w:cs="Times New Roman"/>
          <w:b/>
          <w:noProof/>
          <w:sz w:val="18"/>
          <w:szCs w:val="18"/>
          <w:u w:val="single"/>
        </w:rPr>
        <w:t>9</w:t>
      </w:r>
      <w:r>
        <w:rPr>
          <w:rFonts w:ascii="Times New Roman" w:hAnsi="Times New Roman" w:cs="Times New Roman"/>
          <w:b/>
          <w:noProof/>
          <w:sz w:val="18"/>
          <w:szCs w:val="18"/>
        </w:rPr>
        <w:t>:</w:t>
      </w:r>
      <w:r>
        <w:rPr>
          <w:rFonts w:ascii="Times New Roman" w:hAnsi="Times New Roman" w:cs="Times New Roman"/>
          <w:sz w:val="18"/>
          <w:szCs w:val="18"/>
        </w:rPr>
        <w:t xml:space="preserve"> </w:t>
      </w:r>
      <w:r w:rsidR="00E47017" w:rsidRPr="00CD4F6E">
        <w:rPr>
          <w:rFonts w:ascii="Times New Roman" w:hAnsi="Times New Roman" w:cs="Times New Roman"/>
          <w:sz w:val="18"/>
          <w:szCs w:val="18"/>
        </w:rPr>
        <w:t xml:space="preserve">dismiss the keyboard if the user taps anywhere else on DetailViewController’s view. </w:t>
      </w:r>
      <w:r>
        <w:rPr>
          <w:rFonts w:ascii="Times New Roman" w:hAnsi="Times New Roman" w:cs="Times New Roman"/>
          <w:sz w:val="18"/>
          <w:szCs w:val="18"/>
        </w:rPr>
        <w:t>G</w:t>
      </w:r>
      <w:r w:rsidR="00E47017" w:rsidRPr="00CD4F6E">
        <w:rPr>
          <w:rFonts w:ascii="Times New Roman" w:hAnsi="Times New Roman" w:cs="Times New Roman"/>
          <w:sz w:val="18"/>
          <w:szCs w:val="18"/>
        </w:rPr>
        <w:t>et the vie</w:t>
      </w:r>
      <w:r>
        <w:rPr>
          <w:rFonts w:ascii="Times New Roman" w:hAnsi="Times New Roman" w:cs="Times New Roman"/>
          <w:sz w:val="18"/>
          <w:szCs w:val="18"/>
        </w:rPr>
        <w:t xml:space="preserve">w to send a message when tapped. </w:t>
      </w:r>
      <w:r w:rsidR="00E47017" w:rsidRPr="00CD4F6E">
        <w:rPr>
          <w:rFonts w:ascii="Times New Roman" w:hAnsi="Times New Roman" w:cs="Times New Roman"/>
          <w:sz w:val="18"/>
          <w:szCs w:val="18"/>
        </w:rPr>
        <w:t xml:space="preserve">Buttons inherit this target- action behavior from their superclass, </w:t>
      </w:r>
      <w:r w:rsidR="00E47017" w:rsidRPr="00132406">
        <w:rPr>
          <w:rFonts w:ascii="Times New Roman" w:hAnsi="Times New Roman" w:cs="Times New Roman"/>
          <w:b/>
          <w:sz w:val="18"/>
          <w:szCs w:val="18"/>
        </w:rPr>
        <w:t>UIControl</w:t>
      </w:r>
      <w:r w:rsidR="00E47017" w:rsidRPr="00CD4F6E">
        <w:rPr>
          <w:rFonts w:ascii="Times New Roman" w:hAnsi="Times New Roman" w:cs="Times New Roman"/>
          <w:sz w:val="18"/>
          <w:szCs w:val="18"/>
        </w:rPr>
        <w:t xml:space="preserve">. </w:t>
      </w:r>
      <w:r>
        <w:rPr>
          <w:rFonts w:ascii="Times New Roman" w:hAnsi="Times New Roman" w:cs="Times New Roman"/>
          <w:sz w:val="18"/>
          <w:szCs w:val="18"/>
        </w:rPr>
        <w:t>Change</w:t>
      </w:r>
      <w:r w:rsidR="00E47017" w:rsidRPr="00CD4F6E">
        <w:rPr>
          <w:rFonts w:ascii="Times New Roman" w:hAnsi="Times New Roman" w:cs="Times New Roman"/>
          <w:sz w:val="18"/>
          <w:szCs w:val="18"/>
        </w:rPr>
        <w:t xml:space="preserve"> the view of DetailViewController from an instance of </w:t>
      </w:r>
      <w:r w:rsidR="00E47017" w:rsidRPr="00132406">
        <w:rPr>
          <w:rFonts w:ascii="Times New Roman" w:hAnsi="Times New Roman" w:cs="Times New Roman"/>
          <w:b/>
          <w:sz w:val="18"/>
          <w:szCs w:val="18"/>
        </w:rPr>
        <w:t>UIView</w:t>
      </w:r>
      <w:r w:rsidR="00E47017" w:rsidRPr="00CD4F6E">
        <w:rPr>
          <w:rFonts w:ascii="Times New Roman" w:hAnsi="Times New Roman" w:cs="Times New Roman"/>
          <w:sz w:val="18"/>
          <w:szCs w:val="18"/>
        </w:rPr>
        <w:t xml:space="preserve"> to an instance of </w:t>
      </w:r>
      <w:r w:rsidR="00E47017" w:rsidRPr="00132406">
        <w:rPr>
          <w:rFonts w:ascii="Times New Roman" w:hAnsi="Times New Roman" w:cs="Times New Roman"/>
          <w:b/>
          <w:sz w:val="18"/>
          <w:szCs w:val="18"/>
        </w:rPr>
        <w:t xml:space="preserve">UIControl </w:t>
      </w:r>
      <w:r w:rsidR="00E47017" w:rsidRPr="00CD4F6E">
        <w:rPr>
          <w:rFonts w:ascii="Times New Roman" w:hAnsi="Times New Roman" w:cs="Times New Roman"/>
          <w:sz w:val="18"/>
          <w:szCs w:val="18"/>
        </w:rPr>
        <w:t>so that it can handle touch events.</w:t>
      </w:r>
    </w:p>
    <w:p w14:paraId="1F6DED69" w14:textId="77777777" w:rsidR="00C51F55" w:rsidRDefault="00E47017" w:rsidP="00C51F55">
      <w:pPr>
        <w:pStyle w:val="NoSpacing"/>
        <w:rPr>
          <w:rFonts w:ascii="Times New Roman" w:hAnsi="Times New Roman" w:cs="Times New Roman"/>
          <w:sz w:val="18"/>
          <w:szCs w:val="18"/>
        </w:rPr>
      </w:pPr>
      <w:r w:rsidRPr="00CD4F6E">
        <w:rPr>
          <w:rFonts w:ascii="Times New Roman" w:hAnsi="Times New Roman" w:cs="Times New Roman"/>
          <w:sz w:val="18"/>
          <w:szCs w:val="18"/>
        </w:rPr>
        <w:t xml:space="preserve">In </w:t>
      </w:r>
      <w:r w:rsidRPr="00132406">
        <w:rPr>
          <w:rFonts w:ascii="Times New Roman" w:hAnsi="Times New Roman" w:cs="Times New Roman"/>
          <w:b/>
          <w:sz w:val="18"/>
          <w:szCs w:val="18"/>
        </w:rPr>
        <w:t>DetailViewController.xib</w:t>
      </w:r>
      <w:r w:rsidRPr="00132406">
        <w:rPr>
          <w:rFonts w:ascii="Times New Roman" w:hAnsi="Times New Roman" w:cs="Times New Roman"/>
          <w:sz w:val="18"/>
          <w:szCs w:val="18"/>
        </w:rPr>
        <w:t xml:space="preserve">, </w:t>
      </w:r>
      <w:r w:rsidRPr="00CD4F6E">
        <w:rPr>
          <w:rFonts w:ascii="Times New Roman" w:hAnsi="Times New Roman" w:cs="Times New Roman"/>
          <w:sz w:val="18"/>
          <w:szCs w:val="18"/>
        </w:rPr>
        <w:t xml:space="preserve">select the </w:t>
      </w:r>
      <w:r w:rsidRPr="00132406">
        <w:rPr>
          <w:rFonts w:ascii="Times New Roman" w:hAnsi="Times New Roman" w:cs="Times New Roman"/>
          <w:sz w:val="18"/>
          <w:szCs w:val="18"/>
        </w:rPr>
        <w:t>main View object</w:t>
      </w:r>
      <w:r w:rsidR="00132406">
        <w:rPr>
          <w:rFonts w:ascii="Times New Roman" w:hAnsi="Times New Roman" w:cs="Times New Roman"/>
          <w:sz w:val="18"/>
          <w:szCs w:val="18"/>
        </w:rPr>
        <w:t xml:space="preserve"> </w:t>
      </w:r>
      <w:r w:rsidR="00132406" w:rsidRPr="00132406">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Open the identity inspector and change the view’s class to UIControl</w:t>
      </w:r>
      <w:r w:rsidR="00132406">
        <w:rPr>
          <w:rFonts w:ascii="Times New Roman" w:hAnsi="Times New Roman" w:cs="Times New Roman"/>
          <w:sz w:val="18"/>
          <w:szCs w:val="18"/>
        </w:rPr>
        <w:t xml:space="preserve">. </w:t>
      </w:r>
      <w:r w:rsidR="00132406" w:rsidRPr="00132406">
        <w:rPr>
          <w:rFonts w:ascii="Times New Roman" w:hAnsi="Times New Roman" w:cs="Times New Roman"/>
          <w:sz w:val="18"/>
          <w:szCs w:val="18"/>
        </w:rPr>
        <w:sym w:font="Wingdings" w:char="F0E0"/>
      </w:r>
      <w:r w:rsidR="00132406">
        <w:rPr>
          <w:rFonts w:ascii="Times New Roman" w:hAnsi="Times New Roman" w:cs="Times New Roman"/>
          <w:sz w:val="18"/>
          <w:szCs w:val="18"/>
        </w:rPr>
        <w:t xml:space="preserve"> O</w:t>
      </w:r>
      <w:r w:rsidRPr="00CD4F6E">
        <w:rPr>
          <w:rFonts w:ascii="Times New Roman" w:hAnsi="Times New Roman" w:cs="Times New Roman"/>
          <w:sz w:val="18"/>
          <w:szCs w:val="18"/>
        </w:rPr>
        <w:t>pe</w:t>
      </w:r>
      <w:r w:rsidR="00132406">
        <w:rPr>
          <w:rFonts w:ascii="Times New Roman" w:hAnsi="Times New Roman" w:cs="Times New Roman"/>
          <w:sz w:val="18"/>
          <w:szCs w:val="18"/>
        </w:rPr>
        <w:t>n DetailViewC</w:t>
      </w:r>
      <w:r w:rsidR="00132406" w:rsidRPr="00132406">
        <w:rPr>
          <w:rFonts w:ascii="Times New Roman" w:hAnsi="Times New Roman" w:cs="Times New Roman"/>
          <w:sz w:val="18"/>
          <w:szCs w:val="18"/>
        </w:rPr>
        <w:t>ontroller.h [</w:t>
      </w:r>
      <w:r w:rsidRPr="00132406">
        <w:rPr>
          <w:rFonts w:ascii="Times New Roman" w:hAnsi="Times New Roman" w:cs="Times New Roman"/>
          <w:sz w:val="18"/>
          <w:szCs w:val="18"/>
        </w:rPr>
        <w:t>assistant editor</w:t>
      </w:r>
      <w:r w:rsidR="00132406" w:rsidRPr="00132406">
        <w:rPr>
          <w:rFonts w:ascii="Times New Roman" w:hAnsi="Times New Roman" w:cs="Times New Roman"/>
          <w:sz w:val="18"/>
          <w:szCs w:val="18"/>
        </w:rPr>
        <w:t xml:space="preserve">] </w:t>
      </w:r>
      <w:r w:rsidR="00132406" w:rsidRPr="00132406">
        <w:rPr>
          <w:rFonts w:ascii="Times New Roman" w:hAnsi="Times New Roman" w:cs="Times New Roman"/>
          <w:sz w:val="18"/>
          <w:szCs w:val="18"/>
        </w:rPr>
        <w:sym w:font="Wingdings" w:char="F0E0"/>
      </w:r>
      <w:r w:rsidR="00132406" w:rsidRPr="00132406">
        <w:rPr>
          <w:rFonts w:ascii="Times New Roman" w:hAnsi="Times New Roman" w:cs="Times New Roman"/>
          <w:sz w:val="18"/>
          <w:szCs w:val="18"/>
        </w:rPr>
        <w:t xml:space="preserve"> </w:t>
      </w:r>
      <w:r w:rsidRPr="00132406">
        <w:rPr>
          <w:rFonts w:ascii="Times New Roman" w:hAnsi="Times New Roman" w:cs="Times New Roman"/>
          <w:sz w:val="18"/>
          <w:szCs w:val="18"/>
        </w:rPr>
        <w:t>Control-drag from the view (now a UIControl) to the method declarati</w:t>
      </w:r>
      <w:r w:rsidR="00132406" w:rsidRPr="00132406">
        <w:rPr>
          <w:rFonts w:ascii="Times New Roman" w:hAnsi="Times New Roman" w:cs="Times New Roman"/>
          <w:sz w:val="18"/>
          <w:szCs w:val="18"/>
        </w:rPr>
        <w:t xml:space="preserve">on area of DetailViewController </w:t>
      </w:r>
      <w:r w:rsidR="00132406" w:rsidRPr="00132406">
        <w:rPr>
          <w:rFonts w:ascii="Times New Roman" w:hAnsi="Times New Roman" w:cs="Times New Roman"/>
          <w:sz w:val="18"/>
          <w:szCs w:val="18"/>
        </w:rPr>
        <w:sym w:font="Wingdings" w:char="F0E0"/>
      </w:r>
      <w:r w:rsidRPr="00132406">
        <w:rPr>
          <w:rFonts w:ascii="Times New Roman" w:hAnsi="Times New Roman" w:cs="Times New Roman"/>
          <w:sz w:val="18"/>
          <w:szCs w:val="18"/>
        </w:rPr>
        <w:t xml:space="preserve"> </w:t>
      </w:r>
      <w:r w:rsidR="00132406" w:rsidRPr="00132406">
        <w:rPr>
          <w:rFonts w:ascii="Times New Roman" w:hAnsi="Times New Roman" w:cs="Times New Roman"/>
          <w:sz w:val="18"/>
          <w:szCs w:val="18"/>
        </w:rPr>
        <w:t>S</w:t>
      </w:r>
      <w:r w:rsidRPr="00132406">
        <w:rPr>
          <w:rFonts w:ascii="Times New Roman" w:hAnsi="Times New Roman" w:cs="Times New Roman"/>
          <w:sz w:val="18"/>
          <w:szCs w:val="18"/>
        </w:rPr>
        <w:t>elect Action</w:t>
      </w:r>
      <w:r w:rsidR="00132406">
        <w:rPr>
          <w:rFonts w:ascii="Times New Roman" w:hAnsi="Times New Roman" w:cs="Times New Roman"/>
          <w:sz w:val="18"/>
          <w:szCs w:val="18"/>
        </w:rPr>
        <w:t xml:space="preserve"> [</w:t>
      </w:r>
      <w:r w:rsidR="00132406" w:rsidRPr="00CD4F6E">
        <w:rPr>
          <w:rFonts w:ascii="Times New Roman" w:hAnsi="Times New Roman" w:cs="Times New Roman"/>
          <w:sz w:val="18"/>
          <w:szCs w:val="18"/>
        </w:rPr>
        <w:t>message to be sent when the user taps on the view</w:t>
      </w:r>
      <w:r w:rsidR="00C51F55">
        <w:rPr>
          <w:rFonts w:ascii="Times New Roman" w:hAnsi="Times New Roman" w:cs="Times New Roman"/>
          <w:sz w:val="18"/>
          <w:szCs w:val="18"/>
        </w:rPr>
        <w:t xml:space="preserve"> – Touch Up Inside, Name: backgroundTapped</w:t>
      </w:r>
      <w:r w:rsidR="00132406">
        <w:rPr>
          <w:rFonts w:ascii="Times New Roman" w:hAnsi="Times New Roman" w:cs="Times New Roman"/>
          <w:sz w:val="18"/>
          <w:szCs w:val="18"/>
        </w:rPr>
        <w:t>]</w:t>
      </w:r>
      <w:r w:rsidRPr="00132406">
        <w:rPr>
          <w:rFonts w:ascii="Times New Roman" w:hAnsi="Times New Roman" w:cs="Times New Roman"/>
          <w:sz w:val="18"/>
          <w:szCs w:val="18"/>
        </w:rPr>
        <w:t xml:space="preserve"> from the Connection </w:t>
      </w:r>
      <w:r w:rsidRPr="00CD4F6E">
        <w:rPr>
          <w:rFonts w:ascii="Times New Roman" w:hAnsi="Times New Roman" w:cs="Times New Roman"/>
          <w:sz w:val="18"/>
          <w:szCs w:val="18"/>
        </w:rPr>
        <w:t>pop-up menu</w:t>
      </w:r>
      <w:r w:rsidR="00132406">
        <w:rPr>
          <w:rFonts w:ascii="Times New Roman" w:hAnsi="Times New Roman" w:cs="Times New Roman"/>
          <w:sz w:val="18"/>
          <w:szCs w:val="18"/>
        </w:rPr>
        <w:t xml:space="preserve"> </w:t>
      </w:r>
      <w:r w:rsidR="00132406" w:rsidRPr="00132406">
        <w:rPr>
          <w:rFonts w:ascii="Times New Roman" w:hAnsi="Times New Roman" w:cs="Times New Roman"/>
          <w:sz w:val="18"/>
          <w:szCs w:val="18"/>
        </w:rPr>
        <w:sym w:font="Wingdings" w:char="F0E0"/>
      </w:r>
      <w:r w:rsidRPr="00CD4F6E">
        <w:rPr>
          <w:rFonts w:ascii="Times New Roman" w:hAnsi="Times New Roman" w:cs="Times New Roman"/>
          <w:sz w:val="18"/>
          <w:szCs w:val="18"/>
        </w:rPr>
        <w:t xml:space="preserve"> </w:t>
      </w:r>
      <w:r w:rsidRPr="00CD4F6E">
        <w:rPr>
          <w:rFonts w:ascii="Times New Roman" w:hAnsi="Times New Roman" w:cs="Times New Roman"/>
          <w:color w:val="565656"/>
          <w:sz w:val="18"/>
          <w:szCs w:val="18"/>
        </w:rPr>
        <w:t>Connect</w:t>
      </w:r>
      <w:r w:rsidRPr="00CD4F6E">
        <w:rPr>
          <w:rFonts w:ascii="Times New Roman" w:hAnsi="Times New Roman" w:cs="Times New Roman"/>
          <w:sz w:val="18"/>
          <w:szCs w:val="18"/>
        </w:rPr>
        <w:t>.</w:t>
      </w:r>
      <w:r w:rsidR="00C51F55">
        <w:rPr>
          <w:rFonts w:ascii="Times New Roman" w:hAnsi="Times New Roman" w:cs="Times New Roman"/>
          <w:sz w:val="18"/>
          <w:szCs w:val="18"/>
        </w:rPr>
        <w:t xml:space="preserve"> </w:t>
      </w:r>
    </w:p>
    <w:p w14:paraId="2DC3F47C" w14:textId="573989E5" w:rsidR="00E47017" w:rsidRPr="00CD4F6E" w:rsidRDefault="00C51F55" w:rsidP="00C51F55">
      <w:pPr>
        <w:pStyle w:val="NoSpacing"/>
        <w:rPr>
          <w:rFonts w:ascii="Times New Roman" w:hAnsi="Times New Roman" w:cs="Times New Roman"/>
          <w:sz w:val="18"/>
          <w:szCs w:val="18"/>
        </w:rPr>
      </w:pPr>
      <w:bookmarkStart w:id="0" w:name="_GoBack"/>
      <w:bookmarkEnd w:id="0"/>
      <w:r w:rsidRPr="00C51F55">
        <w:rPr>
          <w:rFonts w:ascii="Times New Roman" w:hAnsi="Times New Roman" w:cs="Times New Roman"/>
          <w:sz w:val="18"/>
          <w:szCs w:val="18"/>
        </w:rPr>
        <w:t>I</w:t>
      </w:r>
      <w:r w:rsidR="00E47017" w:rsidRPr="00C51F55">
        <w:rPr>
          <w:rFonts w:ascii="Times New Roman" w:hAnsi="Times New Roman" w:cs="Times New Roman"/>
          <w:sz w:val="18"/>
          <w:szCs w:val="18"/>
        </w:rPr>
        <w:t xml:space="preserve">n </w:t>
      </w:r>
      <w:r w:rsidR="00E47017" w:rsidRPr="00C51F55">
        <w:rPr>
          <w:rFonts w:ascii="Times New Roman" w:hAnsi="Times New Roman" w:cs="Times New Roman"/>
          <w:b/>
          <w:sz w:val="18"/>
          <w:szCs w:val="18"/>
        </w:rPr>
        <w:t>DetailViewController.m</w:t>
      </w:r>
      <w:r>
        <w:rPr>
          <w:rFonts w:ascii="Times New Roman" w:hAnsi="Times New Roman" w:cs="Times New Roman"/>
          <w:sz w:val="18"/>
          <w:szCs w:val="18"/>
        </w:rPr>
        <w:t>:</w:t>
      </w:r>
    </w:p>
    <w:p w14:paraId="440C8283" w14:textId="77777777" w:rsidR="00C51F55" w:rsidRPr="00C51F55" w:rsidRDefault="00C51F55" w:rsidP="00C51F55">
      <w:pPr>
        <w:widowControl w:val="0"/>
        <w:tabs>
          <w:tab w:val="left" w:pos="866"/>
        </w:tabs>
        <w:autoSpaceDE w:val="0"/>
        <w:autoSpaceDN w:val="0"/>
        <w:adjustRightInd w:val="0"/>
        <w:rPr>
          <w:rFonts w:ascii="Times New Roman" w:hAnsi="Times New Roman" w:cs="Times New Roman"/>
          <w:color w:val="000000"/>
          <w:sz w:val="18"/>
          <w:szCs w:val="18"/>
        </w:rPr>
      </w:pPr>
    </w:p>
    <w:p w14:paraId="2EF7A266" w14:textId="77777777" w:rsidR="00C51F55" w:rsidRPr="00C51F55" w:rsidRDefault="00C51F55" w:rsidP="00C51F55">
      <w:pPr>
        <w:widowControl w:val="0"/>
        <w:tabs>
          <w:tab w:val="left" w:pos="866"/>
        </w:tabs>
        <w:autoSpaceDE w:val="0"/>
        <w:autoSpaceDN w:val="0"/>
        <w:adjustRightInd w:val="0"/>
        <w:rPr>
          <w:rFonts w:ascii="Times New Roman" w:hAnsi="Times New Roman" w:cs="Times New Roman"/>
          <w:color w:val="000000"/>
          <w:sz w:val="18"/>
          <w:szCs w:val="18"/>
        </w:rPr>
      </w:pPr>
      <w:r w:rsidRPr="00C51F55">
        <w:rPr>
          <w:rFonts w:ascii="Times New Roman" w:hAnsi="Times New Roman" w:cs="Times New Roman"/>
          <w:color w:val="000000"/>
          <w:sz w:val="18"/>
          <w:szCs w:val="18"/>
        </w:rPr>
        <w:t>- (</w:t>
      </w:r>
      <w:r w:rsidRPr="00C51F55">
        <w:rPr>
          <w:rFonts w:ascii="Times New Roman" w:hAnsi="Times New Roman" w:cs="Times New Roman"/>
          <w:color w:val="760F50"/>
          <w:sz w:val="18"/>
          <w:szCs w:val="18"/>
        </w:rPr>
        <w:t>IBAction</w:t>
      </w:r>
      <w:r w:rsidRPr="00C51F55">
        <w:rPr>
          <w:rFonts w:ascii="Times New Roman" w:hAnsi="Times New Roman" w:cs="Times New Roman"/>
          <w:color w:val="000000"/>
          <w:sz w:val="18"/>
          <w:szCs w:val="18"/>
        </w:rPr>
        <w:t>)backgroundTapped:(</w:t>
      </w:r>
      <w:r w:rsidRPr="00C51F55">
        <w:rPr>
          <w:rFonts w:ascii="Times New Roman" w:hAnsi="Times New Roman" w:cs="Times New Roman"/>
          <w:color w:val="760F50"/>
          <w:sz w:val="18"/>
          <w:szCs w:val="18"/>
        </w:rPr>
        <w:t>id</w:t>
      </w:r>
      <w:r w:rsidRPr="00C51F55">
        <w:rPr>
          <w:rFonts w:ascii="Times New Roman" w:hAnsi="Times New Roman" w:cs="Times New Roman"/>
          <w:color w:val="000000"/>
          <w:sz w:val="18"/>
          <w:szCs w:val="18"/>
        </w:rPr>
        <w:t>)sender</w:t>
      </w:r>
    </w:p>
    <w:p w14:paraId="6D1DEF7B" w14:textId="77777777" w:rsidR="00C51F55" w:rsidRPr="00C51F55" w:rsidRDefault="00C51F55" w:rsidP="00C51F55">
      <w:pPr>
        <w:widowControl w:val="0"/>
        <w:tabs>
          <w:tab w:val="left" w:pos="866"/>
        </w:tabs>
        <w:autoSpaceDE w:val="0"/>
        <w:autoSpaceDN w:val="0"/>
        <w:adjustRightInd w:val="0"/>
        <w:rPr>
          <w:rFonts w:ascii="Times New Roman" w:hAnsi="Times New Roman" w:cs="Times New Roman"/>
          <w:color w:val="000000"/>
          <w:sz w:val="18"/>
          <w:szCs w:val="18"/>
        </w:rPr>
      </w:pPr>
      <w:r w:rsidRPr="00C51F55">
        <w:rPr>
          <w:rFonts w:ascii="Times New Roman" w:hAnsi="Times New Roman" w:cs="Times New Roman"/>
          <w:color w:val="000000"/>
          <w:sz w:val="18"/>
          <w:szCs w:val="18"/>
        </w:rPr>
        <w:t>{</w:t>
      </w:r>
    </w:p>
    <w:p w14:paraId="30792604" w14:textId="77777777" w:rsidR="00C51F55" w:rsidRPr="00C51F55" w:rsidRDefault="00C51F55" w:rsidP="00C51F55">
      <w:pPr>
        <w:widowControl w:val="0"/>
        <w:tabs>
          <w:tab w:val="left" w:pos="866"/>
        </w:tabs>
        <w:autoSpaceDE w:val="0"/>
        <w:autoSpaceDN w:val="0"/>
        <w:adjustRightInd w:val="0"/>
        <w:rPr>
          <w:rFonts w:ascii="Times New Roman" w:hAnsi="Times New Roman" w:cs="Times New Roman"/>
          <w:color w:val="000000"/>
          <w:sz w:val="18"/>
          <w:szCs w:val="18"/>
        </w:rPr>
      </w:pPr>
      <w:r w:rsidRPr="00C51F55">
        <w:rPr>
          <w:rFonts w:ascii="Times New Roman" w:hAnsi="Times New Roman" w:cs="Times New Roman"/>
          <w:color w:val="000000"/>
          <w:sz w:val="18"/>
          <w:szCs w:val="18"/>
        </w:rPr>
        <w:t xml:space="preserve">    [[</w:t>
      </w:r>
      <w:r w:rsidRPr="00C51F55">
        <w:rPr>
          <w:rFonts w:ascii="Times New Roman" w:hAnsi="Times New Roman" w:cs="Times New Roman"/>
          <w:color w:val="760F50"/>
          <w:sz w:val="18"/>
          <w:szCs w:val="18"/>
        </w:rPr>
        <w:t>self</w:t>
      </w:r>
      <w:r w:rsidRPr="00C51F55">
        <w:rPr>
          <w:rFonts w:ascii="Times New Roman" w:hAnsi="Times New Roman" w:cs="Times New Roman"/>
          <w:color w:val="000000"/>
          <w:sz w:val="18"/>
          <w:szCs w:val="18"/>
        </w:rPr>
        <w:t xml:space="preserve"> </w:t>
      </w:r>
      <w:r w:rsidRPr="00C51F55">
        <w:rPr>
          <w:rFonts w:ascii="Times New Roman" w:hAnsi="Times New Roman" w:cs="Times New Roman"/>
          <w:color w:val="2E0D6E"/>
          <w:sz w:val="18"/>
          <w:szCs w:val="18"/>
        </w:rPr>
        <w:t>view</w:t>
      </w:r>
      <w:r w:rsidRPr="00C51F55">
        <w:rPr>
          <w:rFonts w:ascii="Times New Roman" w:hAnsi="Times New Roman" w:cs="Times New Roman"/>
          <w:color w:val="000000"/>
          <w:sz w:val="18"/>
          <w:szCs w:val="18"/>
        </w:rPr>
        <w:t xml:space="preserve">] </w:t>
      </w:r>
      <w:r w:rsidRPr="00C51F55">
        <w:rPr>
          <w:rFonts w:ascii="Times New Roman" w:hAnsi="Times New Roman" w:cs="Times New Roman"/>
          <w:color w:val="2E0D6E"/>
          <w:sz w:val="18"/>
          <w:szCs w:val="18"/>
        </w:rPr>
        <w:t>endEditing</w:t>
      </w:r>
      <w:r w:rsidRPr="00C51F55">
        <w:rPr>
          <w:rFonts w:ascii="Times New Roman" w:hAnsi="Times New Roman" w:cs="Times New Roman"/>
          <w:color w:val="000000"/>
          <w:sz w:val="18"/>
          <w:szCs w:val="18"/>
        </w:rPr>
        <w:t>:</w:t>
      </w:r>
      <w:r w:rsidRPr="00C51F55">
        <w:rPr>
          <w:rFonts w:ascii="Times New Roman" w:hAnsi="Times New Roman" w:cs="Times New Roman"/>
          <w:color w:val="760F50"/>
          <w:sz w:val="18"/>
          <w:szCs w:val="18"/>
        </w:rPr>
        <w:t>YES</w:t>
      </w:r>
      <w:r w:rsidRPr="00C51F55">
        <w:rPr>
          <w:rFonts w:ascii="Times New Roman" w:hAnsi="Times New Roman" w:cs="Times New Roman"/>
          <w:color w:val="000000"/>
          <w:sz w:val="18"/>
          <w:szCs w:val="18"/>
        </w:rPr>
        <w:t>];</w:t>
      </w:r>
    </w:p>
    <w:p w14:paraId="32B42352" w14:textId="77777777" w:rsidR="00C51F55" w:rsidRPr="00C51F55" w:rsidRDefault="00C51F55" w:rsidP="00C51F55">
      <w:pPr>
        <w:widowControl w:val="0"/>
        <w:tabs>
          <w:tab w:val="left" w:pos="866"/>
        </w:tabs>
        <w:autoSpaceDE w:val="0"/>
        <w:autoSpaceDN w:val="0"/>
        <w:adjustRightInd w:val="0"/>
        <w:rPr>
          <w:rFonts w:ascii="Times New Roman" w:hAnsi="Times New Roman" w:cs="Times New Roman"/>
          <w:color w:val="000000"/>
          <w:sz w:val="18"/>
          <w:szCs w:val="18"/>
        </w:rPr>
      </w:pPr>
      <w:r w:rsidRPr="00C51F55">
        <w:rPr>
          <w:rFonts w:ascii="Times New Roman" w:hAnsi="Times New Roman" w:cs="Times New Roman"/>
          <w:color w:val="000000"/>
          <w:sz w:val="18"/>
          <w:szCs w:val="18"/>
        </w:rPr>
        <w:t>}</w:t>
      </w:r>
    </w:p>
    <w:p w14:paraId="5C187BB6" w14:textId="43BBDFA6" w:rsidR="00E47017" w:rsidRPr="00C51F55" w:rsidRDefault="00C51F55" w:rsidP="00C51F55">
      <w:pPr>
        <w:pStyle w:val="NoSpacing"/>
        <w:rPr>
          <w:rFonts w:ascii="Times New Roman" w:hAnsi="Times New Roman" w:cs="Times New Roman"/>
          <w:sz w:val="18"/>
          <w:szCs w:val="18"/>
        </w:rPr>
      </w:pPr>
      <w:r w:rsidRPr="00C51F55">
        <w:rPr>
          <w:rFonts w:ascii="Times New Roman" w:hAnsi="Times New Roman" w:cs="Times New Roman"/>
          <w:color w:val="760F50"/>
          <w:sz w:val="18"/>
          <w:szCs w:val="18"/>
        </w:rPr>
        <w:t>@end</w:t>
      </w:r>
    </w:p>
    <w:p w14:paraId="5FBAF64B" w14:textId="77777777" w:rsidR="002774CE" w:rsidRDefault="002774CE" w:rsidP="00CD4F6E">
      <w:pPr>
        <w:pStyle w:val="NoSpacing"/>
        <w:rPr>
          <w:rFonts w:ascii="Times New Roman" w:hAnsi="Times New Roman" w:cs="Times New Roman"/>
          <w:sz w:val="18"/>
          <w:szCs w:val="18"/>
        </w:rPr>
      </w:pPr>
    </w:p>
    <w:sectPr w:rsidR="002774CE" w:rsidSect="00875E52">
      <w:pgSz w:w="12240" w:h="15840"/>
      <w:pgMar w:top="360" w:right="360" w:bottom="360" w:left="3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C351DCE"/>
    <w:multiLevelType w:val="hybridMultilevel"/>
    <w:tmpl w:val="52BC6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2563AFB"/>
    <w:multiLevelType w:val="hybridMultilevel"/>
    <w:tmpl w:val="9892A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39454E"/>
    <w:multiLevelType w:val="hybridMultilevel"/>
    <w:tmpl w:val="E3C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4B6"/>
    <w:rsid w:val="000022E3"/>
    <w:rsid w:val="00050E06"/>
    <w:rsid w:val="00053F89"/>
    <w:rsid w:val="0007534A"/>
    <w:rsid w:val="000873E3"/>
    <w:rsid w:val="0009425E"/>
    <w:rsid w:val="000B7269"/>
    <w:rsid w:val="000C5DB3"/>
    <w:rsid w:val="000E4EA0"/>
    <w:rsid w:val="0010791E"/>
    <w:rsid w:val="0012146C"/>
    <w:rsid w:val="00132406"/>
    <w:rsid w:val="00150044"/>
    <w:rsid w:val="001769B5"/>
    <w:rsid w:val="00183430"/>
    <w:rsid w:val="00195700"/>
    <w:rsid w:val="001A1A79"/>
    <w:rsid w:val="001C342D"/>
    <w:rsid w:val="001D03AC"/>
    <w:rsid w:val="001F4AAB"/>
    <w:rsid w:val="00226CC6"/>
    <w:rsid w:val="00242061"/>
    <w:rsid w:val="002774CE"/>
    <w:rsid w:val="002B1B18"/>
    <w:rsid w:val="002C5F70"/>
    <w:rsid w:val="002C7D5C"/>
    <w:rsid w:val="002D0E96"/>
    <w:rsid w:val="002F7EE5"/>
    <w:rsid w:val="00330BFB"/>
    <w:rsid w:val="00342416"/>
    <w:rsid w:val="0035533C"/>
    <w:rsid w:val="003617FB"/>
    <w:rsid w:val="00377354"/>
    <w:rsid w:val="00381041"/>
    <w:rsid w:val="003819C0"/>
    <w:rsid w:val="003B58BF"/>
    <w:rsid w:val="003C3C7C"/>
    <w:rsid w:val="00402F5E"/>
    <w:rsid w:val="00404246"/>
    <w:rsid w:val="004047D4"/>
    <w:rsid w:val="00430A8A"/>
    <w:rsid w:val="0047135B"/>
    <w:rsid w:val="004A2416"/>
    <w:rsid w:val="004B0F69"/>
    <w:rsid w:val="004B610E"/>
    <w:rsid w:val="004F18D3"/>
    <w:rsid w:val="004F34B3"/>
    <w:rsid w:val="005224C2"/>
    <w:rsid w:val="00543440"/>
    <w:rsid w:val="00565E0C"/>
    <w:rsid w:val="00586B72"/>
    <w:rsid w:val="00587272"/>
    <w:rsid w:val="005A736A"/>
    <w:rsid w:val="005C2EFA"/>
    <w:rsid w:val="005C6776"/>
    <w:rsid w:val="005E27DA"/>
    <w:rsid w:val="005F6DAC"/>
    <w:rsid w:val="006176C4"/>
    <w:rsid w:val="0062146C"/>
    <w:rsid w:val="0069167F"/>
    <w:rsid w:val="00695FD4"/>
    <w:rsid w:val="006A0FC5"/>
    <w:rsid w:val="006A248D"/>
    <w:rsid w:val="00722BD0"/>
    <w:rsid w:val="00735FA2"/>
    <w:rsid w:val="007544DD"/>
    <w:rsid w:val="0077151C"/>
    <w:rsid w:val="0078603F"/>
    <w:rsid w:val="00787B81"/>
    <w:rsid w:val="007914B9"/>
    <w:rsid w:val="007C3750"/>
    <w:rsid w:val="007E4407"/>
    <w:rsid w:val="007F270D"/>
    <w:rsid w:val="008310DB"/>
    <w:rsid w:val="0084521D"/>
    <w:rsid w:val="00875E52"/>
    <w:rsid w:val="0088223D"/>
    <w:rsid w:val="008D6C51"/>
    <w:rsid w:val="008F6FFB"/>
    <w:rsid w:val="009263C1"/>
    <w:rsid w:val="00954147"/>
    <w:rsid w:val="00962555"/>
    <w:rsid w:val="009668F8"/>
    <w:rsid w:val="009823FE"/>
    <w:rsid w:val="009B5247"/>
    <w:rsid w:val="009D7336"/>
    <w:rsid w:val="009E4BC2"/>
    <w:rsid w:val="009F3A45"/>
    <w:rsid w:val="00A07E81"/>
    <w:rsid w:val="00A564B4"/>
    <w:rsid w:val="00A827EF"/>
    <w:rsid w:val="00A84272"/>
    <w:rsid w:val="00A92C79"/>
    <w:rsid w:val="00AA65FB"/>
    <w:rsid w:val="00AD58E0"/>
    <w:rsid w:val="00AF5F3E"/>
    <w:rsid w:val="00B34760"/>
    <w:rsid w:val="00B620AA"/>
    <w:rsid w:val="00B6727A"/>
    <w:rsid w:val="00B914AF"/>
    <w:rsid w:val="00B97D5A"/>
    <w:rsid w:val="00BA41E2"/>
    <w:rsid w:val="00BD17C0"/>
    <w:rsid w:val="00BE1B3F"/>
    <w:rsid w:val="00BE37BC"/>
    <w:rsid w:val="00C41183"/>
    <w:rsid w:val="00C51F55"/>
    <w:rsid w:val="00C81BAB"/>
    <w:rsid w:val="00C821C6"/>
    <w:rsid w:val="00C93E17"/>
    <w:rsid w:val="00CD273D"/>
    <w:rsid w:val="00CD4F6E"/>
    <w:rsid w:val="00CD63D1"/>
    <w:rsid w:val="00CF0956"/>
    <w:rsid w:val="00CF2C63"/>
    <w:rsid w:val="00D16C14"/>
    <w:rsid w:val="00D2445C"/>
    <w:rsid w:val="00D3649C"/>
    <w:rsid w:val="00D51303"/>
    <w:rsid w:val="00D5514E"/>
    <w:rsid w:val="00D604B6"/>
    <w:rsid w:val="00D62B9F"/>
    <w:rsid w:val="00D64228"/>
    <w:rsid w:val="00DB44DA"/>
    <w:rsid w:val="00DF52AE"/>
    <w:rsid w:val="00E00A0D"/>
    <w:rsid w:val="00E47017"/>
    <w:rsid w:val="00E61C63"/>
    <w:rsid w:val="00E80E05"/>
    <w:rsid w:val="00EB0561"/>
    <w:rsid w:val="00EC0D2C"/>
    <w:rsid w:val="00ED52A2"/>
    <w:rsid w:val="00ED6E93"/>
    <w:rsid w:val="00EF5AD7"/>
    <w:rsid w:val="00EF7330"/>
    <w:rsid w:val="00F0643F"/>
    <w:rsid w:val="00F0701D"/>
    <w:rsid w:val="00F1375C"/>
    <w:rsid w:val="00F234A6"/>
    <w:rsid w:val="00F26BE6"/>
    <w:rsid w:val="00F319B0"/>
    <w:rsid w:val="00F8054A"/>
    <w:rsid w:val="00F808E2"/>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3C98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5E52"/>
    <w:rPr>
      <w:rFonts w:ascii="Lucida Grande" w:hAnsi="Lucida Grande" w:cs="Lucida Grande"/>
      <w:sz w:val="18"/>
      <w:szCs w:val="18"/>
    </w:rPr>
  </w:style>
  <w:style w:type="paragraph" w:styleId="NoSpacing">
    <w:name w:val="No Spacing"/>
    <w:uiPriority w:val="1"/>
    <w:qFormat/>
    <w:rsid w:val="00875E52"/>
  </w:style>
  <w:style w:type="paragraph" w:styleId="ListParagraph">
    <w:name w:val="List Paragraph"/>
    <w:basedOn w:val="Normal"/>
    <w:uiPriority w:val="34"/>
    <w:qFormat/>
    <w:rsid w:val="00E80E05"/>
    <w:pPr>
      <w:ind w:left="720"/>
      <w:contextualSpacing/>
    </w:pPr>
  </w:style>
  <w:style w:type="table" w:styleId="TableGrid">
    <w:name w:val="Table Grid"/>
    <w:basedOn w:val="TableNormal"/>
    <w:uiPriority w:val="59"/>
    <w:rsid w:val="00C821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13</Pages>
  <Words>6886</Words>
  <Characters>39255</Characters>
  <Application>Microsoft Macintosh Word</Application>
  <DocSecurity>0</DocSecurity>
  <Lines>327</Lines>
  <Paragraphs>92</Paragraphs>
  <ScaleCrop>false</ScaleCrop>
  <Company/>
  <LinksUpToDate>false</LinksUpToDate>
  <CharactersWithSpaces>46049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Efros</dc:creator>
  <cp:keywords/>
  <dc:description/>
  <cp:lastModifiedBy>Vladimir Efros</cp:lastModifiedBy>
  <cp:revision>45</cp:revision>
  <dcterms:created xsi:type="dcterms:W3CDTF">2013-06-10T00:59:00Z</dcterms:created>
  <dcterms:modified xsi:type="dcterms:W3CDTF">2013-06-12T06:23:00Z</dcterms:modified>
</cp:coreProperties>
</file>